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8B5" w:rsidRPr="001C58B5" w:rsidRDefault="001C58B5" w:rsidP="001C58B5">
      <w:pPr>
        <w:pStyle w:val="IntenseQuote"/>
        <w:ind w:left="0"/>
        <w:rPr>
          <w:rFonts w:ascii="Cambria" w:hAnsi="Cambria"/>
          <w:i w:val="0"/>
          <w:iCs w:val="0"/>
          <w:color w:val="943634" w:themeColor="accent2" w:themeShade="BF"/>
          <w:sz w:val="52"/>
          <w:szCs w:val="52"/>
        </w:rPr>
      </w:pPr>
      <w:r w:rsidRPr="001C58B5">
        <w:rPr>
          <w:rFonts w:ascii="Cambria" w:hAnsi="Cambria"/>
          <w:i w:val="0"/>
          <w:iCs w:val="0"/>
          <w:color w:val="943634" w:themeColor="accent2" w:themeShade="BF"/>
          <w:sz w:val="52"/>
          <w:szCs w:val="52"/>
        </w:rPr>
        <w:t>Acknowledgement</w:t>
      </w:r>
    </w:p>
    <w:p w:rsidR="001C58B5" w:rsidRPr="001C58B5" w:rsidRDefault="001C58B5" w:rsidP="001C58B5">
      <w:pPr>
        <w:rPr>
          <w:rFonts w:eastAsia="Verdana" w:cstheme="minorHAnsi"/>
          <w:sz w:val="32"/>
          <w:szCs w:val="32"/>
        </w:rPr>
      </w:pPr>
      <w:r w:rsidRPr="001C58B5">
        <w:rPr>
          <w:rFonts w:eastAsia="Verdana" w:cstheme="minorHAnsi"/>
          <w:sz w:val="32"/>
          <w:szCs w:val="32"/>
        </w:rPr>
        <w:t>With great thanks we pay regards to our project guide     Mr. Atul Kumar (H.O.D., CSE) &amp; Ms. Swati Saxena (Lecturer, CSE) whom we are highly indebted for inspiring us in the undertaking of the project and under whose able guidance and active supervision, we had the pleasure of contributing in the project “CITY FINANCE SYSTEM”. We are fortunate for having them as the guides.</w:t>
      </w:r>
    </w:p>
    <w:p w:rsidR="001C58B5" w:rsidRPr="001C58B5" w:rsidRDefault="001C58B5" w:rsidP="001C58B5">
      <w:pPr>
        <w:rPr>
          <w:rFonts w:eastAsia="Verdana" w:cstheme="minorHAnsi"/>
          <w:sz w:val="32"/>
          <w:szCs w:val="32"/>
        </w:rPr>
      </w:pPr>
      <w:r w:rsidRPr="001C58B5">
        <w:rPr>
          <w:rFonts w:eastAsia="Verdana" w:cstheme="minorHAnsi"/>
          <w:sz w:val="32"/>
          <w:szCs w:val="32"/>
        </w:rPr>
        <w:t>The enthusiastic corporation extended to us by our friends by offering supportive help whenever needed has enabled us to put all of our concentration and efforts, in adding quality to this project.</w:t>
      </w:r>
    </w:p>
    <w:p w:rsidR="001C58B5" w:rsidRPr="001C58B5" w:rsidRDefault="001C58B5" w:rsidP="001C58B5">
      <w:pPr>
        <w:rPr>
          <w:rFonts w:eastAsia="Verdana" w:cstheme="minorHAnsi"/>
          <w:sz w:val="32"/>
          <w:szCs w:val="32"/>
        </w:rPr>
      </w:pPr>
      <w:r w:rsidRPr="001C58B5">
        <w:rPr>
          <w:rFonts w:eastAsia="Verdana" w:cstheme="minorHAnsi"/>
          <w:sz w:val="32"/>
          <w:szCs w:val="32"/>
        </w:rPr>
        <w:t xml:space="preserve">Blessings of all our family members remain, as usual, immense source of motivation and inspiration for us, throughout the project.    </w:t>
      </w:r>
    </w:p>
    <w:p w:rsidR="001C58B5" w:rsidRPr="001C58B5" w:rsidRDefault="001C58B5" w:rsidP="001C58B5">
      <w:pPr>
        <w:rPr>
          <w:rFonts w:eastAsia="Verdana" w:cstheme="minorHAnsi"/>
        </w:rPr>
      </w:pPr>
    </w:p>
    <w:p w:rsidR="001C58B5" w:rsidRPr="001C58B5" w:rsidRDefault="001C58B5" w:rsidP="001C58B5">
      <w:pPr>
        <w:rPr>
          <w:rFonts w:eastAsia="Verdana" w:cstheme="minorHAnsi"/>
        </w:rPr>
      </w:pPr>
    </w:p>
    <w:p w:rsidR="001C58B5" w:rsidRPr="001C58B5" w:rsidRDefault="001C58B5" w:rsidP="001C58B5">
      <w:pPr>
        <w:rPr>
          <w:rFonts w:eastAsia="Verdana" w:cstheme="minorHAnsi"/>
        </w:rPr>
      </w:pPr>
    </w:p>
    <w:p w:rsidR="001C58B5" w:rsidRPr="001C58B5" w:rsidRDefault="001C58B5" w:rsidP="001C58B5">
      <w:pPr>
        <w:jc w:val="right"/>
        <w:rPr>
          <w:rFonts w:eastAsia="Verdana" w:cstheme="minorHAnsi"/>
          <w:b/>
          <w:bCs/>
          <w:sz w:val="28"/>
          <w:szCs w:val="28"/>
        </w:rPr>
      </w:pPr>
      <w:r w:rsidRPr="001C58B5">
        <w:rPr>
          <w:rFonts w:eastAsia="Verdana" w:cstheme="minorHAnsi"/>
          <w:b/>
          <w:bCs/>
          <w:sz w:val="28"/>
          <w:szCs w:val="28"/>
        </w:rPr>
        <w:t>Anshul Gupta</w:t>
      </w:r>
    </w:p>
    <w:p w:rsidR="001C58B5" w:rsidRPr="001C58B5" w:rsidRDefault="001C58B5" w:rsidP="001C58B5">
      <w:pPr>
        <w:jc w:val="right"/>
        <w:rPr>
          <w:rFonts w:eastAsia="Verdana" w:cstheme="minorHAnsi"/>
          <w:b/>
          <w:bCs/>
          <w:sz w:val="28"/>
          <w:szCs w:val="28"/>
        </w:rPr>
      </w:pPr>
      <w:r w:rsidRPr="001C58B5">
        <w:rPr>
          <w:rFonts w:eastAsia="Verdana" w:cstheme="minorHAnsi"/>
          <w:b/>
          <w:bCs/>
          <w:sz w:val="28"/>
          <w:szCs w:val="28"/>
        </w:rPr>
        <w:t>Ashwin Singh</w:t>
      </w:r>
    </w:p>
    <w:p w:rsidR="001C58B5" w:rsidRPr="001C58B5" w:rsidRDefault="001C58B5" w:rsidP="001C58B5">
      <w:pPr>
        <w:jc w:val="right"/>
        <w:rPr>
          <w:rFonts w:eastAsia="Verdana" w:cstheme="minorHAnsi"/>
          <w:b/>
          <w:bCs/>
          <w:sz w:val="28"/>
          <w:szCs w:val="28"/>
        </w:rPr>
      </w:pPr>
      <w:r w:rsidRPr="001C58B5">
        <w:rPr>
          <w:rFonts w:eastAsia="Verdana" w:cstheme="minorHAnsi"/>
          <w:b/>
          <w:bCs/>
          <w:sz w:val="28"/>
          <w:szCs w:val="28"/>
        </w:rPr>
        <w:t>Kinshuk Jaiswal</w:t>
      </w:r>
    </w:p>
    <w:p w:rsidR="001C58B5" w:rsidRPr="001C58B5" w:rsidRDefault="001C58B5" w:rsidP="001C58B5">
      <w:pPr>
        <w:jc w:val="right"/>
        <w:rPr>
          <w:rFonts w:eastAsia="Verdana" w:cstheme="minorHAnsi"/>
        </w:rPr>
      </w:pPr>
      <w:r w:rsidRPr="001C58B5">
        <w:rPr>
          <w:rFonts w:eastAsia="Verdana" w:cstheme="minorHAnsi"/>
          <w:b/>
          <w:bCs/>
          <w:sz w:val="28"/>
          <w:szCs w:val="28"/>
        </w:rPr>
        <w:t>Priyanka</w:t>
      </w:r>
      <w:r w:rsidRPr="001C58B5">
        <w:rPr>
          <w:rFonts w:eastAsia="Verdana" w:cstheme="minorHAnsi"/>
        </w:rPr>
        <w:t xml:space="preserve">                                                    </w:t>
      </w:r>
    </w:p>
    <w:p w:rsidR="001C58B5" w:rsidRDefault="001C58B5" w:rsidP="001C58B5">
      <w:pPr>
        <w:rPr>
          <w:rFonts w:eastAsia="Verdana" w:cstheme="minorHAnsi"/>
          <w:sz w:val="28"/>
          <w:szCs w:val="28"/>
        </w:rPr>
      </w:pPr>
    </w:p>
    <w:p w:rsidR="001C58B5" w:rsidRDefault="001C58B5" w:rsidP="001C58B5">
      <w:pPr>
        <w:rPr>
          <w:rFonts w:eastAsia="Verdana" w:cstheme="minorHAnsi"/>
          <w:sz w:val="28"/>
          <w:szCs w:val="28"/>
        </w:rPr>
      </w:pPr>
    </w:p>
    <w:p w:rsidR="00E74FEA" w:rsidRDefault="00E74FEA" w:rsidP="001C58B5">
      <w:pPr>
        <w:rPr>
          <w:rFonts w:eastAsia="Verdana" w:cstheme="minorHAnsi"/>
          <w:sz w:val="28"/>
          <w:szCs w:val="28"/>
        </w:rPr>
      </w:pPr>
    </w:p>
    <w:p w:rsidR="00E74FEA" w:rsidRDefault="00E74FEA" w:rsidP="001C58B5">
      <w:pPr>
        <w:rPr>
          <w:rFonts w:eastAsia="Verdana" w:cstheme="minorHAnsi"/>
          <w:sz w:val="28"/>
          <w:szCs w:val="28"/>
        </w:rPr>
      </w:pPr>
    </w:p>
    <w:p w:rsidR="00E74FEA" w:rsidRDefault="00E74FEA" w:rsidP="001C58B5">
      <w:pPr>
        <w:rPr>
          <w:rFonts w:eastAsia="Verdana" w:cstheme="minorHAnsi"/>
          <w:sz w:val="28"/>
          <w:szCs w:val="28"/>
        </w:rPr>
      </w:pPr>
    </w:p>
    <w:p w:rsidR="00E74FEA" w:rsidRDefault="00E74FEA" w:rsidP="001C58B5">
      <w:pPr>
        <w:rPr>
          <w:rFonts w:eastAsia="Verdana" w:cstheme="minorHAnsi"/>
          <w:sz w:val="28"/>
          <w:szCs w:val="28"/>
        </w:rPr>
      </w:pPr>
    </w:p>
    <w:p w:rsidR="00E74FEA" w:rsidRDefault="00E74FEA" w:rsidP="001C58B5">
      <w:pPr>
        <w:rPr>
          <w:rFonts w:eastAsia="Verdana" w:cstheme="minorHAnsi"/>
          <w:sz w:val="28"/>
          <w:szCs w:val="28"/>
        </w:rPr>
      </w:pPr>
    </w:p>
    <w:p w:rsidR="00707F58" w:rsidRPr="002F5A49" w:rsidRDefault="00707F58" w:rsidP="00557995">
      <w:pPr>
        <w:pStyle w:val="Title"/>
        <w:jc w:val="left"/>
        <w:rPr>
          <w:color w:val="943634" w:themeColor="accent2" w:themeShade="BF"/>
        </w:rPr>
      </w:pPr>
      <w:r w:rsidRPr="002F5A49">
        <w:rPr>
          <w:color w:val="943634" w:themeColor="accent2" w:themeShade="BF"/>
        </w:rPr>
        <w:lastRenderedPageBreak/>
        <w:t>Table of Contents</w:t>
      </w:r>
    </w:p>
    <w:p w:rsidR="00707F58" w:rsidRDefault="00707F58" w:rsidP="00707F58">
      <w:pPr>
        <w:pStyle w:val="ListParagraph"/>
        <w:numPr>
          <w:ilvl w:val="0"/>
          <w:numId w:val="10"/>
        </w:numPr>
        <w:tabs>
          <w:tab w:val="clear" w:pos="709"/>
        </w:tabs>
        <w:spacing w:line="276" w:lineRule="auto"/>
        <w:rPr>
          <w:sz w:val="32"/>
          <w:szCs w:val="32"/>
        </w:rPr>
      </w:pPr>
      <w:r w:rsidRPr="001A2A52">
        <w:rPr>
          <w:sz w:val="32"/>
          <w:szCs w:val="32"/>
        </w:rPr>
        <w:t>Objective</w:t>
      </w:r>
    </w:p>
    <w:p w:rsidR="00466303" w:rsidRDefault="00466303" w:rsidP="00466303">
      <w:pPr>
        <w:pStyle w:val="ListParagraph"/>
        <w:numPr>
          <w:ilvl w:val="0"/>
          <w:numId w:val="10"/>
        </w:numPr>
        <w:tabs>
          <w:tab w:val="clear" w:pos="709"/>
        </w:tabs>
        <w:spacing w:line="276" w:lineRule="auto"/>
        <w:rPr>
          <w:sz w:val="32"/>
          <w:szCs w:val="32"/>
        </w:rPr>
      </w:pPr>
      <w:r>
        <w:rPr>
          <w:sz w:val="32"/>
          <w:szCs w:val="32"/>
        </w:rPr>
        <w:t>Introduction</w:t>
      </w:r>
    </w:p>
    <w:p w:rsidR="00707F58" w:rsidRPr="00423BDD" w:rsidRDefault="00707F58" w:rsidP="00423BDD">
      <w:pPr>
        <w:pStyle w:val="ListParagraph"/>
        <w:numPr>
          <w:ilvl w:val="0"/>
          <w:numId w:val="10"/>
        </w:numPr>
        <w:tabs>
          <w:tab w:val="clear" w:pos="709"/>
        </w:tabs>
        <w:spacing w:line="276" w:lineRule="auto"/>
        <w:rPr>
          <w:sz w:val="32"/>
          <w:szCs w:val="32"/>
        </w:rPr>
      </w:pPr>
      <w:r w:rsidRPr="001A2A52">
        <w:rPr>
          <w:sz w:val="32"/>
          <w:szCs w:val="32"/>
        </w:rPr>
        <w:t>Software Requirement Specification</w:t>
      </w:r>
    </w:p>
    <w:p w:rsidR="00707F58" w:rsidRPr="001A2A52" w:rsidRDefault="00707F58" w:rsidP="00707F58">
      <w:pPr>
        <w:pStyle w:val="ListParagraph"/>
        <w:numPr>
          <w:ilvl w:val="0"/>
          <w:numId w:val="10"/>
        </w:numPr>
        <w:tabs>
          <w:tab w:val="clear" w:pos="709"/>
        </w:tabs>
        <w:spacing w:line="276" w:lineRule="auto"/>
        <w:rPr>
          <w:sz w:val="32"/>
          <w:szCs w:val="32"/>
        </w:rPr>
      </w:pPr>
      <w:r w:rsidRPr="001A2A52">
        <w:rPr>
          <w:sz w:val="32"/>
          <w:szCs w:val="32"/>
        </w:rPr>
        <w:t>Tools / Platform</w:t>
      </w:r>
    </w:p>
    <w:p w:rsidR="00707F58" w:rsidRPr="001A2A52" w:rsidRDefault="00245B35" w:rsidP="00707F58">
      <w:pPr>
        <w:pStyle w:val="ListParagraph"/>
        <w:numPr>
          <w:ilvl w:val="0"/>
          <w:numId w:val="12"/>
        </w:numPr>
        <w:tabs>
          <w:tab w:val="clear" w:pos="709"/>
        </w:tabs>
        <w:spacing w:line="276" w:lineRule="auto"/>
        <w:rPr>
          <w:sz w:val="32"/>
          <w:szCs w:val="32"/>
        </w:rPr>
      </w:pPr>
      <w:r w:rsidRPr="001A2A52">
        <w:rPr>
          <w:sz w:val="32"/>
          <w:szCs w:val="32"/>
        </w:rPr>
        <w:t>The Front End</w:t>
      </w:r>
    </w:p>
    <w:p w:rsidR="00245B35" w:rsidRPr="001A2A52" w:rsidRDefault="00245B35" w:rsidP="00707F58">
      <w:pPr>
        <w:pStyle w:val="ListParagraph"/>
        <w:numPr>
          <w:ilvl w:val="0"/>
          <w:numId w:val="12"/>
        </w:numPr>
        <w:tabs>
          <w:tab w:val="clear" w:pos="709"/>
        </w:tabs>
        <w:spacing w:line="276" w:lineRule="auto"/>
        <w:rPr>
          <w:sz w:val="32"/>
          <w:szCs w:val="32"/>
        </w:rPr>
      </w:pPr>
      <w:r w:rsidRPr="001A2A52">
        <w:rPr>
          <w:sz w:val="32"/>
          <w:szCs w:val="32"/>
        </w:rPr>
        <w:t>The Back End</w:t>
      </w:r>
    </w:p>
    <w:p w:rsidR="00245B35" w:rsidRPr="001A2A52" w:rsidRDefault="00245B35" w:rsidP="00707F58">
      <w:pPr>
        <w:pStyle w:val="ListParagraph"/>
        <w:numPr>
          <w:ilvl w:val="0"/>
          <w:numId w:val="12"/>
        </w:numPr>
        <w:tabs>
          <w:tab w:val="clear" w:pos="709"/>
        </w:tabs>
        <w:spacing w:line="276" w:lineRule="auto"/>
        <w:rPr>
          <w:sz w:val="32"/>
          <w:szCs w:val="32"/>
        </w:rPr>
      </w:pPr>
      <w:r w:rsidRPr="001A2A52">
        <w:rPr>
          <w:sz w:val="32"/>
          <w:szCs w:val="32"/>
        </w:rPr>
        <w:t>Hardware and Software Requirements</w:t>
      </w:r>
    </w:p>
    <w:p w:rsidR="00707F58" w:rsidRDefault="00423BDD" w:rsidP="00707F58">
      <w:pPr>
        <w:pStyle w:val="ListParagraph"/>
        <w:numPr>
          <w:ilvl w:val="0"/>
          <w:numId w:val="10"/>
        </w:numPr>
        <w:tabs>
          <w:tab w:val="clear" w:pos="709"/>
        </w:tabs>
        <w:spacing w:line="276" w:lineRule="auto"/>
        <w:rPr>
          <w:sz w:val="32"/>
          <w:szCs w:val="32"/>
        </w:rPr>
      </w:pPr>
      <w:r>
        <w:rPr>
          <w:sz w:val="32"/>
          <w:szCs w:val="32"/>
        </w:rPr>
        <w:t xml:space="preserve">Analysis and </w:t>
      </w:r>
      <w:r w:rsidR="00707F58" w:rsidRPr="001A2A52">
        <w:rPr>
          <w:sz w:val="32"/>
          <w:szCs w:val="32"/>
        </w:rPr>
        <w:t>Design</w:t>
      </w:r>
    </w:p>
    <w:p w:rsidR="008A67F3" w:rsidRDefault="008A67F3" w:rsidP="00707F58">
      <w:pPr>
        <w:pStyle w:val="ListParagraph"/>
        <w:numPr>
          <w:ilvl w:val="0"/>
          <w:numId w:val="11"/>
        </w:numPr>
        <w:tabs>
          <w:tab w:val="clear" w:pos="709"/>
        </w:tabs>
        <w:spacing w:line="276" w:lineRule="auto"/>
        <w:rPr>
          <w:sz w:val="32"/>
          <w:szCs w:val="32"/>
        </w:rPr>
      </w:pPr>
      <w:r>
        <w:rPr>
          <w:sz w:val="32"/>
          <w:szCs w:val="32"/>
        </w:rPr>
        <w:t>System Analysis</w:t>
      </w:r>
    </w:p>
    <w:p w:rsidR="008A67F3" w:rsidRDefault="008A67F3" w:rsidP="00707F58">
      <w:pPr>
        <w:pStyle w:val="ListParagraph"/>
        <w:numPr>
          <w:ilvl w:val="0"/>
          <w:numId w:val="11"/>
        </w:numPr>
        <w:tabs>
          <w:tab w:val="clear" w:pos="709"/>
        </w:tabs>
        <w:spacing w:line="276" w:lineRule="auto"/>
        <w:rPr>
          <w:sz w:val="32"/>
          <w:szCs w:val="32"/>
        </w:rPr>
      </w:pPr>
      <w:r>
        <w:rPr>
          <w:sz w:val="32"/>
          <w:szCs w:val="32"/>
        </w:rPr>
        <w:t>Economic Analysis</w:t>
      </w:r>
    </w:p>
    <w:p w:rsidR="008A67F3" w:rsidRDefault="008A67F3" w:rsidP="00707F58">
      <w:pPr>
        <w:pStyle w:val="ListParagraph"/>
        <w:numPr>
          <w:ilvl w:val="0"/>
          <w:numId w:val="11"/>
        </w:numPr>
        <w:tabs>
          <w:tab w:val="clear" w:pos="709"/>
        </w:tabs>
        <w:spacing w:line="276" w:lineRule="auto"/>
        <w:rPr>
          <w:sz w:val="32"/>
          <w:szCs w:val="32"/>
        </w:rPr>
      </w:pPr>
      <w:r>
        <w:rPr>
          <w:sz w:val="32"/>
          <w:szCs w:val="32"/>
        </w:rPr>
        <w:t>List of Database Tables</w:t>
      </w:r>
    </w:p>
    <w:p w:rsidR="008A67F3" w:rsidRDefault="00920E03" w:rsidP="00707F58">
      <w:pPr>
        <w:pStyle w:val="ListParagraph"/>
        <w:numPr>
          <w:ilvl w:val="0"/>
          <w:numId w:val="11"/>
        </w:numPr>
        <w:tabs>
          <w:tab w:val="clear" w:pos="709"/>
        </w:tabs>
        <w:spacing w:line="276" w:lineRule="auto"/>
        <w:rPr>
          <w:sz w:val="32"/>
          <w:szCs w:val="32"/>
        </w:rPr>
      </w:pPr>
      <w:r>
        <w:rPr>
          <w:sz w:val="32"/>
          <w:szCs w:val="32"/>
        </w:rPr>
        <w:t>Constraints</w:t>
      </w:r>
      <w:r w:rsidR="008A67F3">
        <w:rPr>
          <w:sz w:val="32"/>
          <w:szCs w:val="32"/>
        </w:rPr>
        <w:t xml:space="preserve"> List</w:t>
      </w:r>
    </w:p>
    <w:p w:rsidR="00707F58" w:rsidRPr="001A2A52" w:rsidRDefault="00707F58" w:rsidP="00707F58">
      <w:pPr>
        <w:pStyle w:val="ListParagraph"/>
        <w:numPr>
          <w:ilvl w:val="0"/>
          <w:numId w:val="11"/>
        </w:numPr>
        <w:tabs>
          <w:tab w:val="clear" w:pos="709"/>
        </w:tabs>
        <w:spacing w:line="276" w:lineRule="auto"/>
        <w:rPr>
          <w:sz w:val="32"/>
          <w:szCs w:val="32"/>
        </w:rPr>
      </w:pPr>
      <w:r w:rsidRPr="001A2A52">
        <w:rPr>
          <w:sz w:val="32"/>
          <w:szCs w:val="32"/>
        </w:rPr>
        <w:t>Use – Case Diagram</w:t>
      </w:r>
    </w:p>
    <w:p w:rsidR="00707F58" w:rsidRPr="001A2A52" w:rsidRDefault="00707F58" w:rsidP="00707F58">
      <w:pPr>
        <w:pStyle w:val="ListParagraph"/>
        <w:numPr>
          <w:ilvl w:val="0"/>
          <w:numId w:val="11"/>
        </w:numPr>
        <w:tabs>
          <w:tab w:val="clear" w:pos="709"/>
        </w:tabs>
        <w:spacing w:line="276" w:lineRule="auto"/>
        <w:rPr>
          <w:sz w:val="32"/>
          <w:szCs w:val="32"/>
        </w:rPr>
      </w:pPr>
      <w:r w:rsidRPr="001A2A52">
        <w:rPr>
          <w:sz w:val="32"/>
          <w:szCs w:val="32"/>
        </w:rPr>
        <w:t>Data Flow Diagram</w:t>
      </w:r>
    </w:p>
    <w:p w:rsidR="00707F58" w:rsidRPr="001A2A52" w:rsidRDefault="00707F58" w:rsidP="00707F58">
      <w:pPr>
        <w:pStyle w:val="ListParagraph"/>
        <w:numPr>
          <w:ilvl w:val="0"/>
          <w:numId w:val="10"/>
        </w:numPr>
        <w:tabs>
          <w:tab w:val="clear" w:pos="709"/>
        </w:tabs>
        <w:spacing w:line="276" w:lineRule="auto"/>
        <w:rPr>
          <w:sz w:val="32"/>
          <w:szCs w:val="32"/>
        </w:rPr>
      </w:pPr>
      <w:r w:rsidRPr="001A2A52">
        <w:rPr>
          <w:sz w:val="32"/>
          <w:szCs w:val="32"/>
        </w:rPr>
        <w:t>Coding</w:t>
      </w:r>
    </w:p>
    <w:p w:rsidR="00920E03" w:rsidRDefault="00920E03" w:rsidP="004A4359">
      <w:pPr>
        <w:pStyle w:val="ListParagraph"/>
        <w:numPr>
          <w:ilvl w:val="0"/>
          <w:numId w:val="17"/>
        </w:numPr>
        <w:tabs>
          <w:tab w:val="clear" w:pos="709"/>
        </w:tabs>
        <w:spacing w:line="276" w:lineRule="auto"/>
        <w:rPr>
          <w:sz w:val="32"/>
          <w:szCs w:val="32"/>
        </w:rPr>
      </w:pPr>
      <w:r>
        <w:rPr>
          <w:sz w:val="32"/>
          <w:szCs w:val="32"/>
        </w:rPr>
        <w:t>Data Definition Language</w:t>
      </w:r>
    </w:p>
    <w:p w:rsidR="004A4359" w:rsidRPr="001A2A52" w:rsidRDefault="0051339A" w:rsidP="004A4359">
      <w:pPr>
        <w:pStyle w:val="ListParagraph"/>
        <w:numPr>
          <w:ilvl w:val="0"/>
          <w:numId w:val="17"/>
        </w:numPr>
        <w:tabs>
          <w:tab w:val="clear" w:pos="709"/>
        </w:tabs>
        <w:spacing w:line="276" w:lineRule="auto"/>
        <w:rPr>
          <w:sz w:val="32"/>
          <w:szCs w:val="32"/>
        </w:rPr>
      </w:pPr>
      <w:r>
        <w:rPr>
          <w:sz w:val="32"/>
          <w:szCs w:val="32"/>
        </w:rPr>
        <w:t>aboutus</w:t>
      </w:r>
      <w:r w:rsidR="004A4359" w:rsidRPr="001A2A52">
        <w:rPr>
          <w:sz w:val="32"/>
          <w:szCs w:val="32"/>
        </w:rPr>
        <w:t>.php</w:t>
      </w:r>
    </w:p>
    <w:p w:rsidR="004A4359" w:rsidRDefault="0051339A" w:rsidP="004A4359">
      <w:pPr>
        <w:pStyle w:val="ListParagraph"/>
        <w:numPr>
          <w:ilvl w:val="0"/>
          <w:numId w:val="17"/>
        </w:numPr>
        <w:tabs>
          <w:tab w:val="clear" w:pos="709"/>
        </w:tabs>
        <w:spacing w:line="276" w:lineRule="auto"/>
        <w:rPr>
          <w:sz w:val="32"/>
          <w:szCs w:val="32"/>
        </w:rPr>
      </w:pPr>
      <w:r>
        <w:rPr>
          <w:sz w:val="32"/>
          <w:szCs w:val="32"/>
        </w:rPr>
        <w:t>account_settings</w:t>
      </w:r>
      <w:r w:rsidR="000230E0" w:rsidRPr="001A2A52">
        <w:rPr>
          <w:sz w:val="32"/>
          <w:szCs w:val="32"/>
        </w:rPr>
        <w:t>.php</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t>announcement_update</w:t>
      </w:r>
    </w:p>
    <w:p w:rsidR="000230E0" w:rsidRDefault="0051339A" w:rsidP="004A4359">
      <w:pPr>
        <w:pStyle w:val="ListParagraph"/>
        <w:numPr>
          <w:ilvl w:val="0"/>
          <w:numId w:val="17"/>
        </w:numPr>
        <w:tabs>
          <w:tab w:val="clear" w:pos="709"/>
        </w:tabs>
        <w:spacing w:line="276" w:lineRule="auto"/>
        <w:rPr>
          <w:sz w:val="32"/>
          <w:szCs w:val="32"/>
        </w:rPr>
      </w:pPr>
      <w:r>
        <w:rPr>
          <w:sz w:val="32"/>
          <w:szCs w:val="32"/>
        </w:rPr>
        <w:t>announcements_view</w:t>
      </w:r>
      <w:r w:rsidR="000230E0" w:rsidRPr="001A2A52">
        <w:rPr>
          <w:sz w:val="32"/>
          <w:szCs w:val="32"/>
        </w:rPr>
        <w:t>.php</w:t>
      </w:r>
    </w:p>
    <w:p w:rsidR="0051339A" w:rsidRDefault="0051339A" w:rsidP="004A4359">
      <w:pPr>
        <w:pStyle w:val="ListParagraph"/>
        <w:numPr>
          <w:ilvl w:val="0"/>
          <w:numId w:val="17"/>
        </w:numPr>
        <w:tabs>
          <w:tab w:val="clear" w:pos="709"/>
        </w:tabs>
        <w:spacing w:line="276" w:lineRule="auto"/>
        <w:rPr>
          <w:sz w:val="32"/>
          <w:szCs w:val="32"/>
        </w:rPr>
      </w:pPr>
      <w:r>
        <w:rPr>
          <w:sz w:val="32"/>
          <w:szCs w:val="32"/>
        </w:rPr>
        <w:t>authcheck.php</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lastRenderedPageBreak/>
        <w:t>blog.php</w:t>
      </w:r>
    </w:p>
    <w:p w:rsidR="000230E0" w:rsidRDefault="0051339A" w:rsidP="004A4359">
      <w:pPr>
        <w:pStyle w:val="ListParagraph"/>
        <w:numPr>
          <w:ilvl w:val="0"/>
          <w:numId w:val="17"/>
        </w:numPr>
        <w:tabs>
          <w:tab w:val="clear" w:pos="709"/>
        </w:tabs>
        <w:spacing w:line="276" w:lineRule="auto"/>
        <w:rPr>
          <w:sz w:val="32"/>
          <w:szCs w:val="32"/>
        </w:rPr>
      </w:pPr>
      <w:r>
        <w:rPr>
          <w:sz w:val="32"/>
          <w:szCs w:val="32"/>
        </w:rPr>
        <w:t>change_password</w:t>
      </w:r>
      <w:r w:rsidR="000230E0" w:rsidRPr="001A2A52">
        <w:rPr>
          <w:sz w:val="32"/>
          <w:szCs w:val="32"/>
        </w:rPr>
        <w:t>.php</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t>contactus.php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edit_profile</w:t>
      </w:r>
      <w:r w:rsidR="000230E0" w:rsidRPr="001A2A52">
        <w:rPr>
          <w:sz w:val="32"/>
          <w:szCs w:val="32"/>
        </w:rPr>
        <w:t>.php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faculty_announcement</w:t>
      </w:r>
      <w:r w:rsidR="000230E0" w:rsidRPr="001A2A52">
        <w:rPr>
          <w:sz w:val="32"/>
          <w:szCs w:val="32"/>
        </w:rPr>
        <w:t>.php</w:t>
      </w:r>
    </w:p>
    <w:p w:rsidR="000230E0" w:rsidRDefault="0051339A" w:rsidP="004A4359">
      <w:pPr>
        <w:pStyle w:val="ListParagraph"/>
        <w:numPr>
          <w:ilvl w:val="0"/>
          <w:numId w:val="17"/>
        </w:numPr>
        <w:tabs>
          <w:tab w:val="clear" w:pos="709"/>
        </w:tabs>
        <w:spacing w:line="276" w:lineRule="auto"/>
        <w:rPr>
          <w:sz w:val="32"/>
          <w:szCs w:val="32"/>
        </w:rPr>
      </w:pPr>
      <w:r>
        <w:rPr>
          <w:sz w:val="32"/>
          <w:szCs w:val="32"/>
        </w:rPr>
        <w:t>faq</w:t>
      </w:r>
      <w:r w:rsidR="000230E0" w:rsidRPr="001A2A52">
        <w:rPr>
          <w:sz w:val="32"/>
          <w:szCs w:val="32"/>
        </w:rPr>
        <w:t>.php</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t>help.php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home</w:t>
      </w:r>
      <w:r w:rsidR="000230E0" w:rsidRPr="001A2A52">
        <w:rPr>
          <w:sz w:val="32"/>
          <w:szCs w:val="32"/>
        </w:rPr>
        <w:t>.php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loginfail</w:t>
      </w:r>
      <w:r w:rsidR="000230E0" w:rsidRPr="001A2A52">
        <w:rPr>
          <w:sz w:val="32"/>
          <w:szCs w:val="32"/>
        </w:rPr>
        <w:t>.php</w:t>
      </w:r>
    </w:p>
    <w:p w:rsidR="000230E0" w:rsidRDefault="0051339A" w:rsidP="004A4359">
      <w:pPr>
        <w:pStyle w:val="ListParagraph"/>
        <w:numPr>
          <w:ilvl w:val="0"/>
          <w:numId w:val="17"/>
        </w:numPr>
        <w:tabs>
          <w:tab w:val="clear" w:pos="709"/>
        </w:tabs>
        <w:spacing w:line="276" w:lineRule="auto"/>
        <w:rPr>
          <w:sz w:val="32"/>
          <w:szCs w:val="32"/>
        </w:rPr>
      </w:pPr>
      <w:r>
        <w:rPr>
          <w:sz w:val="32"/>
          <w:szCs w:val="32"/>
        </w:rPr>
        <w:t>logout_url</w:t>
      </w:r>
      <w:r w:rsidR="000230E0" w:rsidRPr="001A2A52">
        <w:rPr>
          <w:sz w:val="32"/>
          <w:szCs w:val="32"/>
        </w:rPr>
        <w:t>.php</w:t>
      </w:r>
    </w:p>
    <w:p w:rsidR="0051339A" w:rsidRDefault="0051339A" w:rsidP="004A4359">
      <w:pPr>
        <w:pStyle w:val="ListParagraph"/>
        <w:numPr>
          <w:ilvl w:val="0"/>
          <w:numId w:val="17"/>
        </w:numPr>
        <w:tabs>
          <w:tab w:val="clear" w:pos="709"/>
        </w:tabs>
        <w:spacing w:line="276" w:lineRule="auto"/>
        <w:rPr>
          <w:sz w:val="32"/>
          <w:szCs w:val="32"/>
        </w:rPr>
      </w:pPr>
      <w:r>
        <w:rPr>
          <w:sz w:val="32"/>
          <w:szCs w:val="32"/>
        </w:rPr>
        <w:t>password_update.php</w:t>
      </w:r>
    </w:p>
    <w:p w:rsidR="0051339A" w:rsidRDefault="0051339A" w:rsidP="004A4359">
      <w:pPr>
        <w:pStyle w:val="ListParagraph"/>
        <w:numPr>
          <w:ilvl w:val="0"/>
          <w:numId w:val="17"/>
        </w:numPr>
        <w:tabs>
          <w:tab w:val="clear" w:pos="709"/>
        </w:tabs>
        <w:spacing w:line="276" w:lineRule="auto"/>
        <w:rPr>
          <w:sz w:val="32"/>
          <w:szCs w:val="32"/>
        </w:rPr>
      </w:pPr>
      <w:r>
        <w:rPr>
          <w:sz w:val="32"/>
          <w:szCs w:val="32"/>
        </w:rPr>
        <w:t>picture_upload</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t>profile_information_update.php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profile_picture</w:t>
      </w:r>
      <w:r w:rsidR="000230E0" w:rsidRPr="001A2A52">
        <w:rPr>
          <w:sz w:val="32"/>
          <w:szCs w:val="32"/>
        </w:rPr>
        <w:t>.php</w:t>
      </w:r>
    </w:p>
    <w:p w:rsidR="000230E0" w:rsidRDefault="0051339A" w:rsidP="004A4359">
      <w:pPr>
        <w:pStyle w:val="ListParagraph"/>
        <w:numPr>
          <w:ilvl w:val="0"/>
          <w:numId w:val="17"/>
        </w:numPr>
        <w:tabs>
          <w:tab w:val="clear" w:pos="709"/>
        </w:tabs>
        <w:spacing w:line="276" w:lineRule="auto"/>
        <w:rPr>
          <w:sz w:val="32"/>
          <w:szCs w:val="32"/>
        </w:rPr>
      </w:pPr>
      <w:r>
        <w:rPr>
          <w:sz w:val="32"/>
          <w:szCs w:val="32"/>
        </w:rPr>
        <w:t>profilehome</w:t>
      </w:r>
      <w:r w:rsidR="000230E0" w:rsidRPr="001A2A52">
        <w:rPr>
          <w:sz w:val="32"/>
          <w:szCs w:val="32"/>
        </w:rPr>
        <w:t>.php</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t>progress_report.php</w:t>
      </w:r>
    </w:p>
    <w:p w:rsidR="000230E0" w:rsidRDefault="0051339A" w:rsidP="004A4359">
      <w:pPr>
        <w:pStyle w:val="ListParagraph"/>
        <w:numPr>
          <w:ilvl w:val="0"/>
          <w:numId w:val="17"/>
        </w:numPr>
        <w:tabs>
          <w:tab w:val="clear" w:pos="709"/>
        </w:tabs>
        <w:spacing w:line="276" w:lineRule="auto"/>
        <w:rPr>
          <w:sz w:val="32"/>
          <w:szCs w:val="32"/>
        </w:rPr>
      </w:pPr>
      <w:r>
        <w:rPr>
          <w:sz w:val="32"/>
          <w:szCs w:val="32"/>
        </w:rPr>
        <w:t>register</w:t>
      </w:r>
      <w:r w:rsidR="000230E0" w:rsidRPr="001A2A52">
        <w:rPr>
          <w:sz w:val="32"/>
          <w:szCs w:val="32"/>
        </w:rPr>
        <w:t>.php</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t>registration_update.php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report_display</w:t>
      </w:r>
      <w:r w:rsidR="000230E0" w:rsidRPr="001A2A52">
        <w:rPr>
          <w:sz w:val="32"/>
          <w:szCs w:val="32"/>
        </w:rPr>
        <w:t>.php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status_message</w:t>
      </w:r>
      <w:r w:rsidR="000230E0" w:rsidRPr="001A2A52">
        <w:rPr>
          <w:sz w:val="32"/>
          <w:szCs w:val="32"/>
        </w:rPr>
        <w:t>.php</w:t>
      </w:r>
    </w:p>
    <w:p w:rsidR="000230E0" w:rsidRDefault="0051339A" w:rsidP="004A4359">
      <w:pPr>
        <w:pStyle w:val="ListParagraph"/>
        <w:numPr>
          <w:ilvl w:val="0"/>
          <w:numId w:val="17"/>
        </w:numPr>
        <w:tabs>
          <w:tab w:val="clear" w:pos="709"/>
        </w:tabs>
        <w:spacing w:line="276" w:lineRule="auto"/>
        <w:rPr>
          <w:sz w:val="32"/>
          <w:szCs w:val="32"/>
        </w:rPr>
      </w:pPr>
      <w:r>
        <w:rPr>
          <w:sz w:val="32"/>
          <w:szCs w:val="32"/>
        </w:rPr>
        <w:t>subject_selection</w:t>
      </w:r>
      <w:r w:rsidR="000230E0" w:rsidRPr="001A2A52">
        <w:rPr>
          <w:sz w:val="32"/>
          <w:szCs w:val="32"/>
        </w:rPr>
        <w:t>.php</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t>subjects_update.php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lastRenderedPageBreak/>
        <w:t>taketest</w:t>
      </w:r>
      <w:r w:rsidR="000230E0" w:rsidRPr="001A2A52">
        <w:rPr>
          <w:sz w:val="32"/>
          <w:szCs w:val="32"/>
        </w:rPr>
        <w:t>.php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testmodule</w:t>
      </w:r>
      <w:r w:rsidR="000230E0" w:rsidRPr="001A2A52">
        <w:rPr>
          <w:sz w:val="32"/>
          <w:szCs w:val="32"/>
        </w:rPr>
        <w:t>.php</w:t>
      </w:r>
    </w:p>
    <w:p w:rsidR="000230E0" w:rsidRDefault="0051339A" w:rsidP="004A4359">
      <w:pPr>
        <w:pStyle w:val="ListParagraph"/>
        <w:numPr>
          <w:ilvl w:val="0"/>
          <w:numId w:val="17"/>
        </w:numPr>
        <w:tabs>
          <w:tab w:val="clear" w:pos="709"/>
        </w:tabs>
        <w:spacing w:line="276" w:lineRule="auto"/>
        <w:rPr>
          <w:sz w:val="32"/>
          <w:szCs w:val="32"/>
        </w:rPr>
      </w:pPr>
      <w:r>
        <w:rPr>
          <w:sz w:val="32"/>
          <w:szCs w:val="32"/>
        </w:rPr>
        <w:t>testresult</w:t>
      </w:r>
      <w:r w:rsidR="000230E0" w:rsidRPr="001A2A52">
        <w:rPr>
          <w:sz w:val="32"/>
          <w:szCs w:val="32"/>
        </w:rPr>
        <w:t>.php</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t>update_profile.php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validate</w:t>
      </w:r>
      <w:r w:rsidR="000230E0" w:rsidRPr="001A2A52">
        <w:rPr>
          <w:sz w:val="32"/>
          <w:szCs w:val="32"/>
        </w:rPr>
        <w:t>.php</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home.</w:t>
      </w:r>
      <w:r w:rsidRPr="001A2A52">
        <w:rPr>
          <w:sz w:val="32"/>
          <w:szCs w:val="32"/>
        </w:rPr>
        <w:t xml:space="preserve"> </w:t>
      </w:r>
      <w:r w:rsidR="000230E0" w:rsidRPr="001A2A52">
        <w:rPr>
          <w:sz w:val="32"/>
          <w:szCs w:val="32"/>
        </w:rPr>
        <w:t>css</w:t>
      </w:r>
    </w:p>
    <w:p w:rsidR="000230E0" w:rsidRPr="001A2A52" w:rsidRDefault="0051339A" w:rsidP="004A4359">
      <w:pPr>
        <w:pStyle w:val="ListParagraph"/>
        <w:numPr>
          <w:ilvl w:val="0"/>
          <w:numId w:val="17"/>
        </w:numPr>
        <w:tabs>
          <w:tab w:val="clear" w:pos="709"/>
        </w:tabs>
        <w:spacing w:line="276" w:lineRule="auto"/>
        <w:rPr>
          <w:sz w:val="32"/>
          <w:szCs w:val="32"/>
        </w:rPr>
      </w:pPr>
      <w:r>
        <w:rPr>
          <w:sz w:val="32"/>
          <w:szCs w:val="32"/>
        </w:rPr>
        <w:t>profile_picture</w:t>
      </w:r>
      <w:r w:rsidR="000230E0" w:rsidRPr="001A2A52">
        <w:rPr>
          <w:sz w:val="32"/>
          <w:szCs w:val="32"/>
        </w:rPr>
        <w:t>.css</w:t>
      </w:r>
    </w:p>
    <w:p w:rsidR="000230E0" w:rsidRDefault="0051339A" w:rsidP="004A4359">
      <w:pPr>
        <w:pStyle w:val="ListParagraph"/>
        <w:numPr>
          <w:ilvl w:val="0"/>
          <w:numId w:val="17"/>
        </w:numPr>
        <w:tabs>
          <w:tab w:val="clear" w:pos="709"/>
        </w:tabs>
        <w:spacing w:line="276" w:lineRule="auto"/>
        <w:rPr>
          <w:sz w:val="32"/>
          <w:szCs w:val="32"/>
        </w:rPr>
      </w:pPr>
      <w:r>
        <w:rPr>
          <w:sz w:val="32"/>
          <w:szCs w:val="32"/>
        </w:rPr>
        <w:t>profilehome</w:t>
      </w:r>
      <w:r w:rsidR="000230E0" w:rsidRPr="001A2A52">
        <w:rPr>
          <w:sz w:val="32"/>
          <w:szCs w:val="32"/>
        </w:rPr>
        <w:t>.css</w:t>
      </w:r>
    </w:p>
    <w:p w:rsidR="0051339A" w:rsidRPr="001A2A52" w:rsidRDefault="0051339A" w:rsidP="004A4359">
      <w:pPr>
        <w:pStyle w:val="ListParagraph"/>
        <w:numPr>
          <w:ilvl w:val="0"/>
          <w:numId w:val="17"/>
        </w:numPr>
        <w:tabs>
          <w:tab w:val="clear" w:pos="709"/>
        </w:tabs>
        <w:spacing w:line="276" w:lineRule="auto"/>
        <w:rPr>
          <w:sz w:val="32"/>
          <w:szCs w:val="32"/>
        </w:rPr>
      </w:pPr>
      <w:r>
        <w:rPr>
          <w:sz w:val="32"/>
          <w:szCs w:val="32"/>
        </w:rPr>
        <w:t>register.css</w:t>
      </w:r>
    </w:p>
    <w:p w:rsidR="002E6832" w:rsidRDefault="00707F58" w:rsidP="00707F58">
      <w:pPr>
        <w:pStyle w:val="ListParagraph"/>
        <w:numPr>
          <w:ilvl w:val="0"/>
          <w:numId w:val="10"/>
        </w:numPr>
        <w:tabs>
          <w:tab w:val="clear" w:pos="709"/>
        </w:tabs>
        <w:spacing w:line="276" w:lineRule="auto"/>
        <w:rPr>
          <w:sz w:val="32"/>
          <w:szCs w:val="32"/>
        </w:rPr>
      </w:pPr>
      <w:r w:rsidRPr="002E6832">
        <w:rPr>
          <w:sz w:val="32"/>
          <w:szCs w:val="32"/>
        </w:rPr>
        <w:t xml:space="preserve"> </w:t>
      </w:r>
      <w:r w:rsidR="002E6832" w:rsidRPr="002E6832">
        <w:rPr>
          <w:sz w:val="32"/>
          <w:szCs w:val="32"/>
        </w:rPr>
        <w:t xml:space="preserve">Testing and </w:t>
      </w:r>
      <w:r w:rsidRPr="002E6832">
        <w:rPr>
          <w:sz w:val="32"/>
          <w:szCs w:val="32"/>
        </w:rPr>
        <w:t>Implementation</w:t>
      </w:r>
    </w:p>
    <w:p w:rsidR="00E62F52" w:rsidRPr="002E6832" w:rsidRDefault="00E62F52" w:rsidP="00707F58">
      <w:pPr>
        <w:pStyle w:val="ListParagraph"/>
        <w:numPr>
          <w:ilvl w:val="0"/>
          <w:numId w:val="10"/>
        </w:numPr>
        <w:tabs>
          <w:tab w:val="clear" w:pos="709"/>
        </w:tabs>
        <w:spacing w:line="276" w:lineRule="auto"/>
        <w:rPr>
          <w:sz w:val="32"/>
          <w:szCs w:val="32"/>
        </w:rPr>
      </w:pPr>
      <w:r w:rsidRPr="002E6832">
        <w:rPr>
          <w:sz w:val="32"/>
          <w:szCs w:val="32"/>
        </w:rPr>
        <w:t>Screenshots</w:t>
      </w:r>
    </w:p>
    <w:p w:rsidR="00707F58" w:rsidRPr="00E62F52" w:rsidRDefault="00423BDD" w:rsidP="00707F58">
      <w:pPr>
        <w:pStyle w:val="ListParagraph"/>
        <w:numPr>
          <w:ilvl w:val="0"/>
          <w:numId w:val="10"/>
        </w:numPr>
        <w:tabs>
          <w:tab w:val="clear" w:pos="709"/>
        </w:tabs>
        <w:spacing w:line="276" w:lineRule="auto"/>
        <w:rPr>
          <w:sz w:val="32"/>
          <w:szCs w:val="32"/>
        </w:rPr>
      </w:pPr>
      <w:r>
        <w:rPr>
          <w:sz w:val="32"/>
          <w:szCs w:val="32"/>
        </w:rPr>
        <w:t>Future Scope</w:t>
      </w:r>
    </w:p>
    <w:p w:rsidR="00707F58" w:rsidRPr="00E62F52" w:rsidRDefault="00E62F52" w:rsidP="00E62F52">
      <w:pPr>
        <w:ind w:left="360"/>
        <w:rPr>
          <w:sz w:val="32"/>
          <w:szCs w:val="32"/>
        </w:rPr>
      </w:pPr>
      <w:r>
        <w:rPr>
          <w:sz w:val="32"/>
          <w:szCs w:val="32"/>
        </w:rPr>
        <w:t>10.</w:t>
      </w:r>
      <w:r w:rsidR="00707F58" w:rsidRPr="00E62F52">
        <w:rPr>
          <w:sz w:val="32"/>
          <w:szCs w:val="32"/>
        </w:rPr>
        <w:t>References</w:t>
      </w:r>
    </w:p>
    <w:p w:rsidR="00E62F52" w:rsidRPr="001A2A52" w:rsidRDefault="00E62F52" w:rsidP="00E62F52">
      <w:pPr>
        <w:pStyle w:val="ListParagraph"/>
        <w:ind w:left="720"/>
        <w:rPr>
          <w:sz w:val="32"/>
          <w:szCs w:val="32"/>
        </w:rPr>
      </w:pPr>
    </w:p>
    <w:p w:rsidR="00707F58" w:rsidRPr="001A2A52" w:rsidRDefault="00707F58" w:rsidP="00707F58">
      <w:pPr>
        <w:suppressAutoHyphens/>
        <w:rPr>
          <w:sz w:val="32"/>
          <w:szCs w:val="32"/>
        </w:rPr>
      </w:pPr>
    </w:p>
    <w:p w:rsidR="00707F58" w:rsidRPr="001A2A52" w:rsidRDefault="00707F58" w:rsidP="00707F58">
      <w:pPr>
        <w:suppressAutoHyphens/>
        <w:rPr>
          <w:sz w:val="32"/>
          <w:szCs w:val="32"/>
        </w:rPr>
      </w:pPr>
    </w:p>
    <w:p w:rsidR="00707F58" w:rsidRDefault="00707F58" w:rsidP="00707F58">
      <w:pPr>
        <w:suppressAutoHyphens/>
        <w:rPr>
          <w:sz w:val="32"/>
          <w:szCs w:val="32"/>
        </w:rPr>
      </w:pPr>
    </w:p>
    <w:p w:rsidR="00EB55AF" w:rsidRPr="001A2A52" w:rsidRDefault="00EB55AF" w:rsidP="00707F58">
      <w:pPr>
        <w:suppressAutoHyphens/>
        <w:rPr>
          <w:sz w:val="32"/>
          <w:szCs w:val="32"/>
        </w:rPr>
      </w:pPr>
    </w:p>
    <w:p w:rsidR="00707F58" w:rsidRPr="001A2A52" w:rsidRDefault="00707F58" w:rsidP="00707F58">
      <w:pPr>
        <w:suppressAutoHyphens/>
        <w:rPr>
          <w:sz w:val="32"/>
          <w:szCs w:val="32"/>
        </w:rPr>
      </w:pPr>
    </w:p>
    <w:p w:rsidR="00707F58" w:rsidRPr="001A2A52" w:rsidRDefault="00707F58" w:rsidP="00707F58">
      <w:pPr>
        <w:suppressAutoHyphens/>
        <w:rPr>
          <w:sz w:val="32"/>
          <w:szCs w:val="32"/>
        </w:rPr>
      </w:pPr>
    </w:p>
    <w:p w:rsidR="008924DE" w:rsidRPr="001A2A52" w:rsidRDefault="008924DE" w:rsidP="00707F58">
      <w:pPr>
        <w:suppressAutoHyphens/>
        <w:rPr>
          <w:sz w:val="32"/>
          <w:szCs w:val="32"/>
        </w:rPr>
      </w:pPr>
    </w:p>
    <w:p w:rsidR="008924DE" w:rsidRPr="001A2A52" w:rsidRDefault="008924DE" w:rsidP="00707F58">
      <w:pPr>
        <w:suppressAutoHyphens/>
        <w:rPr>
          <w:sz w:val="32"/>
          <w:szCs w:val="32"/>
        </w:rPr>
      </w:pPr>
    </w:p>
    <w:p w:rsidR="009E1931" w:rsidRPr="009E1931" w:rsidRDefault="009E1931" w:rsidP="009E1931">
      <w:pPr>
        <w:pStyle w:val="Title"/>
        <w:jc w:val="left"/>
        <w:rPr>
          <w:color w:val="943634" w:themeColor="accent2" w:themeShade="BF"/>
        </w:rPr>
      </w:pPr>
      <w:r>
        <w:rPr>
          <w:color w:val="943634" w:themeColor="accent2" w:themeShade="BF"/>
        </w:rPr>
        <w:lastRenderedPageBreak/>
        <w:t>Objective</w:t>
      </w:r>
    </w:p>
    <w:p w:rsidR="009E1931" w:rsidRPr="004F5EF1" w:rsidRDefault="009E1931" w:rsidP="009E1931">
      <w:pPr>
        <w:jc w:val="both"/>
        <w:rPr>
          <w:sz w:val="32"/>
          <w:szCs w:val="32"/>
        </w:rPr>
      </w:pPr>
      <w:r w:rsidRPr="004F5EF1">
        <w:rPr>
          <w:sz w:val="32"/>
          <w:szCs w:val="32"/>
        </w:rPr>
        <w:t>In the modern times, India is lacking far behind in the global standards of imparting technical and professional education. The reason behind this lack of awareness about quality education, lack of accessibility, absence of basic infrastructure and bureaucracy in government educational organizations.</w:t>
      </w:r>
    </w:p>
    <w:p w:rsidR="009E1931" w:rsidRPr="004F5EF1" w:rsidRDefault="009E1931" w:rsidP="009E1931">
      <w:pPr>
        <w:jc w:val="both"/>
        <w:rPr>
          <w:sz w:val="32"/>
          <w:szCs w:val="32"/>
        </w:rPr>
      </w:pPr>
      <w:r w:rsidRPr="004F5EF1">
        <w:rPr>
          <w:sz w:val="32"/>
          <w:szCs w:val="32"/>
        </w:rPr>
        <w:t xml:space="preserve">Most of the people in the country are either completely in the dark or have a vague idea about how to get quality education. They don’t know why they should get it because they do not have any idea about how beneficial professional education can be. As a result only a handful of the Indian population is able to obtain quality education, leaving the rest devoid of it. </w:t>
      </w:r>
    </w:p>
    <w:p w:rsidR="009E1931" w:rsidRDefault="009E1931" w:rsidP="009E1931">
      <w:pPr>
        <w:jc w:val="both"/>
        <w:rPr>
          <w:sz w:val="32"/>
          <w:szCs w:val="32"/>
        </w:rPr>
      </w:pPr>
      <w:r>
        <w:rPr>
          <w:sz w:val="32"/>
          <w:szCs w:val="32"/>
        </w:rPr>
        <w:t>Many of the people in the country, who actually are aware about the education options, are unable to obtain the benefits from them because of the educational institutions either being too far away or simply being too costly to afford. Many of the professionals who want to extend their knowledge are unable to do so because they simply cannot find time enough to attend traditional institutions which impart quality education.</w:t>
      </w:r>
    </w:p>
    <w:p w:rsidR="009E1931" w:rsidRDefault="009E1931" w:rsidP="009E1931">
      <w:pPr>
        <w:jc w:val="both"/>
        <w:rPr>
          <w:b/>
          <w:sz w:val="36"/>
          <w:szCs w:val="36"/>
        </w:rPr>
      </w:pPr>
      <w:r w:rsidRPr="004F5EF1">
        <w:rPr>
          <w:sz w:val="32"/>
          <w:szCs w:val="32"/>
        </w:rPr>
        <w:t>Thus, there is need to spread awareness about quality professional education.</w:t>
      </w:r>
      <w:r>
        <w:rPr>
          <w:sz w:val="32"/>
          <w:szCs w:val="32"/>
        </w:rPr>
        <w:t xml:space="preserve"> There is also a need to make this quality education easily available to the masses.</w:t>
      </w:r>
    </w:p>
    <w:p w:rsidR="00707F58" w:rsidRPr="001A2A52" w:rsidRDefault="00707F58" w:rsidP="00707F58">
      <w:pPr>
        <w:pStyle w:val="Heading1"/>
        <w:rPr>
          <w:rFonts w:asciiTheme="minorHAnsi" w:hAnsiTheme="minorHAnsi" w:cstheme="minorHAnsi"/>
          <w:color w:val="auto"/>
          <w:sz w:val="36"/>
          <w:szCs w:val="36"/>
          <w:u w:val="single"/>
        </w:rPr>
      </w:pPr>
    </w:p>
    <w:p w:rsidR="00707F58" w:rsidRPr="001A2A52" w:rsidRDefault="00707F58" w:rsidP="00707F58">
      <w:pPr>
        <w:pStyle w:val="Heading1"/>
        <w:rPr>
          <w:rFonts w:asciiTheme="minorHAnsi" w:hAnsiTheme="minorHAnsi" w:cstheme="minorHAnsi"/>
          <w:color w:val="auto"/>
          <w:sz w:val="36"/>
          <w:szCs w:val="36"/>
          <w:u w:val="single"/>
        </w:rPr>
      </w:pPr>
    </w:p>
    <w:p w:rsidR="00707F58" w:rsidRPr="001A2A52" w:rsidRDefault="00707F58" w:rsidP="00707F58">
      <w:pPr>
        <w:rPr>
          <w:lang w:eastAsia="ar-SA"/>
        </w:rPr>
      </w:pPr>
    </w:p>
    <w:p w:rsidR="00707F58" w:rsidRPr="001A2A52" w:rsidRDefault="00707F58" w:rsidP="00707F58">
      <w:pPr>
        <w:rPr>
          <w:lang w:eastAsia="ar-SA"/>
        </w:rPr>
      </w:pPr>
    </w:p>
    <w:p w:rsidR="00707F58" w:rsidRPr="001A2A52" w:rsidRDefault="00707F58" w:rsidP="00707F58">
      <w:pPr>
        <w:rPr>
          <w:lang w:eastAsia="ar-SA"/>
        </w:rPr>
      </w:pPr>
    </w:p>
    <w:p w:rsidR="00707F58" w:rsidRPr="001A2A52" w:rsidRDefault="00707F58" w:rsidP="00707F58">
      <w:pPr>
        <w:rPr>
          <w:lang w:eastAsia="ar-SA"/>
        </w:rPr>
      </w:pPr>
    </w:p>
    <w:p w:rsidR="00707F58" w:rsidRPr="001A2A52" w:rsidRDefault="00707F58" w:rsidP="00707F58">
      <w:pPr>
        <w:rPr>
          <w:lang w:eastAsia="ar-SA"/>
        </w:rPr>
      </w:pPr>
    </w:p>
    <w:p w:rsidR="00707F58" w:rsidRPr="001A2A52" w:rsidRDefault="00707F58" w:rsidP="00707F58">
      <w:pPr>
        <w:rPr>
          <w:lang w:eastAsia="ar-SA"/>
        </w:rPr>
      </w:pPr>
    </w:p>
    <w:p w:rsidR="00707F58" w:rsidRPr="001A2A52" w:rsidRDefault="00707F58" w:rsidP="00707F58">
      <w:pPr>
        <w:rPr>
          <w:lang w:eastAsia="ar-SA"/>
        </w:rPr>
      </w:pPr>
    </w:p>
    <w:p w:rsidR="009E1931" w:rsidRPr="009E1931" w:rsidRDefault="009E1931" w:rsidP="009E1931">
      <w:pPr>
        <w:pStyle w:val="Title"/>
        <w:jc w:val="left"/>
        <w:rPr>
          <w:color w:val="943634" w:themeColor="accent2" w:themeShade="BF"/>
          <w:lang w:eastAsia="ar-SA"/>
        </w:rPr>
      </w:pPr>
      <w:r w:rsidRPr="009E1931">
        <w:rPr>
          <w:color w:val="943634" w:themeColor="accent2" w:themeShade="BF"/>
          <w:lang w:eastAsia="ar-SA"/>
        </w:rPr>
        <w:lastRenderedPageBreak/>
        <w:t>Introduction</w:t>
      </w:r>
    </w:p>
    <w:p w:rsidR="009E1931" w:rsidRDefault="009E1931" w:rsidP="009E1931">
      <w:pPr>
        <w:jc w:val="both"/>
        <w:rPr>
          <w:sz w:val="32"/>
          <w:szCs w:val="32"/>
        </w:rPr>
      </w:pPr>
      <w:r>
        <w:rPr>
          <w:sz w:val="32"/>
          <w:szCs w:val="32"/>
        </w:rPr>
        <w:t xml:space="preserve">With the above mentioned problems in view, we propose the introduction of a Virtual Classroom System, to meet the demands of providing professional education to the masses in a non-traditional manner. </w:t>
      </w:r>
    </w:p>
    <w:p w:rsidR="009E1931" w:rsidRDefault="009E1931" w:rsidP="009E1931">
      <w:pPr>
        <w:jc w:val="both"/>
        <w:rPr>
          <w:sz w:val="32"/>
          <w:szCs w:val="32"/>
        </w:rPr>
      </w:pPr>
      <w:r>
        <w:rPr>
          <w:sz w:val="32"/>
          <w:szCs w:val="32"/>
        </w:rPr>
        <w:t>The faculty teaches the registered students through an online interactive portal called “Whiteboard.” The faculty or the teachers can use the whiteboard to broadcast relevant images, diagrams, presentations, text and other materials to the students connected to him in the session. The students and the faculty can interact with each other through a handy chat server.</w:t>
      </w:r>
    </w:p>
    <w:p w:rsidR="009E1931" w:rsidRDefault="009E1931" w:rsidP="009E1931">
      <w:pPr>
        <w:jc w:val="both"/>
        <w:rPr>
          <w:sz w:val="32"/>
          <w:szCs w:val="32"/>
        </w:rPr>
      </w:pPr>
      <w:r>
        <w:rPr>
          <w:sz w:val="32"/>
          <w:szCs w:val="32"/>
        </w:rPr>
        <w:t>Besides these features each student and faculty has his/her own profile. They can keep track of their progress in this manner. Tests can be prepared as per the faculty on a regular basis to keep the students brushed up and familiar with the courses they are pursuing.</w:t>
      </w:r>
    </w:p>
    <w:p w:rsidR="009E1931" w:rsidRDefault="009E1931" w:rsidP="009E1931">
      <w:pPr>
        <w:jc w:val="both"/>
        <w:rPr>
          <w:sz w:val="32"/>
          <w:szCs w:val="32"/>
        </w:rPr>
      </w:pPr>
      <w:r>
        <w:rPr>
          <w:sz w:val="32"/>
          <w:szCs w:val="32"/>
        </w:rPr>
        <w:t>All the classes that the student has registered for can be viewed by him later on through downloadable video files or through PPTs.</w:t>
      </w:r>
    </w:p>
    <w:p w:rsidR="009E1931" w:rsidRDefault="009E1931" w:rsidP="009E1931">
      <w:pPr>
        <w:jc w:val="both"/>
        <w:rPr>
          <w:sz w:val="32"/>
          <w:szCs w:val="32"/>
        </w:rPr>
      </w:pPr>
      <w:r>
        <w:rPr>
          <w:sz w:val="32"/>
          <w:szCs w:val="32"/>
        </w:rPr>
        <w:t>This project aims to provide the benefits of a classroom based education without the student being physically present in a conventional classroom. It is an attempt to re-invent the distant learning programme.</w:t>
      </w:r>
    </w:p>
    <w:p w:rsidR="009E1931" w:rsidRPr="009E1931" w:rsidRDefault="009E1931" w:rsidP="009E1931">
      <w:pPr>
        <w:pStyle w:val="Subtitle"/>
        <w:jc w:val="both"/>
        <w:rPr>
          <w:i w:val="0"/>
          <w:iCs w:val="0"/>
          <w:lang w:eastAsia="ar-SA"/>
        </w:rPr>
      </w:pPr>
    </w:p>
    <w:p w:rsidR="00707F58" w:rsidRPr="001A2A52" w:rsidRDefault="00707F58" w:rsidP="00707F58">
      <w:pPr>
        <w:rPr>
          <w:lang w:eastAsia="ar-SA"/>
        </w:rPr>
      </w:pPr>
    </w:p>
    <w:p w:rsidR="00707F58" w:rsidRDefault="00707F58" w:rsidP="00707F58">
      <w:pPr>
        <w:rPr>
          <w:lang w:eastAsia="ar-SA"/>
        </w:rPr>
      </w:pPr>
    </w:p>
    <w:p w:rsidR="009E1931" w:rsidRDefault="009E1931" w:rsidP="00707F58">
      <w:pPr>
        <w:rPr>
          <w:lang w:eastAsia="ar-SA"/>
        </w:rPr>
      </w:pPr>
    </w:p>
    <w:p w:rsidR="009E1931" w:rsidRDefault="009E1931" w:rsidP="00707F58">
      <w:pPr>
        <w:rPr>
          <w:lang w:eastAsia="ar-SA"/>
        </w:rPr>
      </w:pPr>
    </w:p>
    <w:p w:rsidR="009E1931" w:rsidRDefault="009E1931" w:rsidP="00707F58">
      <w:pPr>
        <w:rPr>
          <w:lang w:eastAsia="ar-SA"/>
        </w:rPr>
      </w:pPr>
    </w:p>
    <w:p w:rsidR="009E1931" w:rsidRDefault="009E1931" w:rsidP="00707F58">
      <w:pPr>
        <w:rPr>
          <w:lang w:eastAsia="ar-SA"/>
        </w:rPr>
      </w:pPr>
    </w:p>
    <w:p w:rsidR="009E1931" w:rsidRDefault="009E1931" w:rsidP="00707F58">
      <w:pPr>
        <w:rPr>
          <w:lang w:eastAsia="ar-SA"/>
        </w:rPr>
      </w:pPr>
    </w:p>
    <w:p w:rsidR="009E1931" w:rsidRPr="001A2A52" w:rsidRDefault="009E1931" w:rsidP="00707F58">
      <w:pPr>
        <w:rPr>
          <w:lang w:eastAsia="ar-SA"/>
        </w:rPr>
      </w:pPr>
    </w:p>
    <w:p w:rsidR="001C554B" w:rsidRPr="00711AD7" w:rsidRDefault="005B6656">
      <w:pPr>
        <w:pStyle w:val="Title"/>
        <w:jc w:val="both"/>
        <w:rPr>
          <w:color w:val="943634" w:themeColor="accent2" w:themeShade="BF"/>
        </w:rPr>
      </w:pPr>
      <w:r w:rsidRPr="00711AD7">
        <w:rPr>
          <w:color w:val="943634" w:themeColor="accent2" w:themeShade="BF"/>
        </w:rPr>
        <w:lastRenderedPageBreak/>
        <w:t>Software Requirement Specification</w:t>
      </w:r>
    </w:p>
    <w:p w:rsidR="001C554B" w:rsidRDefault="005223A7">
      <w:pPr>
        <w:pStyle w:val="ListParagraph"/>
        <w:jc w:val="both"/>
        <w:rPr>
          <w:b/>
          <w:bCs/>
          <w:color w:val="943634" w:themeColor="accent2" w:themeShade="BF"/>
          <w:sz w:val="36"/>
          <w:szCs w:val="36"/>
          <w:u w:val="single"/>
        </w:rPr>
      </w:pPr>
      <w:r w:rsidRPr="005223A7">
        <w:rPr>
          <w:b/>
          <w:bCs/>
          <w:color w:val="943634" w:themeColor="accent2" w:themeShade="BF"/>
          <w:sz w:val="36"/>
          <w:szCs w:val="36"/>
          <w:u w:val="single"/>
        </w:rPr>
        <w:t>Vision:</w:t>
      </w:r>
    </w:p>
    <w:p w:rsidR="005223A7" w:rsidRDefault="005223A7">
      <w:pPr>
        <w:pStyle w:val="ListParagraph"/>
        <w:jc w:val="both"/>
        <w:rPr>
          <w:sz w:val="36"/>
          <w:szCs w:val="36"/>
        </w:rPr>
      </w:pPr>
      <w:r w:rsidRPr="005223A7">
        <w:rPr>
          <w:sz w:val="36"/>
          <w:szCs w:val="36"/>
        </w:rPr>
        <w:t>Developing a virtual classroom system to promote a greater count of students to splurge into the field of Education. It integrates the benefits of a physical classroom with the convenience of a ‘no-physical-bar’ virtual learning environment, minus the commuting hazards and expenses. It will usher in the immense flexibility and sophistication in the existing learning platform structures, with the perfect blend of synchronous and asynchronous interaction. It provides a means of collaborative learning for the students.</w:t>
      </w:r>
    </w:p>
    <w:p w:rsidR="005223A7" w:rsidRPr="005223A7" w:rsidRDefault="005223A7">
      <w:pPr>
        <w:pStyle w:val="ListParagraph"/>
        <w:jc w:val="both"/>
        <w:rPr>
          <w:sz w:val="36"/>
          <w:szCs w:val="36"/>
        </w:rPr>
      </w:pPr>
    </w:p>
    <w:p w:rsidR="001C554B" w:rsidRPr="00911251" w:rsidRDefault="005B6656">
      <w:pPr>
        <w:pStyle w:val="ListParagraph"/>
        <w:jc w:val="both"/>
        <w:rPr>
          <w:color w:val="943634" w:themeColor="accent2" w:themeShade="BF"/>
        </w:rPr>
      </w:pPr>
      <w:r w:rsidRPr="00911251">
        <w:rPr>
          <w:b/>
          <w:color w:val="943634" w:themeColor="accent2" w:themeShade="BF"/>
          <w:sz w:val="36"/>
          <w:szCs w:val="36"/>
          <w:u w:val="single"/>
        </w:rPr>
        <w:t>Functional Requirements</w:t>
      </w:r>
      <w:r w:rsidRPr="00911251">
        <w:rPr>
          <w:b/>
          <w:color w:val="943634" w:themeColor="accent2" w:themeShade="BF"/>
          <w:sz w:val="36"/>
          <w:szCs w:val="36"/>
        </w:rPr>
        <w:t>:</w:t>
      </w:r>
    </w:p>
    <w:p w:rsidR="005223A7" w:rsidRDefault="005223A7" w:rsidP="005223A7">
      <w:pPr>
        <w:pStyle w:val="ListParagraph"/>
        <w:numPr>
          <w:ilvl w:val="0"/>
          <w:numId w:val="19"/>
        </w:numPr>
        <w:jc w:val="both"/>
        <w:rPr>
          <w:sz w:val="36"/>
          <w:szCs w:val="36"/>
        </w:rPr>
      </w:pPr>
      <w:r w:rsidRPr="005223A7">
        <w:rPr>
          <w:sz w:val="36"/>
          <w:szCs w:val="36"/>
        </w:rPr>
        <w:t>Students can choose courses, attend lectures, take exams, view their attendance records, progress reports etc as per their convenience.</w:t>
      </w:r>
    </w:p>
    <w:p w:rsidR="005223A7" w:rsidRDefault="005223A7" w:rsidP="005223A7">
      <w:pPr>
        <w:pStyle w:val="ListParagraph"/>
        <w:numPr>
          <w:ilvl w:val="0"/>
          <w:numId w:val="19"/>
        </w:numPr>
        <w:jc w:val="both"/>
        <w:rPr>
          <w:sz w:val="36"/>
          <w:szCs w:val="36"/>
        </w:rPr>
      </w:pPr>
      <w:r w:rsidRPr="005223A7">
        <w:rPr>
          <w:sz w:val="36"/>
          <w:szCs w:val="36"/>
        </w:rPr>
        <w:t>Registration for multiple courses.</w:t>
      </w:r>
    </w:p>
    <w:p w:rsidR="005223A7" w:rsidRDefault="005223A7" w:rsidP="005223A7">
      <w:pPr>
        <w:pStyle w:val="ListParagraph"/>
        <w:numPr>
          <w:ilvl w:val="0"/>
          <w:numId w:val="19"/>
        </w:numPr>
        <w:jc w:val="both"/>
        <w:rPr>
          <w:sz w:val="36"/>
          <w:szCs w:val="36"/>
        </w:rPr>
      </w:pPr>
      <w:r w:rsidRPr="005223A7">
        <w:rPr>
          <w:sz w:val="36"/>
          <w:szCs w:val="36"/>
        </w:rPr>
        <w:t>Attend lectures either at the scheduled time or on request view lecture at a later time.</w:t>
      </w:r>
    </w:p>
    <w:p w:rsidR="005223A7" w:rsidRDefault="005223A7" w:rsidP="005223A7">
      <w:pPr>
        <w:pStyle w:val="ListParagraph"/>
        <w:numPr>
          <w:ilvl w:val="0"/>
          <w:numId w:val="19"/>
        </w:numPr>
        <w:jc w:val="both"/>
        <w:rPr>
          <w:sz w:val="36"/>
          <w:szCs w:val="36"/>
        </w:rPr>
      </w:pPr>
      <w:r w:rsidRPr="005223A7">
        <w:rPr>
          <w:sz w:val="36"/>
          <w:szCs w:val="36"/>
        </w:rPr>
        <w:t>Faculties can take lectures, upload assignments, announcements, evaluate answer sheets and also can upload lectures and other discussions in various formats as in videos, power point presentation etc.</w:t>
      </w:r>
    </w:p>
    <w:p w:rsidR="005223A7" w:rsidRDefault="005223A7" w:rsidP="005223A7">
      <w:pPr>
        <w:pStyle w:val="ListParagraph"/>
        <w:numPr>
          <w:ilvl w:val="0"/>
          <w:numId w:val="19"/>
        </w:numPr>
        <w:jc w:val="both"/>
        <w:rPr>
          <w:sz w:val="36"/>
          <w:szCs w:val="36"/>
        </w:rPr>
      </w:pPr>
      <w:r w:rsidRPr="005223A7">
        <w:rPr>
          <w:sz w:val="36"/>
          <w:szCs w:val="36"/>
        </w:rPr>
        <w:t>Upload and Download of various assignments, college notices, student's notices, journals, videos.</w:t>
      </w:r>
    </w:p>
    <w:p w:rsidR="005223A7" w:rsidRDefault="005223A7" w:rsidP="005223A7">
      <w:pPr>
        <w:pStyle w:val="ListParagraph"/>
        <w:numPr>
          <w:ilvl w:val="0"/>
          <w:numId w:val="19"/>
        </w:numPr>
        <w:jc w:val="both"/>
        <w:rPr>
          <w:sz w:val="36"/>
          <w:szCs w:val="36"/>
        </w:rPr>
      </w:pPr>
      <w:r w:rsidRPr="005223A7">
        <w:rPr>
          <w:sz w:val="36"/>
          <w:szCs w:val="36"/>
        </w:rPr>
        <w:t>Real Time collaboration among – A/B via chat rooms, shared and interactive whiteboards.</w:t>
      </w:r>
    </w:p>
    <w:p w:rsidR="005223A7" w:rsidRDefault="005223A7" w:rsidP="005223A7">
      <w:pPr>
        <w:pStyle w:val="ListParagraph"/>
        <w:numPr>
          <w:ilvl w:val="0"/>
          <w:numId w:val="19"/>
        </w:numPr>
        <w:jc w:val="both"/>
        <w:rPr>
          <w:sz w:val="36"/>
          <w:szCs w:val="36"/>
        </w:rPr>
      </w:pPr>
      <w:r w:rsidRPr="005223A7">
        <w:rPr>
          <w:sz w:val="36"/>
          <w:szCs w:val="36"/>
        </w:rPr>
        <w:t xml:space="preserve">Asynchronous communication in the form of Emails, discussion boards that enable communication to occur at "convenient-times" </w:t>
      </w:r>
      <w:r w:rsidRPr="005223A7">
        <w:rPr>
          <w:sz w:val="36"/>
          <w:szCs w:val="36"/>
        </w:rPr>
        <w:lastRenderedPageBreak/>
        <w:t>that suit student schedules and are not accessed at simultaneous or prearranged times.</w:t>
      </w:r>
    </w:p>
    <w:p w:rsidR="005223A7" w:rsidRDefault="005223A7" w:rsidP="005223A7">
      <w:pPr>
        <w:pStyle w:val="ListParagraph"/>
        <w:numPr>
          <w:ilvl w:val="0"/>
          <w:numId w:val="19"/>
        </w:numPr>
        <w:jc w:val="both"/>
        <w:rPr>
          <w:sz w:val="36"/>
          <w:szCs w:val="36"/>
        </w:rPr>
      </w:pPr>
      <w:r w:rsidRPr="005223A7">
        <w:rPr>
          <w:sz w:val="36"/>
          <w:szCs w:val="36"/>
        </w:rPr>
        <w:t>There can be forums, blogs etc to discuss various queries and to put up suggestions posted both by students and teachers.</w:t>
      </w:r>
    </w:p>
    <w:p w:rsidR="005223A7" w:rsidRDefault="005223A7" w:rsidP="005223A7">
      <w:pPr>
        <w:pStyle w:val="ListParagraph"/>
        <w:numPr>
          <w:ilvl w:val="0"/>
          <w:numId w:val="19"/>
        </w:numPr>
        <w:jc w:val="both"/>
        <w:rPr>
          <w:sz w:val="36"/>
          <w:szCs w:val="36"/>
        </w:rPr>
      </w:pPr>
      <w:r w:rsidRPr="005223A7">
        <w:rPr>
          <w:sz w:val="36"/>
          <w:szCs w:val="36"/>
        </w:rPr>
        <w:t>Administrator can generate reports, log files, backup/recovery of data at any time.</w:t>
      </w:r>
      <w:r>
        <w:rPr>
          <w:sz w:val="36"/>
          <w:szCs w:val="36"/>
        </w:rPr>
        <w:t xml:space="preserve"> </w:t>
      </w:r>
    </w:p>
    <w:p w:rsidR="005223A7" w:rsidRDefault="005223A7" w:rsidP="005223A7">
      <w:pPr>
        <w:pStyle w:val="ListParagraph"/>
        <w:numPr>
          <w:ilvl w:val="0"/>
          <w:numId w:val="19"/>
        </w:numPr>
        <w:jc w:val="both"/>
        <w:rPr>
          <w:sz w:val="36"/>
          <w:szCs w:val="36"/>
        </w:rPr>
      </w:pPr>
      <w:r w:rsidRPr="005223A7">
        <w:rPr>
          <w:sz w:val="36"/>
          <w:szCs w:val="36"/>
        </w:rPr>
        <w:t>Shared documents and media library that can help in active learning of a student.</w:t>
      </w:r>
    </w:p>
    <w:p w:rsidR="005223A7" w:rsidRDefault="005223A7" w:rsidP="005223A7">
      <w:pPr>
        <w:pStyle w:val="ListParagraph"/>
        <w:numPr>
          <w:ilvl w:val="0"/>
          <w:numId w:val="19"/>
        </w:numPr>
        <w:jc w:val="both"/>
        <w:rPr>
          <w:sz w:val="36"/>
          <w:szCs w:val="36"/>
        </w:rPr>
      </w:pPr>
      <w:r w:rsidRPr="005223A7">
        <w:rPr>
          <w:sz w:val="36"/>
          <w:szCs w:val="36"/>
        </w:rPr>
        <w:t>Images library</w:t>
      </w:r>
    </w:p>
    <w:p w:rsidR="005223A7" w:rsidRDefault="005223A7" w:rsidP="005223A7">
      <w:pPr>
        <w:pStyle w:val="ListParagraph"/>
        <w:numPr>
          <w:ilvl w:val="0"/>
          <w:numId w:val="19"/>
        </w:numPr>
        <w:jc w:val="both"/>
        <w:rPr>
          <w:sz w:val="36"/>
          <w:szCs w:val="36"/>
        </w:rPr>
      </w:pPr>
      <w:r w:rsidRPr="005223A7">
        <w:rPr>
          <w:sz w:val="36"/>
          <w:szCs w:val="36"/>
        </w:rPr>
        <w:t>One-to-Many (B-&gt;A), Many-to-One(A-&gt;B) and Many-to-Many (B-&gt;B)  information sharing.</w:t>
      </w:r>
    </w:p>
    <w:p w:rsidR="005223A7" w:rsidRDefault="005223A7" w:rsidP="005223A7">
      <w:pPr>
        <w:pStyle w:val="ListParagraph"/>
        <w:numPr>
          <w:ilvl w:val="0"/>
          <w:numId w:val="19"/>
        </w:numPr>
        <w:jc w:val="both"/>
        <w:rPr>
          <w:sz w:val="36"/>
          <w:szCs w:val="36"/>
        </w:rPr>
      </w:pPr>
      <w:r w:rsidRPr="005223A7">
        <w:rPr>
          <w:sz w:val="36"/>
          <w:szCs w:val="36"/>
        </w:rPr>
        <w:t xml:space="preserve">Availability of voice mail box to allow faculties to get the descriptive messages left by the students. </w:t>
      </w:r>
    </w:p>
    <w:p w:rsidR="005223A7" w:rsidRDefault="005223A7" w:rsidP="005223A7">
      <w:pPr>
        <w:pStyle w:val="ListParagraph"/>
        <w:numPr>
          <w:ilvl w:val="0"/>
          <w:numId w:val="19"/>
        </w:numPr>
        <w:jc w:val="both"/>
        <w:rPr>
          <w:sz w:val="36"/>
          <w:szCs w:val="36"/>
        </w:rPr>
      </w:pPr>
      <w:r w:rsidRPr="005223A7">
        <w:rPr>
          <w:sz w:val="36"/>
          <w:szCs w:val="36"/>
        </w:rPr>
        <w:t>Per day attendance submission system</w:t>
      </w:r>
    </w:p>
    <w:p w:rsidR="005223A7" w:rsidRDefault="005223A7" w:rsidP="005223A7">
      <w:pPr>
        <w:pStyle w:val="ListParagraph"/>
        <w:numPr>
          <w:ilvl w:val="0"/>
          <w:numId w:val="19"/>
        </w:numPr>
        <w:jc w:val="both"/>
        <w:rPr>
          <w:sz w:val="36"/>
          <w:szCs w:val="36"/>
        </w:rPr>
      </w:pPr>
      <w:r w:rsidRPr="005223A7">
        <w:rPr>
          <w:sz w:val="36"/>
          <w:szCs w:val="36"/>
        </w:rPr>
        <w:t>Provision of resources to arouse the interest of students in extracurricular activities like public speaking etc and to grasp the chance to enhance their personalities.</w:t>
      </w:r>
    </w:p>
    <w:p w:rsidR="005223A7" w:rsidRDefault="005223A7" w:rsidP="005223A7">
      <w:pPr>
        <w:pStyle w:val="ListParagraph"/>
        <w:numPr>
          <w:ilvl w:val="0"/>
          <w:numId w:val="19"/>
        </w:numPr>
        <w:jc w:val="both"/>
        <w:rPr>
          <w:sz w:val="36"/>
          <w:szCs w:val="36"/>
        </w:rPr>
      </w:pPr>
      <w:r w:rsidRPr="005223A7">
        <w:rPr>
          <w:sz w:val="36"/>
          <w:szCs w:val="36"/>
        </w:rPr>
        <w:t>Users must have valid User ID and password to login thus creating their individual profiles.</w:t>
      </w:r>
    </w:p>
    <w:p w:rsidR="00EE6EAD" w:rsidRPr="005223A7" w:rsidRDefault="005223A7" w:rsidP="005223A7">
      <w:pPr>
        <w:pStyle w:val="ListParagraph"/>
        <w:numPr>
          <w:ilvl w:val="0"/>
          <w:numId w:val="19"/>
        </w:numPr>
        <w:jc w:val="both"/>
        <w:rPr>
          <w:sz w:val="36"/>
          <w:szCs w:val="36"/>
        </w:rPr>
      </w:pPr>
      <w:r w:rsidRPr="005223A7">
        <w:rPr>
          <w:sz w:val="36"/>
          <w:szCs w:val="36"/>
        </w:rPr>
        <w:t>Students can take up various quizzes which can help them to realize their inbuilt talents in various fields.</w:t>
      </w:r>
    </w:p>
    <w:p w:rsidR="00EE6EAD" w:rsidRPr="001A2A52" w:rsidRDefault="00EE6EAD">
      <w:pPr>
        <w:pStyle w:val="ListParagraph"/>
        <w:jc w:val="both"/>
        <w:rPr>
          <w:sz w:val="36"/>
          <w:szCs w:val="36"/>
        </w:rPr>
      </w:pPr>
    </w:p>
    <w:p w:rsidR="00EE6EAD" w:rsidRDefault="005223A7">
      <w:pPr>
        <w:pStyle w:val="ListParagraph"/>
        <w:jc w:val="both"/>
        <w:rPr>
          <w:b/>
          <w:bCs/>
          <w:color w:val="943634" w:themeColor="accent2" w:themeShade="BF"/>
          <w:sz w:val="36"/>
          <w:szCs w:val="36"/>
          <w:u w:val="single"/>
        </w:rPr>
      </w:pPr>
      <w:r w:rsidRPr="005223A7">
        <w:rPr>
          <w:b/>
          <w:bCs/>
          <w:color w:val="943634" w:themeColor="accent2" w:themeShade="BF"/>
          <w:sz w:val="36"/>
          <w:szCs w:val="36"/>
          <w:u w:val="single"/>
        </w:rPr>
        <w:t>Non-Functional Requirements:</w:t>
      </w:r>
    </w:p>
    <w:p w:rsidR="005223A7" w:rsidRDefault="005223A7" w:rsidP="005223A7">
      <w:pPr>
        <w:pStyle w:val="ListParagraph"/>
        <w:numPr>
          <w:ilvl w:val="0"/>
          <w:numId w:val="20"/>
        </w:numPr>
        <w:jc w:val="both"/>
        <w:rPr>
          <w:sz w:val="36"/>
          <w:szCs w:val="36"/>
        </w:rPr>
      </w:pPr>
      <w:r w:rsidRPr="005223A7">
        <w:rPr>
          <w:sz w:val="36"/>
          <w:szCs w:val="36"/>
        </w:rPr>
        <w:t>Secure access of confidential data (user’s details).</w:t>
      </w:r>
    </w:p>
    <w:p w:rsidR="005223A7" w:rsidRPr="005223A7" w:rsidRDefault="005223A7" w:rsidP="005223A7">
      <w:pPr>
        <w:pStyle w:val="ListParagraph"/>
        <w:numPr>
          <w:ilvl w:val="0"/>
          <w:numId w:val="20"/>
        </w:numPr>
        <w:jc w:val="both"/>
        <w:rPr>
          <w:sz w:val="36"/>
          <w:szCs w:val="36"/>
        </w:rPr>
      </w:pPr>
      <w:r w:rsidRPr="005223A7">
        <w:rPr>
          <w:sz w:val="36"/>
          <w:szCs w:val="36"/>
        </w:rPr>
        <w:t xml:space="preserve"> 24 X 7 availability</w:t>
      </w:r>
    </w:p>
    <w:p w:rsidR="005223A7" w:rsidRDefault="005223A7" w:rsidP="005223A7">
      <w:pPr>
        <w:pStyle w:val="ListParagraph"/>
        <w:numPr>
          <w:ilvl w:val="0"/>
          <w:numId w:val="20"/>
        </w:numPr>
        <w:jc w:val="both"/>
        <w:rPr>
          <w:sz w:val="36"/>
          <w:szCs w:val="36"/>
        </w:rPr>
      </w:pPr>
      <w:r w:rsidRPr="005223A7">
        <w:rPr>
          <w:sz w:val="36"/>
          <w:szCs w:val="36"/>
        </w:rPr>
        <w:lastRenderedPageBreak/>
        <w:t>Better component design to get better performance at peak time</w:t>
      </w:r>
    </w:p>
    <w:p w:rsidR="005223A7" w:rsidRPr="005223A7" w:rsidRDefault="005223A7" w:rsidP="005223A7">
      <w:pPr>
        <w:pStyle w:val="ListParagraph"/>
        <w:numPr>
          <w:ilvl w:val="0"/>
          <w:numId w:val="20"/>
        </w:numPr>
        <w:jc w:val="both"/>
        <w:rPr>
          <w:sz w:val="36"/>
          <w:szCs w:val="36"/>
        </w:rPr>
      </w:pPr>
      <w:r w:rsidRPr="005223A7">
        <w:rPr>
          <w:sz w:val="36"/>
          <w:szCs w:val="36"/>
        </w:rPr>
        <w:t>Flexible service based architecture will be highly desirable for future extension</w:t>
      </w:r>
    </w:p>
    <w:p w:rsidR="005223A7" w:rsidRDefault="005223A7">
      <w:pPr>
        <w:pStyle w:val="ListParagraph"/>
        <w:jc w:val="both"/>
        <w:rPr>
          <w:b/>
          <w:bCs/>
          <w:color w:val="943634" w:themeColor="accent2" w:themeShade="BF"/>
          <w:sz w:val="36"/>
          <w:szCs w:val="36"/>
          <w:u w:val="single"/>
        </w:rPr>
      </w:pPr>
    </w:p>
    <w:p w:rsidR="005223A7" w:rsidRDefault="005223A7" w:rsidP="005223A7">
      <w:pPr>
        <w:pStyle w:val="ListParagraph"/>
        <w:jc w:val="both"/>
        <w:rPr>
          <w:b/>
          <w:bCs/>
          <w:color w:val="943634" w:themeColor="accent2" w:themeShade="BF"/>
          <w:sz w:val="36"/>
          <w:szCs w:val="36"/>
          <w:u w:val="single"/>
        </w:rPr>
      </w:pPr>
      <w:r>
        <w:rPr>
          <w:b/>
          <w:bCs/>
          <w:color w:val="943634" w:themeColor="accent2" w:themeShade="BF"/>
          <w:sz w:val="36"/>
          <w:szCs w:val="36"/>
          <w:u w:val="single"/>
        </w:rPr>
        <w:t>User Interface P</w:t>
      </w:r>
      <w:r w:rsidRPr="005223A7">
        <w:rPr>
          <w:b/>
          <w:bCs/>
          <w:color w:val="943634" w:themeColor="accent2" w:themeShade="BF"/>
          <w:sz w:val="36"/>
          <w:szCs w:val="36"/>
          <w:u w:val="single"/>
        </w:rPr>
        <w:t>riorities</w:t>
      </w:r>
      <w:r>
        <w:rPr>
          <w:b/>
          <w:bCs/>
          <w:color w:val="943634" w:themeColor="accent2" w:themeShade="BF"/>
          <w:sz w:val="36"/>
          <w:szCs w:val="36"/>
          <w:u w:val="single"/>
        </w:rPr>
        <w:t>:</w:t>
      </w:r>
    </w:p>
    <w:p w:rsidR="005223A7" w:rsidRDefault="005223A7" w:rsidP="005223A7">
      <w:pPr>
        <w:pStyle w:val="ListParagraph"/>
        <w:numPr>
          <w:ilvl w:val="0"/>
          <w:numId w:val="22"/>
        </w:numPr>
        <w:jc w:val="both"/>
        <w:rPr>
          <w:sz w:val="36"/>
          <w:szCs w:val="36"/>
        </w:rPr>
      </w:pPr>
      <w:r w:rsidRPr="005223A7">
        <w:rPr>
          <w:sz w:val="36"/>
          <w:szCs w:val="36"/>
        </w:rPr>
        <w:t>Professional look and feel</w:t>
      </w:r>
    </w:p>
    <w:p w:rsidR="005223A7" w:rsidRDefault="005223A7" w:rsidP="005223A7">
      <w:pPr>
        <w:pStyle w:val="ListParagraph"/>
        <w:numPr>
          <w:ilvl w:val="0"/>
          <w:numId w:val="22"/>
        </w:numPr>
        <w:jc w:val="both"/>
        <w:rPr>
          <w:sz w:val="36"/>
          <w:szCs w:val="36"/>
        </w:rPr>
      </w:pPr>
      <w:r w:rsidRPr="005223A7">
        <w:rPr>
          <w:sz w:val="36"/>
          <w:szCs w:val="36"/>
        </w:rPr>
        <w:t>Use of AJAX at least with all registration forms</w:t>
      </w:r>
    </w:p>
    <w:p w:rsidR="005223A7" w:rsidRDefault="005223A7" w:rsidP="005223A7">
      <w:pPr>
        <w:jc w:val="both"/>
        <w:rPr>
          <w:sz w:val="36"/>
          <w:szCs w:val="36"/>
        </w:rPr>
      </w:pPr>
    </w:p>
    <w:p w:rsidR="005223A7" w:rsidRPr="005223A7" w:rsidRDefault="005223A7" w:rsidP="005223A7">
      <w:pPr>
        <w:jc w:val="both"/>
        <w:rPr>
          <w:b/>
          <w:bCs/>
          <w:color w:val="943634" w:themeColor="accent2" w:themeShade="BF"/>
          <w:sz w:val="36"/>
          <w:szCs w:val="36"/>
          <w:u w:val="single"/>
        </w:rPr>
      </w:pPr>
      <w:r w:rsidRPr="005223A7">
        <w:rPr>
          <w:b/>
          <w:bCs/>
          <w:color w:val="943634" w:themeColor="accent2" w:themeShade="BF"/>
          <w:sz w:val="36"/>
          <w:szCs w:val="36"/>
          <w:u w:val="single"/>
        </w:rPr>
        <w:t>Reports:</w:t>
      </w:r>
    </w:p>
    <w:p w:rsidR="005223A7" w:rsidRPr="005223A7" w:rsidRDefault="005223A7" w:rsidP="005223A7">
      <w:pPr>
        <w:pStyle w:val="ListParagraph"/>
        <w:numPr>
          <w:ilvl w:val="0"/>
          <w:numId w:val="23"/>
        </w:numPr>
        <w:jc w:val="both"/>
        <w:rPr>
          <w:sz w:val="36"/>
          <w:szCs w:val="36"/>
        </w:rPr>
      </w:pPr>
      <w:r w:rsidRPr="005223A7">
        <w:rPr>
          <w:sz w:val="36"/>
          <w:szCs w:val="36"/>
        </w:rPr>
        <w:t>Time based and on request Attendance records.</w:t>
      </w:r>
    </w:p>
    <w:p w:rsidR="005223A7" w:rsidRDefault="005223A7" w:rsidP="005223A7">
      <w:pPr>
        <w:pStyle w:val="ListParagraph"/>
        <w:numPr>
          <w:ilvl w:val="0"/>
          <w:numId w:val="23"/>
        </w:numPr>
        <w:jc w:val="both"/>
        <w:rPr>
          <w:sz w:val="36"/>
          <w:szCs w:val="36"/>
        </w:rPr>
      </w:pPr>
      <w:r w:rsidRPr="005223A7">
        <w:rPr>
          <w:sz w:val="36"/>
          <w:szCs w:val="36"/>
        </w:rPr>
        <w:t>Students Progress Report on request .</w:t>
      </w:r>
    </w:p>
    <w:p w:rsidR="005223A7" w:rsidRDefault="005223A7" w:rsidP="005223A7">
      <w:pPr>
        <w:pStyle w:val="ListParagraph"/>
        <w:numPr>
          <w:ilvl w:val="0"/>
          <w:numId w:val="23"/>
        </w:numPr>
        <w:jc w:val="both"/>
        <w:rPr>
          <w:sz w:val="36"/>
          <w:szCs w:val="36"/>
        </w:rPr>
      </w:pPr>
      <w:r w:rsidRPr="005223A7">
        <w:rPr>
          <w:sz w:val="36"/>
          <w:szCs w:val="36"/>
        </w:rPr>
        <w:t>Faculty performance reports.</w:t>
      </w:r>
    </w:p>
    <w:p w:rsidR="003F35A6" w:rsidRDefault="003F35A6" w:rsidP="003F35A6">
      <w:pPr>
        <w:jc w:val="both"/>
        <w:rPr>
          <w:sz w:val="36"/>
          <w:szCs w:val="36"/>
        </w:rPr>
      </w:pPr>
    </w:p>
    <w:p w:rsidR="003F35A6" w:rsidRPr="003F35A6" w:rsidRDefault="003F35A6" w:rsidP="003F35A6">
      <w:pPr>
        <w:jc w:val="both"/>
        <w:rPr>
          <w:b/>
          <w:bCs/>
          <w:color w:val="943634" w:themeColor="accent2" w:themeShade="BF"/>
          <w:sz w:val="36"/>
          <w:szCs w:val="36"/>
          <w:u w:val="single"/>
        </w:rPr>
      </w:pPr>
      <w:r w:rsidRPr="003F35A6">
        <w:rPr>
          <w:b/>
          <w:bCs/>
          <w:color w:val="943634" w:themeColor="accent2" w:themeShade="BF"/>
          <w:sz w:val="36"/>
          <w:szCs w:val="36"/>
          <w:u w:val="single"/>
        </w:rPr>
        <w:t>Other important issues:</w:t>
      </w:r>
    </w:p>
    <w:p w:rsidR="003F35A6" w:rsidRDefault="003F35A6" w:rsidP="003F35A6">
      <w:pPr>
        <w:pStyle w:val="ListParagraph"/>
        <w:numPr>
          <w:ilvl w:val="0"/>
          <w:numId w:val="24"/>
        </w:numPr>
        <w:jc w:val="both"/>
        <w:rPr>
          <w:sz w:val="36"/>
          <w:szCs w:val="36"/>
        </w:rPr>
      </w:pPr>
      <w:r w:rsidRPr="003F35A6">
        <w:rPr>
          <w:sz w:val="36"/>
          <w:szCs w:val="36"/>
        </w:rPr>
        <w:t>Website must be highly customizable and user friendly.</w:t>
      </w:r>
    </w:p>
    <w:p w:rsidR="003F35A6" w:rsidRDefault="003F35A6" w:rsidP="003F35A6">
      <w:pPr>
        <w:pStyle w:val="ListParagraph"/>
        <w:numPr>
          <w:ilvl w:val="0"/>
          <w:numId w:val="24"/>
        </w:numPr>
        <w:jc w:val="both"/>
        <w:rPr>
          <w:sz w:val="36"/>
          <w:szCs w:val="36"/>
        </w:rPr>
      </w:pPr>
      <w:r w:rsidRPr="003F35A6">
        <w:rPr>
          <w:sz w:val="36"/>
          <w:szCs w:val="36"/>
        </w:rPr>
        <w:t>Security should be kept a high priority issue.</w:t>
      </w:r>
    </w:p>
    <w:p w:rsidR="003F35A6" w:rsidRDefault="003F35A6" w:rsidP="003F35A6">
      <w:pPr>
        <w:jc w:val="both"/>
        <w:rPr>
          <w:sz w:val="36"/>
          <w:szCs w:val="36"/>
        </w:rPr>
      </w:pPr>
    </w:p>
    <w:p w:rsidR="003F35A6" w:rsidRDefault="003F35A6" w:rsidP="003F35A6">
      <w:pPr>
        <w:jc w:val="both"/>
        <w:rPr>
          <w:sz w:val="36"/>
          <w:szCs w:val="36"/>
        </w:rPr>
      </w:pPr>
    </w:p>
    <w:p w:rsidR="003F35A6" w:rsidRDefault="003F35A6" w:rsidP="003F35A6">
      <w:pPr>
        <w:jc w:val="both"/>
        <w:rPr>
          <w:sz w:val="36"/>
          <w:szCs w:val="36"/>
        </w:rPr>
      </w:pPr>
    </w:p>
    <w:p w:rsidR="003F35A6" w:rsidRPr="003F35A6" w:rsidRDefault="003F35A6" w:rsidP="003F35A6">
      <w:pPr>
        <w:jc w:val="both"/>
        <w:rPr>
          <w:sz w:val="36"/>
          <w:szCs w:val="36"/>
        </w:rPr>
      </w:pPr>
    </w:p>
    <w:p w:rsidR="00974E6E" w:rsidRPr="001A2A52" w:rsidRDefault="00974E6E">
      <w:pPr>
        <w:pStyle w:val="ListParagraph"/>
        <w:jc w:val="both"/>
        <w:rPr>
          <w:sz w:val="36"/>
          <w:szCs w:val="36"/>
        </w:rPr>
      </w:pPr>
    </w:p>
    <w:p w:rsidR="00974E6E" w:rsidRPr="001A2A52" w:rsidRDefault="00974E6E">
      <w:pPr>
        <w:pStyle w:val="ListParagraph"/>
        <w:jc w:val="both"/>
        <w:rPr>
          <w:sz w:val="36"/>
          <w:szCs w:val="36"/>
        </w:rPr>
      </w:pPr>
    </w:p>
    <w:p w:rsidR="00EE6EAD" w:rsidRPr="001A2A52" w:rsidRDefault="00EE6EAD" w:rsidP="00EE6EAD">
      <w:pPr>
        <w:pStyle w:val="Title"/>
        <w:jc w:val="left"/>
        <w:rPr>
          <w:color w:val="943634" w:themeColor="accent2" w:themeShade="BF"/>
        </w:rPr>
      </w:pPr>
      <w:r w:rsidRPr="001A2A52">
        <w:rPr>
          <w:color w:val="943634" w:themeColor="accent2" w:themeShade="BF"/>
        </w:rPr>
        <w:lastRenderedPageBreak/>
        <w:t>Tools and Platform:</w:t>
      </w:r>
    </w:p>
    <w:p w:rsidR="00EE6EAD" w:rsidRPr="001A2A52" w:rsidRDefault="00EE6EAD" w:rsidP="00EE6EAD">
      <w:pPr>
        <w:pStyle w:val="Heading1"/>
        <w:ind w:left="432" w:hanging="432"/>
        <w:jc w:val="both"/>
        <w:rPr>
          <w:color w:val="943634" w:themeColor="accent2" w:themeShade="BF"/>
          <w:sz w:val="36"/>
          <w:szCs w:val="36"/>
        </w:rPr>
      </w:pPr>
      <w:r w:rsidRPr="001A2A52">
        <w:rPr>
          <w:color w:val="943634" w:themeColor="accent2" w:themeShade="BF"/>
          <w:sz w:val="36"/>
          <w:szCs w:val="36"/>
        </w:rPr>
        <w:t>The Front End:</w:t>
      </w:r>
    </w:p>
    <w:p w:rsidR="00EE6EAD" w:rsidRPr="001A2A52" w:rsidRDefault="00EE6EAD" w:rsidP="00EE6EAD">
      <w:pPr>
        <w:pStyle w:val="Textbody"/>
      </w:pPr>
    </w:p>
    <w:p w:rsidR="00302ECA" w:rsidRPr="001A2A52" w:rsidRDefault="001A1829" w:rsidP="00EE6EAD">
      <w:pPr>
        <w:pStyle w:val="Textbody"/>
        <w:numPr>
          <w:ilvl w:val="0"/>
          <w:numId w:val="13"/>
        </w:numPr>
        <w:tabs>
          <w:tab w:val="clear" w:pos="720"/>
          <w:tab w:val="left" w:pos="709"/>
        </w:tabs>
        <w:jc w:val="both"/>
        <w:rPr>
          <w:rFonts w:cs="Calibri"/>
          <w:sz w:val="32"/>
          <w:szCs w:val="32"/>
        </w:rPr>
      </w:pPr>
      <w:r w:rsidRPr="001A2A52">
        <w:rPr>
          <w:rFonts w:cs="Calibri"/>
          <w:sz w:val="32"/>
          <w:szCs w:val="32"/>
        </w:rPr>
        <w:t>HTML(HyperText MarkUp Language) PHP (PHP Hypertext Pre-Processor) has been used as the front-end to provide the interface to the system.</w:t>
      </w:r>
    </w:p>
    <w:p w:rsidR="00EE6EAD" w:rsidRPr="001A2A52" w:rsidRDefault="00EE6EAD" w:rsidP="00EE6EAD">
      <w:pPr>
        <w:pStyle w:val="Textbody"/>
        <w:ind w:left="720"/>
        <w:jc w:val="both"/>
        <w:rPr>
          <w:rFonts w:cs="Calibri"/>
          <w:sz w:val="32"/>
          <w:szCs w:val="32"/>
        </w:rPr>
      </w:pPr>
    </w:p>
    <w:p w:rsidR="00EE6EAD" w:rsidRPr="001A2A52" w:rsidRDefault="001A1829" w:rsidP="00EE6EAD">
      <w:pPr>
        <w:pStyle w:val="Textbody"/>
        <w:numPr>
          <w:ilvl w:val="0"/>
          <w:numId w:val="13"/>
        </w:numPr>
        <w:tabs>
          <w:tab w:val="clear" w:pos="720"/>
          <w:tab w:val="left" w:pos="709"/>
        </w:tabs>
        <w:jc w:val="both"/>
        <w:rPr>
          <w:rFonts w:cs="Calibri"/>
          <w:sz w:val="32"/>
          <w:szCs w:val="32"/>
        </w:rPr>
      </w:pPr>
      <w:r w:rsidRPr="001A2A52">
        <w:rPr>
          <w:rFonts w:cs="Calibri"/>
          <w:sz w:val="32"/>
          <w:szCs w:val="32"/>
        </w:rPr>
        <w:t>For this, we have used the PHP service for PHP support, and Apache Local Server on the XAMPP Software for Windows.</w:t>
      </w:r>
    </w:p>
    <w:p w:rsidR="00EE6EAD" w:rsidRPr="001A2A52" w:rsidRDefault="00EE6EAD" w:rsidP="00EE6EAD">
      <w:pPr>
        <w:pStyle w:val="Textbody"/>
        <w:ind w:left="720"/>
        <w:jc w:val="both"/>
        <w:rPr>
          <w:rFonts w:cs="Calibri"/>
          <w:sz w:val="32"/>
          <w:szCs w:val="32"/>
        </w:rPr>
      </w:pPr>
    </w:p>
    <w:p w:rsidR="00302ECA" w:rsidRPr="001A2A52" w:rsidRDefault="001A1829" w:rsidP="00EE6EAD">
      <w:pPr>
        <w:pStyle w:val="Textbody"/>
        <w:numPr>
          <w:ilvl w:val="0"/>
          <w:numId w:val="13"/>
        </w:numPr>
        <w:tabs>
          <w:tab w:val="clear" w:pos="720"/>
          <w:tab w:val="left" w:pos="709"/>
        </w:tabs>
        <w:jc w:val="both"/>
        <w:rPr>
          <w:rFonts w:cs="Calibri"/>
          <w:sz w:val="32"/>
          <w:szCs w:val="32"/>
        </w:rPr>
      </w:pPr>
      <w:r w:rsidRPr="001A2A52">
        <w:rPr>
          <w:rFonts w:cs="Calibri"/>
          <w:sz w:val="32"/>
          <w:szCs w:val="32"/>
        </w:rPr>
        <w:t xml:space="preserve">CSS Styles have been used to provide a professional look to the Web Pages. </w:t>
      </w:r>
    </w:p>
    <w:p w:rsidR="00EE6EAD" w:rsidRPr="001A2A52" w:rsidRDefault="00EE6EAD" w:rsidP="00EE6EAD">
      <w:pPr>
        <w:pStyle w:val="ListParagraph"/>
        <w:rPr>
          <w:rFonts w:cs="Calibri"/>
          <w:sz w:val="32"/>
          <w:szCs w:val="32"/>
        </w:rPr>
      </w:pPr>
    </w:p>
    <w:p w:rsidR="00EE6EAD" w:rsidRPr="001A2A52" w:rsidRDefault="00EE6EAD" w:rsidP="00EE6EAD">
      <w:pPr>
        <w:pStyle w:val="Textbody"/>
        <w:tabs>
          <w:tab w:val="clear" w:pos="709"/>
        </w:tabs>
        <w:jc w:val="both"/>
        <w:rPr>
          <w:rFonts w:asciiTheme="majorHAnsi" w:hAnsiTheme="majorHAnsi" w:cs="Calibri"/>
          <w:b/>
          <w:bCs/>
          <w:color w:val="943634" w:themeColor="accent2" w:themeShade="BF"/>
          <w:sz w:val="36"/>
          <w:szCs w:val="36"/>
        </w:rPr>
      </w:pPr>
      <w:r w:rsidRPr="001A2A52">
        <w:rPr>
          <w:rFonts w:asciiTheme="majorHAnsi" w:hAnsiTheme="majorHAnsi" w:cs="Calibri"/>
          <w:b/>
          <w:bCs/>
          <w:color w:val="943634" w:themeColor="accent2" w:themeShade="BF"/>
          <w:sz w:val="36"/>
          <w:szCs w:val="36"/>
        </w:rPr>
        <w:t>The Back End:</w:t>
      </w:r>
    </w:p>
    <w:p w:rsidR="00017F83" w:rsidRPr="001A2A52" w:rsidRDefault="00017F83" w:rsidP="00EE6EAD">
      <w:pPr>
        <w:pStyle w:val="Textbody"/>
        <w:tabs>
          <w:tab w:val="clear" w:pos="709"/>
        </w:tabs>
        <w:jc w:val="both"/>
        <w:rPr>
          <w:rFonts w:asciiTheme="majorHAnsi" w:hAnsiTheme="majorHAnsi" w:cs="Calibri"/>
          <w:b/>
          <w:bCs/>
          <w:color w:val="943634" w:themeColor="accent2" w:themeShade="BF"/>
          <w:sz w:val="36"/>
          <w:szCs w:val="36"/>
        </w:rPr>
      </w:pPr>
    </w:p>
    <w:p w:rsidR="00302ECA" w:rsidRPr="001A2A52" w:rsidRDefault="001A1829" w:rsidP="00EE6EAD">
      <w:pPr>
        <w:pStyle w:val="Textbody"/>
        <w:numPr>
          <w:ilvl w:val="0"/>
          <w:numId w:val="14"/>
        </w:numPr>
        <w:rPr>
          <w:rFonts w:asciiTheme="minorHAnsi" w:hAnsiTheme="minorHAnsi" w:cstheme="minorHAnsi"/>
          <w:sz w:val="32"/>
          <w:szCs w:val="32"/>
        </w:rPr>
      </w:pPr>
      <w:r w:rsidRPr="001A2A52">
        <w:rPr>
          <w:rFonts w:asciiTheme="minorHAnsi" w:hAnsiTheme="minorHAnsi" w:cstheme="minorHAnsi"/>
          <w:sz w:val="32"/>
          <w:szCs w:val="32"/>
        </w:rPr>
        <w:t xml:space="preserve">Oracle 10G </w:t>
      </w:r>
      <w:r w:rsidR="00EE657E">
        <w:rPr>
          <w:rFonts w:asciiTheme="minorHAnsi" w:hAnsiTheme="minorHAnsi" w:cstheme="minorHAnsi"/>
          <w:sz w:val="32"/>
          <w:szCs w:val="32"/>
        </w:rPr>
        <w:t xml:space="preserve">Express </w:t>
      </w:r>
      <w:r w:rsidRPr="001A2A52">
        <w:rPr>
          <w:rFonts w:asciiTheme="minorHAnsi" w:hAnsiTheme="minorHAnsi" w:cstheme="minorHAnsi"/>
          <w:sz w:val="32"/>
          <w:szCs w:val="32"/>
        </w:rPr>
        <w:t>Edition has been used as the Back-End for the Management of Data Base.</w:t>
      </w:r>
    </w:p>
    <w:p w:rsidR="00017F83" w:rsidRPr="001A2A52" w:rsidRDefault="00017F83" w:rsidP="00017F83">
      <w:pPr>
        <w:pStyle w:val="Textbody"/>
        <w:ind w:left="720"/>
        <w:rPr>
          <w:rFonts w:asciiTheme="minorHAnsi" w:hAnsiTheme="minorHAnsi" w:cstheme="minorHAnsi"/>
          <w:sz w:val="32"/>
          <w:szCs w:val="32"/>
        </w:rPr>
      </w:pPr>
    </w:p>
    <w:p w:rsidR="00302ECA" w:rsidRPr="001A2A52" w:rsidRDefault="001A1829" w:rsidP="00EE6EAD">
      <w:pPr>
        <w:pStyle w:val="Textbody"/>
        <w:numPr>
          <w:ilvl w:val="0"/>
          <w:numId w:val="14"/>
        </w:numPr>
        <w:rPr>
          <w:rFonts w:asciiTheme="minorHAnsi" w:hAnsiTheme="minorHAnsi" w:cstheme="minorHAnsi"/>
          <w:sz w:val="32"/>
          <w:szCs w:val="32"/>
        </w:rPr>
      </w:pPr>
      <w:r w:rsidRPr="001A2A52">
        <w:rPr>
          <w:rFonts w:asciiTheme="minorHAnsi" w:hAnsiTheme="minorHAnsi" w:cstheme="minorHAnsi"/>
          <w:sz w:val="32"/>
          <w:szCs w:val="32"/>
        </w:rPr>
        <w:t>Oracle Instant Client 11.</w:t>
      </w:r>
      <w:r w:rsidR="00EE657E">
        <w:rPr>
          <w:rFonts w:asciiTheme="minorHAnsi" w:hAnsiTheme="minorHAnsi" w:cstheme="minorHAnsi"/>
          <w:sz w:val="32"/>
          <w:szCs w:val="32"/>
        </w:rPr>
        <w:t>1.</w:t>
      </w:r>
      <w:r w:rsidRPr="001A2A52">
        <w:rPr>
          <w:rFonts w:asciiTheme="minorHAnsi" w:hAnsiTheme="minorHAnsi" w:cstheme="minorHAnsi"/>
          <w:sz w:val="32"/>
          <w:szCs w:val="32"/>
        </w:rPr>
        <w:t>2 for Windows has been used to provide the interface between the Oracle 10G and the Xampp PHP Service.</w:t>
      </w:r>
    </w:p>
    <w:p w:rsidR="00017F83" w:rsidRPr="001A2A52" w:rsidRDefault="00017F83" w:rsidP="00017F83">
      <w:pPr>
        <w:pStyle w:val="Textbody"/>
        <w:rPr>
          <w:rFonts w:asciiTheme="minorHAnsi" w:hAnsiTheme="minorHAnsi" w:cstheme="minorHAnsi"/>
          <w:sz w:val="32"/>
          <w:szCs w:val="32"/>
        </w:rPr>
      </w:pPr>
    </w:p>
    <w:p w:rsidR="00017F83" w:rsidRPr="001A2A52" w:rsidRDefault="001A1829" w:rsidP="00EE6EAD">
      <w:pPr>
        <w:pStyle w:val="Textbody"/>
        <w:numPr>
          <w:ilvl w:val="0"/>
          <w:numId w:val="14"/>
        </w:numPr>
        <w:rPr>
          <w:rFonts w:asciiTheme="minorHAnsi" w:hAnsiTheme="minorHAnsi" w:cstheme="minorHAnsi"/>
          <w:sz w:val="32"/>
          <w:szCs w:val="32"/>
        </w:rPr>
      </w:pPr>
      <w:r w:rsidRPr="001A2A52">
        <w:rPr>
          <w:rFonts w:asciiTheme="minorHAnsi" w:hAnsiTheme="minorHAnsi" w:cstheme="minorHAnsi"/>
          <w:sz w:val="32"/>
          <w:szCs w:val="32"/>
        </w:rPr>
        <w:t>php_oci8.dll has been used to provide the connectivity between PHP and Oracle.</w:t>
      </w:r>
    </w:p>
    <w:p w:rsidR="00017F83" w:rsidRPr="001A2A52" w:rsidRDefault="00017F83" w:rsidP="00017F83">
      <w:pPr>
        <w:pStyle w:val="ListParagraph"/>
        <w:rPr>
          <w:rFonts w:asciiTheme="minorHAnsi" w:hAnsiTheme="minorHAnsi" w:cstheme="minorHAnsi"/>
          <w:sz w:val="32"/>
          <w:szCs w:val="32"/>
        </w:rPr>
      </w:pPr>
    </w:p>
    <w:p w:rsidR="00017F83" w:rsidRPr="001A2A52" w:rsidRDefault="00017F83" w:rsidP="00EE6EAD">
      <w:pPr>
        <w:pStyle w:val="Textbody"/>
        <w:numPr>
          <w:ilvl w:val="0"/>
          <w:numId w:val="14"/>
        </w:numPr>
        <w:rPr>
          <w:rFonts w:asciiTheme="minorHAnsi" w:hAnsiTheme="minorHAnsi" w:cstheme="minorHAnsi"/>
          <w:sz w:val="32"/>
          <w:szCs w:val="32"/>
        </w:rPr>
      </w:pPr>
      <w:r w:rsidRPr="001A2A52">
        <w:rPr>
          <w:rFonts w:asciiTheme="minorHAnsi" w:hAnsiTheme="minorHAnsi" w:cstheme="minorHAnsi"/>
          <w:sz w:val="32"/>
          <w:szCs w:val="32"/>
        </w:rPr>
        <w:t>Apache Local Server has been used to host the web pages and link them to one another</w:t>
      </w:r>
    </w:p>
    <w:p w:rsidR="00017F83" w:rsidRPr="001A2A52" w:rsidRDefault="00017F83" w:rsidP="00017F83">
      <w:pPr>
        <w:pStyle w:val="ListParagraph"/>
        <w:rPr>
          <w:rFonts w:asciiTheme="minorHAnsi" w:hAnsiTheme="minorHAnsi" w:cstheme="minorHAnsi"/>
          <w:sz w:val="32"/>
          <w:szCs w:val="32"/>
        </w:rPr>
      </w:pPr>
    </w:p>
    <w:p w:rsidR="00302ECA" w:rsidRPr="001A2A52" w:rsidRDefault="00017F83" w:rsidP="00EE6EAD">
      <w:pPr>
        <w:pStyle w:val="Textbody"/>
        <w:numPr>
          <w:ilvl w:val="0"/>
          <w:numId w:val="14"/>
        </w:numPr>
        <w:rPr>
          <w:rFonts w:asciiTheme="minorHAnsi" w:hAnsiTheme="minorHAnsi" w:cstheme="minorHAnsi"/>
          <w:sz w:val="32"/>
          <w:szCs w:val="32"/>
        </w:rPr>
      </w:pPr>
      <w:r w:rsidRPr="001A2A52">
        <w:rPr>
          <w:rFonts w:asciiTheme="minorHAnsi" w:hAnsiTheme="minorHAnsi" w:cstheme="minorHAnsi"/>
          <w:sz w:val="32"/>
          <w:szCs w:val="32"/>
        </w:rPr>
        <w:t>XAMPP 1.7.3 for Microsoft Windows has been used to provide the PHP Service and the Apache Service.</w:t>
      </w:r>
      <w:r w:rsidR="001A1829" w:rsidRPr="001A2A52">
        <w:rPr>
          <w:rFonts w:asciiTheme="minorHAnsi" w:hAnsiTheme="minorHAnsi" w:cstheme="minorHAnsi"/>
          <w:sz w:val="32"/>
          <w:szCs w:val="32"/>
        </w:rPr>
        <w:t xml:space="preserve"> </w:t>
      </w:r>
    </w:p>
    <w:p w:rsidR="00EE6EAD" w:rsidRPr="001A2A52" w:rsidRDefault="00EE6EAD" w:rsidP="00EE6EAD">
      <w:pPr>
        <w:pStyle w:val="Textbody"/>
        <w:tabs>
          <w:tab w:val="clear" w:pos="709"/>
        </w:tabs>
        <w:jc w:val="both"/>
        <w:rPr>
          <w:rFonts w:asciiTheme="majorHAnsi" w:hAnsiTheme="majorHAnsi" w:cs="Calibri"/>
          <w:b/>
          <w:bCs/>
          <w:sz w:val="36"/>
          <w:szCs w:val="36"/>
        </w:rPr>
      </w:pPr>
    </w:p>
    <w:p w:rsidR="00EE6EAD" w:rsidRPr="001A2A52" w:rsidRDefault="00EE6EAD" w:rsidP="00EE6EAD">
      <w:pPr>
        <w:pStyle w:val="Heading1"/>
        <w:ind w:left="432" w:hanging="432"/>
        <w:jc w:val="both"/>
        <w:rPr>
          <w:color w:val="943634" w:themeColor="accent2" w:themeShade="BF"/>
          <w:sz w:val="36"/>
          <w:szCs w:val="36"/>
        </w:rPr>
      </w:pPr>
      <w:r w:rsidRPr="001A2A52">
        <w:rPr>
          <w:color w:val="943634" w:themeColor="accent2" w:themeShade="BF"/>
          <w:sz w:val="36"/>
          <w:szCs w:val="36"/>
        </w:rPr>
        <w:lastRenderedPageBreak/>
        <w:t>Hardware and Software Requirement</w:t>
      </w:r>
    </w:p>
    <w:p w:rsidR="00EE6EAD" w:rsidRPr="001A2A52" w:rsidRDefault="00EE6EAD" w:rsidP="00EE6EAD">
      <w:pPr>
        <w:jc w:val="both"/>
      </w:pPr>
    </w:p>
    <w:p w:rsidR="0032183B" w:rsidRPr="001A2A52" w:rsidRDefault="00EE6EAD" w:rsidP="00EE6EAD">
      <w:pPr>
        <w:jc w:val="both"/>
        <w:rPr>
          <w:sz w:val="28"/>
          <w:szCs w:val="28"/>
        </w:rPr>
      </w:pPr>
      <w:r w:rsidRPr="001A2A52">
        <w:rPr>
          <w:b/>
          <w:bCs/>
          <w:sz w:val="28"/>
          <w:szCs w:val="28"/>
        </w:rPr>
        <w:t xml:space="preserve">HARDWARE </w:t>
      </w:r>
      <w:r w:rsidRPr="001A2A52">
        <w:rPr>
          <w:sz w:val="28"/>
          <w:szCs w:val="28"/>
        </w:rPr>
        <w:t xml:space="preserve">                    : Pentium III Processor(1.3 GHz or Higher), </w:t>
      </w:r>
    </w:p>
    <w:p w:rsidR="0032183B" w:rsidRPr="001A2A52" w:rsidRDefault="00EE6EAD" w:rsidP="0032183B">
      <w:pPr>
        <w:ind w:left="2160" w:firstLine="720"/>
        <w:jc w:val="both"/>
        <w:rPr>
          <w:sz w:val="28"/>
          <w:szCs w:val="28"/>
        </w:rPr>
      </w:pPr>
      <w:r w:rsidRPr="001A2A52">
        <w:rPr>
          <w:sz w:val="28"/>
          <w:szCs w:val="28"/>
        </w:rPr>
        <w:t>256 MB of RAM,</w:t>
      </w:r>
    </w:p>
    <w:p w:rsidR="00EE6EAD" w:rsidRPr="001A2A52" w:rsidRDefault="00EE6EAD" w:rsidP="0032183B">
      <w:pPr>
        <w:ind w:left="2880"/>
        <w:jc w:val="both"/>
        <w:rPr>
          <w:sz w:val="28"/>
          <w:szCs w:val="28"/>
        </w:rPr>
      </w:pPr>
      <w:r w:rsidRPr="001A2A52">
        <w:rPr>
          <w:sz w:val="28"/>
          <w:szCs w:val="28"/>
        </w:rPr>
        <w:t xml:space="preserve"> 512 KB  Full Speed Cache                             </w:t>
      </w:r>
    </w:p>
    <w:p w:rsidR="0032183B" w:rsidRPr="001A2A52" w:rsidRDefault="00EE6EAD" w:rsidP="00EE6EAD">
      <w:pPr>
        <w:jc w:val="both"/>
        <w:rPr>
          <w:sz w:val="28"/>
          <w:szCs w:val="28"/>
        </w:rPr>
      </w:pPr>
      <w:r w:rsidRPr="001A2A52">
        <w:rPr>
          <w:b/>
          <w:bCs/>
          <w:sz w:val="28"/>
          <w:szCs w:val="28"/>
        </w:rPr>
        <w:t xml:space="preserve">SOFTWARE </w:t>
      </w:r>
      <w:r w:rsidRPr="001A2A52">
        <w:rPr>
          <w:sz w:val="28"/>
          <w:szCs w:val="28"/>
        </w:rPr>
        <w:t xml:space="preserve">                     : XAMPP </w:t>
      </w:r>
      <w:r w:rsidR="0032183B" w:rsidRPr="001A2A52">
        <w:rPr>
          <w:sz w:val="28"/>
          <w:szCs w:val="28"/>
        </w:rPr>
        <w:t xml:space="preserve"> 1.7.3 for Microsoft Windows,</w:t>
      </w:r>
    </w:p>
    <w:p w:rsidR="0032183B" w:rsidRPr="001A2A52" w:rsidRDefault="0032183B" w:rsidP="00EE6EAD">
      <w:pPr>
        <w:jc w:val="both"/>
        <w:rPr>
          <w:sz w:val="28"/>
          <w:szCs w:val="28"/>
        </w:rPr>
      </w:pPr>
      <w:r w:rsidRPr="001A2A52">
        <w:rPr>
          <w:b/>
          <w:bCs/>
          <w:sz w:val="28"/>
          <w:szCs w:val="28"/>
        </w:rPr>
        <w:t>(Server Side)</w:t>
      </w:r>
      <w:r w:rsidRPr="001A2A52">
        <w:rPr>
          <w:sz w:val="28"/>
          <w:szCs w:val="28"/>
        </w:rPr>
        <w:tab/>
      </w:r>
      <w:r w:rsidRPr="001A2A52">
        <w:rPr>
          <w:sz w:val="28"/>
          <w:szCs w:val="28"/>
        </w:rPr>
        <w:tab/>
        <w:t>Oracle 10G</w:t>
      </w:r>
      <w:r w:rsidR="00EE657E">
        <w:rPr>
          <w:sz w:val="28"/>
          <w:szCs w:val="28"/>
        </w:rPr>
        <w:t xml:space="preserve"> Express</w:t>
      </w:r>
      <w:r w:rsidRPr="001A2A52">
        <w:rPr>
          <w:sz w:val="28"/>
          <w:szCs w:val="28"/>
        </w:rPr>
        <w:t xml:space="preserve"> Edition,</w:t>
      </w:r>
    </w:p>
    <w:p w:rsidR="0032183B" w:rsidRPr="001A2A52" w:rsidRDefault="0032183B" w:rsidP="00EE6EAD">
      <w:pPr>
        <w:jc w:val="both"/>
        <w:rPr>
          <w:sz w:val="28"/>
          <w:szCs w:val="28"/>
        </w:rPr>
      </w:pPr>
      <w:r w:rsidRPr="001A2A52">
        <w:rPr>
          <w:sz w:val="28"/>
          <w:szCs w:val="28"/>
        </w:rPr>
        <w:tab/>
      </w:r>
      <w:r w:rsidRPr="001A2A52">
        <w:rPr>
          <w:sz w:val="28"/>
          <w:szCs w:val="28"/>
        </w:rPr>
        <w:tab/>
      </w:r>
      <w:r w:rsidRPr="001A2A52">
        <w:rPr>
          <w:sz w:val="28"/>
          <w:szCs w:val="28"/>
        </w:rPr>
        <w:tab/>
      </w:r>
      <w:r w:rsidRPr="001A2A52">
        <w:rPr>
          <w:sz w:val="28"/>
          <w:szCs w:val="28"/>
        </w:rPr>
        <w:tab/>
        <w:t>php_oci8.dll</w:t>
      </w:r>
    </w:p>
    <w:p w:rsidR="0032183B" w:rsidRPr="001A2A52" w:rsidRDefault="0032183B" w:rsidP="00EE6EAD">
      <w:pPr>
        <w:jc w:val="both"/>
        <w:rPr>
          <w:sz w:val="28"/>
          <w:szCs w:val="28"/>
        </w:rPr>
      </w:pPr>
      <w:r w:rsidRPr="001A2A52">
        <w:rPr>
          <w:sz w:val="28"/>
          <w:szCs w:val="28"/>
        </w:rPr>
        <w:tab/>
      </w:r>
      <w:r w:rsidRPr="001A2A52">
        <w:rPr>
          <w:sz w:val="28"/>
          <w:szCs w:val="28"/>
        </w:rPr>
        <w:tab/>
      </w:r>
      <w:r w:rsidRPr="001A2A52">
        <w:rPr>
          <w:sz w:val="28"/>
          <w:szCs w:val="28"/>
        </w:rPr>
        <w:tab/>
      </w:r>
      <w:r w:rsidRPr="001A2A52">
        <w:rPr>
          <w:sz w:val="28"/>
          <w:szCs w:val="28"/>
        </w:rPr>
        <w:tab/>
        <w:t>Oracle Instant Client 11.2</w:t>
      </w:r>
    </w:p>
    <w:p w:rsidR="0032183B" w:rsidRPr="001A2A52" w:rsidRDefault="0032183B" w:rsidP="00EE6EAD">
      <w:pPr>
        <w:jc w:val="both"/>
        <w:rPr>
          <w:sz w:val="28"/>
          <w:szCs w:val="28"/>
        </w:rPr>
      </w:pPr>
      <w:r w:rsidRPr="001A2A52">
        <w:rPr>
          <w:sz w:val="28"/>
          <w:szCs w:val="28"/>
        </w:rPr>
        <w:tab/>
      </w:r>
      <w:r w:rsidRPr="001A2A52">
        <w:rPr>
          <w:sz w:val="28"/>
          <w:szCs w:val="28"/>
        </w:rPr>
        <w:tab/>
      </w:r>
      <w:r w:rsidRPr="001A2A52">
        <w:rPr>
          <w:sz w:val="28"/>
          <w:szCs w:val="28"/>
        </w:rPr>
        <w:tab/>
      </w:r>
      <w:r w:rsidRPr="001A2A52">
        <w:rPr>
          <w:sz w:val="28"/>
          <w:szCs w:val="28"/>
        </w:rPr>
        <w:tab/>
        <w:t>Mozilla Firefox 3.0 or higher for best appearance</w:t>
      </w:r>
    </w:p>
    <w:p w:rsidR="0032183B" w:rsidRPr="001A2A52" w:rsidRDefault="0032183B" w:rsidP="0032183B">
      <w:pPr>
        <w:jc w:val="both"/>
        <w:rPr>
          <w:sz w:val="28"/>
          <w:szCs w:val="28"/>
        </w:rPr>
      </w:pPr>
      <w:r w:rsidRPr="001A2A52">
        <w:rPr>
          <w:b/>
          <w:bCs/>
          <w:sz w:val="28"/>
          <w:szCs w:val="28"/>
        </w:rPr>
        <w:t xml:space="preserve">SOFTWARE </w:t>
      </w:r>
      <w:r w:rsidRPr="001A2A52">
        <w:rPr>
          <w:sz w:val="28"/>
          <w:szCs w:val="28"/>
        </w:rPr>
        <w:t xml:space="preserve">                     : Mozilla Firefox 3.0 or higher,</w:t>
      </w:r>
    </w:p>
    <w:p w:rsidR="0032183B" w:rsidRPr="001A2A52" w:rsidRDefault="0032183B" w:rsidP="00EE6EAD">
      <w:pPr>
        <w:jc w:val="both"/>
        <w:rPr>
          <w:b/>
          <w:bCs/>
          <w:sz w:val="28"/>
          <w:szCs w:val="28"/>
        </w:rPr>
      </w:pPr>
      <w:r w:rsidRPr="001A2A52">
        <w:rPr>
          <w:b/>
          <w:bCs/>
          <w:sz w:val="28"/>
          <w:szCs w:val="28"/>
        </w:rPr>
        <w:t>(Client Side)</w:t>
      </w:r>
      <w:r w:rsidRPr="001A2A52">
        <w:rPr>
          <w:b/>
          <w:bCs/>
          <w:sz w:val="28"/>
          <w:szCs w:val="28"/>
        </w:rPr>
        <w:tab/>
      </w:r>
      <w:r w:rsidRPr="001A2A52">
        <w:rPr>
          <w:b/>
          <w:bCs/>
          <w:sz w:val="28"/>
          <w:szCs w:val="28"/>
        </w:rPr>
        <w:tab/>
      </w:r>
      <w:r w:rsidRPr="001A2A52">
        <w:rPr>
          <w:b/>
          <w:bCs/>
          <w:sz w:val="28"/>
          <w:szCs w:val="28"/>
        </w:rPr>
        <w:tab/>
      </w:r>
    </w:p>
    <w:p w:rsidR="00EE6EAD" w:rsidRPr="001A2A52" w:rsidRDefault="0032183B" w:rsidP="00EE6EAD">
      <w:pPr>
        <w:jc w:val="both"/>
        <w:rPr>
          <w:sz w:val="28"/>
          <w:szCs w:val="28"/>
        </w:rPr>
      </w:pPr>
      <w:r w:rsidRPr="001A2A52">
        <w:rPr>
          <w:sz w:val="28"/>
          <w:szCs w:val="28"/>
        </w:rPr>
        <w:tab/>
      </w:r>
      <w:r w:rsidRPr="001A2A52">
        <w:rPr>
          <w:sz w:val="28"/>
          <w:szCs w:val="28"/>
        </w:rPr>
        <w:tab/>
      </w:r>
      <w:r w:rsidRPr="001A2A52">
        <w:rPr>
          <w:sz w:val="28"/>
          <w:szCs w:val="28"/>
        </w:rPr>
        <w:tab/>
        <w:t xml:space="preserve">          </w:t>
      </w:r>
      <w:r w:rsidR="00EE6EAD" w:rsidRPr="001A2A52">
        <w:rPr>
          <w:sz w:val="28"/>
          <w:szCs w:val="28"/>
        </w:rPr>
        <w:t xml:space="preserve">        </w:t>
      </w:r>
    </w:p>
    <w:p w:rsidR="00EE6EAD" w:rsidRPr="001A2A52" w:rsidRDefault="00EE6EAD" w:rsidP="00EE6EAD">
      <w:pPr>
        <w:jc w:val="both"/>
        <w:rPr>
          <w:sz w:val="28"/>
          <w:szCs w:val="28"/>
        </w:rPr>
      </w:pPr>
      <w:r w:rsidRPr="001A2A52">
        <w:rPr>
          <w:b/>
          <w:bCs/>
          <w:sz w:val="28"/>
          <w:szCs w:val="28"/>
        </w:rPr>
        <w:t>OPERATING SYSTEM</w:t>
      </w:r>
      <w:r w:rsidRPr="001A2A52">
        <w:rPr>
          <w:sz w:val="28"/>
          <w:szCs w:val="28"/>
        </w:rPr>
        <w:t xml:space="preserve">     : Microsoft Windows Operating System (XP/Vista/Seven) </w:t>
      </w:r>
    </w:p>
    <w:p w:rsidR="00EE6EAD" w:rsidRPr="001A2A52" w:rsidRDefault="00EE6EAD" w:rsidP="00EE6EAD">
      <w:pPr>
        <w:jc w:val="both"/>
        <w:rPr>
          <w:sz w:val="28"/>
          <w:szCs w:val="28"/>
        </w:rPr>
      </w:pPr>
      <w:r w:rsidRPr="001A2A52">
        <w:rPr>
          <w:b/>
          <w:bCs/>
          <w:sz w:val="28"/>
          <w:szCs w:val="28"/>
        </w:rPr>
        <w:t xml:space="preserve">MONITER  </w:t>
      </w:r>
      <w:r w:rsidRPr="001A2A52">
        <w:rPr>
          <w:sz w:val="28"/>
          <w:szCs w:val="28"/>
        </w:rPr>
        <w:t xml:space="preserve">                       :</w:t>
      </w:r>
      <w:r w:rsidRPr="001A2A52">
        <w:rPr>
          <w:sz w:val="24"/>
          <w:szCs w:val="24"/>
        </w:rPr>
        <w:t xml:space="preserve"> </w:t>
      </w:r>
      <w:r w:rsidRPr="001A2A52">
        <w:rPr>
          <w:sz w:val="28"/>
          <w:szCs w:val="28"/>
        </w:rPr>
        <w:t>TFT / VGA</w:t>
      </w:r>
    </w:p>
    <w:p w:rsidR="00EE6EAD" w:rsidRPr="001A2A52" w:rsidRDefault="00EE6EAD" w:rsidP="00EE6EAD">
      <w:pPr>
        <w:rPr>
          <w:rFonts w:cstheme="minorHAnsi"/>
          <w:b/>
          <w:sz w:val="40"/>
          <w:szCs w:val="40"/>
        </w:rPr>
      </w:pPr>
    </w:p>
    <w:p w:rsidR="003F35A6" w:rsidRDefault="003F35A6" w:rsidP="003F35A6">
      <w:pPr>
        <w:jc w:val="both"/>
        <w:rPr>
          <w:b/>
          <w:bCs/>
          <w:sz w:val="32"/>
          <w:szCs w:val="32"/>
          <w:u w:val="single"/>
        </w:rPr>
      </w:pPr>
      <w:r w:rsidRPr="00FB0FE8">
        <w:rPr>
          <w:b/>
          <w:bCs/>
          <w:sz w:val="32"/>
          <w:szCs w:val="32"/>
          <w:u w:val="single"/>
        </w:rPr>
        <w:t>About PHP</w:t>
      </w:r>
      <w:r>
        <w:rPr>
          <w:b/>
          <w:bCs/>
          <w:sz w:val="32"/>
          <w:szCs w:val="32"/>
          <w:u w:val="single"/>
        </w:rPr>
        <w:t>:</w:t>
      </w:r>
    </w:p>
    <w:p w:rsidR="003F35A6" w:rsidRPr="003F35A6" w:rsidRDefault="003F35A6" w:rsidP="003F35A6">
      <w:pPr>
        <w:pStyle w:val="NormalWeb"/>
        <w:jc w:val="both"/>
        <w:rPr>
          <w:rFonts w:asciiTheme="minorHAnsi" w:hAnsiTheme="minorHAnsi" w:cstheme="minorHAnsi"/>
          <w:sz w:val="32"/>
          <w:szCs w:val="32"/>
        </w:rPr>
      </w:pPr>
      <w:r w:rsidRPr="003F35A6">
        <w:rPr>
          <w:rFonts w:asciiTheme="minorHAnsi" w:hAnsiTheme="minorHAnsi" w:cstheme="minorHAnsi"/>
          <w:b/>
          <w:bCs/>
          <w:sz w:val="32"/>
          <w:szCs w:val="32"/>
        </w:rPr>
        <w:t>PHP: Hypertext Preprocessor</w:t>
      </w:r>
      <w:r w:rsidRPr="003F35A6">
        <w:rPr>
          <w:rFonts w:asciiTheme="minorHAnsi" w:hAnsiTheme="minorHAnsi" w:cstheme="minorHAnsi"/>
          <w:sz w:val="32"/>
          <w:szCs w:val="32"/>
        </w:rPr>
        <w:t xml:space="preserve"> is a widely used, general-purpose </w:t>
      </w:r>
      <w:hyperlink r:id="rId6" w:tooltip="Scripting&#10; language" w:history="1">
        <w:r w:rsidRPr="003F35A6">
          <w:rPr>
            <w:rStyle w:val="Hyperlink"/>
            <w:rFonts w:asciiTheme="minorHAnsi" w:hAnsiTheme="minorHAnsi" w:cstheme="minorHAnsi"/>
            <w:color w:val="auto"/>
            <w:sz w:val="32"/>
            <w:szCs w:val="32"/>
            <w:u w:val="none"/>
          </w:rPr>
          <w:t>scripting language</w:t>
        </w:r>
      </w:hyperlink>
      <w:r w:rsidRPr="003F35A6">
        <w:rPr>
          <w:rFonts w:asciiTheme="minorHAnsi" w:hAnsiTheme="minorHAnsi" w:cstheme="minorHAnsi"/>
          <w:sz w:val="32"/>
          <w:szCs w:val="32"/>
        </w:rPr>
        <w:t xml:space="preserve"> that was originally designed for </w:t>
      </w:r>
      <w:hyperlink r:id="rId7" w:tooltip="Web &#10;development" w:history="1">
        <w:r w:rsidRPr="003F35A6">
          <w:rPr>
            <w:rStyle w:val="Hyperlink"/>
            <w:rFonts w:asciiTheme="minorHAnsi" w:hAnsiTheme="minorHAnsi" w:cstheme="minorHAnsi"/>
            <w:color w:val="auto"/>
            <w:sz w:val="32"/>
            <w:szCs w:val="32"/>
            <w:u w:val="none"/>
          </w:rPr>
          <w:t>web development</w:t>
        </w:r>
      </w:hyperlink>
      <w:r w:rsidRPr="003F35A6">
        <w:rPr>
          <w:rFonts w:asciiTheme="minorHAnsi" w:hAnsiTheme="minorHAnsi" w:cstheme="minorHAnsi"/>
          <w:sz w:val="32"/>
          <w:szCs w:val="32"/>
        </w:rPr>
        <w:t xml:space="preserve"> to produce </w:t>
      </w:r>
      <w:hyperlink r:id="rId8" w:tooltip="Dynamic web &#10;page" w:history="1">
        <w:r w:rsidRPr="003F35A6">
          <w:rPr>
            <w:rStyle w:val="Hyperlink"/>
            <w:rFonts w:asciiTheme="minorHAnsi" w:hAnsiTheme="minorHAnsi" w:cstheme="minorHAnsi"/>
            <w:color w:val="auto"/>
            <w:sz w:val="32"/>
            <w:szCs w:val="32"/>
            <w:u w:val="none"/>
          </w:rPr>
          <w:t>dynamic web pages</w:t>
        </w:r>
      </w:hyperlink>
      <w:r w:rsidRPr="003F35A6">
        <w:rPr>
          <w:rFonts w:asciiTheme="minorHAnsi" w:hAnsiTheme="minorHAnsi" w:cstheme="minorHAnsi"/>
          <w:sz w:val="32"/>
          <w:szCs w:val="32"/>
        </w:rPr>
        <w:t xml:space="preserve">. For this purpose, PHP code is embedded into the </w:t>
      </w:r>
      <w:hyperlink r:id="rId9" w:tooltip="HTML" w:history="1">
        <w:r w:rsidRPr="003F35A6">
          <w:rPr>
            <w:rStyle w:val="Hyperlink"/>
            <w:rFonts w:asciiTheme="minorHAnsi" w:hAnsiTheme="minorHAnsi" w:cstheme="minorHAnsi"/>
            <w:color w:val="auto"/>
            <w:sz w:val="32"/>
            <w:szCs w:val="32"/>
            <w:u w:val="none"/>
          </w:rPr>
          <w:t>HTML</w:t>
        </w:r>
      </w:hyperlink>
      <w:r w:rsidRPr="003F35A6">
        <w:rPr>
          <w:rFonts w:asciiTheme="minorHAnsi" w:hAnsiTheme="minorHAnsi" w:cstheme="minorHAnsi"/>
          <w:sz w:val="32"/>
          <w:szCs w:val="32"/>
        </w:rPr>
        <w:t xml:space="preserve"> source document and interpreted by a </w:t>
      </w:r>
      <w:hyperlink r:id="rId10" w:tooltip="Web server" w:history="1">
        <w:r w:rsidRPr="003F35A6">
          <w:rPr>
            <w:rStyle w:val="Hyperlink"/>
            <w:rFonts w:asciiTheme="minorHAnsi" w:hAnsiTheme="minorHAnsi" w:cstheme="minorHAnsi"/>
            <w:color w:val="auto"/>
            <w:sz w:val="32"/>
            <w:szCs w:val="32"/>
            <w:u w:val="none"/>
          </w:rPr>
          <w:t>web server</w:t>
        </w:r>
      </w:hyperlink>
      <w:r w:rsidRPr="003F35A6">
        <w:rPr>
          <w:rFonts w:asciiTheme="minorHAnsi" w:hAnsiTheme="minorHAnsi" w:cstheme="minorHAnsi"/>
          <w:sz w:val="32"/>
          <w:szCs w:val="32"/>
        </w:rPr>
        <w:t xml:space="preserve"> with a PHP processor module, which generates the </w:t>
      </w:r>
      <w:hyperlink r:id="rId11" w:tooltip="Web page" w:history="1">
        <w:r w:rsidRPr="003F35A6">
          <w:rPr>
            <w:rStyle w:val="Hyperlink"/>
            <w:rFonts w:asciiTheme="minorHAnsi" w:hAnsiTheme="minorHAnsi" w:cstheme="minorHAnsi"/>
            <w:color w:val="auto"/>
            <w:sz w:val="32"/>
            <w:szCs w:val="32"/>
            <w:u w:val="none"/>
          </w:rPr>
          <w:t>web page</w:t>
        </w:r>
      </w:hyperlink>
      <w:r w:rsidRPr="003F35A6">
        <w:rPr>
          <w:rFonts w:asciiTheme="minorHAnsi" w:hAnsiTheme="minorHAnsi" w:cstheme="minorHAnsi"/>
          <w:sz w:val="32"/>
          <w:szCs w:val="32"/>
        </w:rPr>
        <w:t xml:space="preserve"> document. As a general-purpose programming language, PHP code is processed by an interpreter application in </w:t>
      </w:r>
      <w:hyperlink r:id="rId12" w:tooltip="Command-line" w:history="1">
        <w:r w:rsidRPr="003F35A6">
          <w:rPr>
            <w:rStyle w:val="Hyperlink"/>
            <w:rFonts w:asciiTheme="minorHAnsi" w:hAnsiTheme="minorHAnsi" w:cstheme="minorHAnsi"/>
            <w:color w:val="auto"/>
            <w:sz w:val="32"/>
            <w:szCs w:val="32"/>
            <w:u w:val="none"/>
          </w:rPr>
          <w:t>command-line</w:t>
        </w:r>
      </w:hyperlink>
      <w:r w:rsidRPr="003F35A6">
        <w:rPr>
          <w:rFonts w:asciiTheme="minorHAnsi" w:hAnsiTheme="minorHAnsi" w:cstheme="minorHAnsi"/>
          <w:sz w:val="32"/>
          <w:szCs w:val="32"/>
        </w:rPr>
        <w:t xml:space="preserve"> mode performing desired operating system operations and producing program output on its standard output channel. It may also function as a graphical application. PHP is available as a processor for most modern web servers and as a standalone interpreter on most </w:t>
      </w:r>
      <w:hyperlink r:id="rId13" w:tooltip="Operating &#10;systems" w:history="1">
        <w:r w:rsidRPr="003F35A6">
          <w:rPr>
            <w:rStyle w:val="Hyperlink"/>
            <w:rFonts w:asciiTheme="minorHAnsi" w:hAnsiTheme="minorHAnsi" w:cstheme="minorHAnsi"/>
            <w:color w:val="auto"/>
            <w:sz w:val="32"/>
            <w:szCs w:val="32"/>
            <w:u w:val="none"/>
          </w:rPr>
          <w:t>operating systems</w:t>
        </w:r>
      </w:hyperlink>
      <w:r w:rsidRPr="003F35A6">
        <w:rPr>
          <w:rFonts w:asciiTheme="minorHAnsi" w:hAnsiTheme="minorHAnsi" w:cstheme="minorHAnsi"/>
          <w:sz w:val="32"/>
          <w:szCs w:val="32"/>
        </w:rPr>
        <w:t xml:space="preserve"> and </w:t>
      </w:r>
      <w:hyperlink r:id="rId14" w:tooltip="Platform (computing)" w:history="1">
        <w:r w:rsidRPr="003F35A6">
          <w:rPr>
            <w:rStyle w:val="Hyperlink"/>
            <w:rFonts w:asciiTheme="minorHAnsi" w:hAnsiTheme="minorHAnsi" w:cstheme="minorHAnsi"/>
            <w:color w:val="auto"/>
            <w:sz w:val="32"/>
            <w:szCs w:val="32"/>
            <w:u w:val="none"/>
          </w:rPr>
          <w:t>computing platforms</w:t>
        </w:r>
      </w:hyperlink>
      <w:r w:rsidRPr="003F35A6">
        <w:rPr>
          <w:rFonts w:asciiTheme="minorHAnsi" w:hAnsiTheme="minorHAnsi" w:cstheme="minorHAnsi"/>
          <w:sz w:val="32"/>
          <w:szCs w:val="32"/>
        </w:rPr>
        <w:t>.</w:t>
      </w:r>
    </w:p>
    <w:p w:rsidR="003F35A6" w:rsidRPr="003F35A6" w:rsidRDefault="003F35A6" w:rsidP="003F35A6">
      <w:pPr>
        <w:pStyle w:val="NormalWeb"/>
        <w:jc w:val="both"/>
        <w:rPr>
          <w:rFonts w:asciiTheme="minorHAnsi" w:hAnsiTheme="minorHAnsi" w:cstheme="minorHAnsi"/>
          <w:sz w:val="32"/>
          <w:szCs w:val="32"/>
        </w:rPr>
      </w:pPr>
      <w:r w:rsidRPr="003F35A6">
        <w:rPr>
          <w:rFonts w:asciiTheme="minorHAnsi" w:hAnsiTheme="minorHAnsi" w:cstheme="minorHAnsi"/>
          <w:sz w:val="32"/>
          <w:szCs w:val="32"/>
        </w:rPr>
        <w:lastRenderedPageBreak/>
        <w:t xml:space="preserve">PHP was originally created by </w:t>
      </w:r>
      <w:hyperlink r:id="rId15" w:tooltip="Rasmus &#10;Lerdorf" w:history="1">
        <w:r w:rsidRPr="003F35A6">
          <w:rPr>
            <w:rStyle w:val="Hyperlink"/>
            <w:rFonts w:asciiTheme="minorHAnsi" w:hAnsiTheme="minorHAnsi" w:cstheme="minorHAnsi"/>
            <w:color w:val="auto"/>
            <w:sz w:val="32"/>
            <w:szCs w:val="32"/>
            <w:u w:val="none"/>
          </w:rPr>
          <w:t>Rasmus Lerdorf</w:t>
        </w:r>
      </w:hyperlink>
      <w:r w:rsidRPr="003F35A6">
        <w:rPr>
          <w:rFonts w:asciiTheme="minorHAnsi" w:hAnsiTheme="minorHAnsi" w:cstheme="minorHAnsi"/>
          <w:sz w:val="32"/>
          <w:szCs w:val="32"/>
        </w:rPr>
        <w:t xml:space="preserve"> in 1995 and has been in continuous development ever since. The main implementation of PHP is now produced by the PHP Group and serves as the </w:t>
      </w:r>
      <w:hyperlink r:id="rId16" w:tooltip="De &#10;facto standard" w:history="1">
        <w:r w:rsidRPr="003F35A6">
          <w:rPr>
            <w:rStyle w:val="Hyperlink"/>
            <w:rFonts w:asciiTheme="minorHAnsi" w:hAnsiTheme="minorHAnsi" w:cstheme="minorHAnsi"/>
            <w:i/>
            <w:iCs/>
            <w:color w:val="auto"/>
            <w:sz w:val="32"/>
            <w:szCs w:val="32"/>
            <w:u w:val="none"/>
          </w:rPr>
          <w:t>de facto</w:t>
        </w:r>
        <w:r w:rsidRPr="003F35A6">
          <w:rPr>
            <w:rStyle w:val="Hyperlink"/>
            <w:rFonts w:asciiTheme="minorHAnsi" w:hAnsiTheme="minorHAnsi" w:cstheme="minorHAnsi"/>
            <w:color w:val="auto"/>
            <w:sz w:val="32"/>
            <w:szCs w:val="32"/>
            <w:u w:val="none"/>
          </w:rPr>
          <w:t xml:space="preserve"> standard</w:t>
        </w:r>
      </w:hyperlink>
      <w:r w:rsidRPr="003F35A6">
        <w:rPr>
          <w:rFonts w:asciiTheme="minorHAnsi" w:hAnsiTheme="minorHAnsi" w:cstheme="minorHAnsi"/>
          <w:sz w:val="32"/>
          <w:szCs w:val="32"/>
        </w:rPr>
        <w:t xml:space="preserve"> for PHP as there is no </w:t>
      </w:r>
      <w:hyperlink r:id="rId17" w:tooltip="Formal &#10;specification" w:history="1">
        <w:r w:rsidRPr="003F35A6">
          <w:rPr>
            <w:rStyle w:val="Hyperlink"/>
            <w:rFonts w:asciiTheme="minorHAnsi" w:hAnsiTheme="minorHAnsi" w:cstheme="minorHAnsi"/>
            <w:color w:val="auto"/>
            <w:sz w:val="32"/>
            <w:szCs w:val="32"/>
            <w:u w:val="none"/>
          </w:rPr>
          <w:t>formal specification</w:t>
        </w:r>
      </w:hyperlink>
      <w:r w:rsidRPr="003F35A6">
        <w:rPr>
          <w:rFonts w:asciiTheme="minorHAnsi" w:hAnsiTheme="minorHAnsi" w:cstheme="minorHAnsi"/>
          <w:sz w:val="32"/>
          <w:szCs w:val="32"/>
        </w:rPr>
        <w:t xml:space="preserve">. PHP is </w:t>
      </w:r>
      <w:hyperlink r:id="rId18" w:tooltip="Free&#10; software" w:history="1">
        <w:r w:rsidRPr="003F35A6">
          <w:rPr>
            <w:rStyle w:val="Hyperlink"/>
            <w:rFonts w:asciiTheme="minorHAnsi" w:hAnsiTheme="minorHAnsi" w:cstheme="minorHAnsi"/>
            <w:color w:val="auto"/>
            <w:sz w:val="32"/>
            <w:szCs w:val="32"/>
            <w:u w:val="none"/>
          </w:rPr>
          <w:t>free software</w:t>
        </w:r>
      </w:hyperlink>
      <w:r w:rsidRPr="003F35A6">
        <w:rPr>
          <w:rFonts w:asciiTheme="minorHAnsi" w:hAnsiTheme="minorHAnsi" w:cstheme="minorHAnsi"/>
          <w:sz w:val="32"/>
          <w:szCs w:val="32"/>
        </w:rPr>
        <w:t xml:space="preserve"> released under the </w:t>
      </w:r>
      <w:hyperlink r:id="rId19" w:tooltip="PHP License" w:history="1">
        <w:r w:rsidRPr="003F35A6">
          <w:rPr>
            <w:rStyle w:val="Hyperlink"/>
            <w:rFonts w:asciiTheme="minorHAnsi" w:hAnsiTheme="minorHAnsi" w:cstheme="minorHAnsi"/>
            <w:color w:val="auto"/>
            <w:sz w:val="32"/>
            <w:szCs w:val="32"/>
            <w:u w:val="none"/>
          </w:rPr>
          <w:t>PHP License</w:t>
        </w:r>
      </w:hyperlink>
      <w:r w:rsidRPr="003F35A6">
        <w:rPr>
          <w:rFonts w:asciiTheme="minorHAnsi" w:hAnsiTheme="minorHAnsi" w:cstheme="minorHAnsi"/>
          <w:sz w:val="32"/>
          <w:szCs w:val="32"/>
        </w:rPr>
        <w:t>.</w:t>
      </w:r>
    </w:p>
    <w:p w:rsidR="003F35A6" w:rsidRPr="003F35A6" w:rsidRDefault="003F35A6" w:rsidP="003F35A6">
      <w:pPr>
        <w:pStyle w:val="NormalWeb"/>
        <w:jc w:val="both"/>
        <w:rPr>
          <w:rFonts w:asciiTheme="minorHAnsi" w:hAnsiTheme="minorHAnsi" w:cstheme="minorHAnsi"/>
          <w:sz w:val="32"/>
          <w:szCs w:val="32"/>
        </w:rPr>
      </w:pPr>
      <w:r w:rsidRPr="003F35A6">
        <w:rPr>
          <w:rFonts w:asciiTheme="minorHAnsi" w:hAnsiTheme="minorHAnsi" w:cstheme="minorHAnsi"/>
          <w:sz w:val="32"/>
          <w:szCs w:val="32"/>
        </w:rPr>
        <w:t xml:space="preserve">PHP is a general-purpose scripting language that is especially suited to </w:t>
      </w:r>
      <w:hyperlink r:id="rId20" w:tooltip="Server-side scripting" w:history="1">
        <w:r w:rsidRPr="003F35A6">
          <w:rPr>
            <w:rStyle w:val="Hyperlink"/>
            <w:rFonts w:asciiTheme="minorHAnsi" w:hAnsiTheme="minorHAnsi" w:cstheme="minorHAnsi"/>
            <w:color w:val="auto"/>
            <w:sz w:val="32"/>
            <w:szCs w:val="32"/>
            <w:u w:val="none"/>
          </w:rPr>
          <w:t>server-side</w:t>
        </w:r>
      </w:hyperlink>
      <w:r w:rsidRPr="003F35A6">
        <w:rPr>
          <w:rFonts w:asciiTheme="minorHAnsi" w:hAnsiTheme="minorHAnsi" w:cstheme="minorHAnsi"/>
          <w:sz w:val="32"/>
          <w:szCs w:val="32"/>
        </w:rPr>
        <w:t xml:space="preserve"> </w:t>
      </w:r>
      <w:hyperlink r:id="rId21" w:tooltip="Web &#10;development" w:history="1">
        <w:r w:rsidRPr="003F35A6">
          <w:rPr>
            <w:rStyle w:val="Hyperlink"/>
            <w:rFonts w:asciiTheme="minorHAnsi" w:hAnsiTheme="minorHAnsi" w:cstheme="minorHAnsi"/>
            <w:color w:val="auto"/>
            <w:sz w:val="32"/>
            <w:szCs w:val="32"/>
            <w:u w:val="none"/>
          </w:rPr>
          <w:t>web development</w:t>
        </w:r>
      </w:hyperlink>
      <w:r w:rsidRPr="003F35A6">
        <w:rPr>
          <w:rFonts w:asciiTheme="minorHAnsi" w:hAnsiTheme="minorHAnsi" w:cstheme="minorHAnsi"/>
          <w:sz w:val="32"/>
          <w:szCs w:val="32"/>
        </w:rPr>
        <w:t xml:space="preserve"> where PHP generally runs on a </w:t>
      </w:r>
      <w:hyperlink r:id="rId22" w:tooltip="Web server" w:history="1">
        <w:r w:rsidRPr="003F35A6">
          <w:rPr>
            <w:rStyle w:val="Hyperlink"/>
            <w:rFonts w:asciiTheme="minorHAnsi" w:hAnsiTheme="minorHAnsi" w:cstheme="minorHAnsi"/>
            <w:color w:val="auto"/>
            <w:sz w:val="32"/>
            <w:szCs w:val="32"/>
            <w:u w:val="none"/>
          </w:rPr>
          <w:t>web server</w:t>
        </w:r>
      </w:hyperlink>
      <w:r w:rsidRPr="003F35A6">
        <w:rPr>
          <w:rFonts w:asciiTheme="minorHAnsi" w:hAnsiTheme="minorHAnsi" w:cstheme="minorHAnsi"/>
          <w:sz w:val="32"/>
          <w:szCs w:val="32"/>
        </w:rPr>
        <w:t xml:space="preserve">. Any PHP code in a requested file is </w:t>
      </w:r>
      <w:hyperlink r:id="rId23" w:tooltip="Execution (computing)" w:history="1">
        <w:r w:rsidRPr="003F35A6">
          <w:rPr>
            <w:rStyle w:val="Hyperlink"/>
            <w:rFonts w:asciiTheme="minorHAnsi" w:hAnsiTheme="minorHAnsi" w:cstheme="minorHAnsi"/>
            <w:color w:val="auto"/>
            <w:sz w:val="32"/>
            <w:szCs w:val="32"/>
            <w:u w:val="none"/>
          </w:rPr>
          <w:t>executed</w:t>
        </w:r>
      </w:hyperlink>
      <w:r w:rsidRPr="003F35A6">
        <w:rPr>
          <w:rFonts w:asciiTheme="minorHAnsi" w:hAnsiTheme="minorHAnsi" w:cstheme="minorHAnsi"/>
          <w:sz w:val="32"/>
          <w:szCs w:val="32"/>
        </w:rPr>
        <w:t xml:space="preserve"> by the PHP runtime, usually to create </w:t>
      </w:r>
      <w:hyperlink r:id="rId24" w:tooltip="Dynamic web page" w:history="1">
        <w:r w:rsidRPr="003F35A6">
          <w:rPr>
            <w:rStyle w:val="Hyperlink"/>
            <w:rFonts w:asciiTheme="minorHAnsi" w:hAnsiTheme="minorHAnsi" w:cstheme="minorHAnsi"/>
            <w:color w:val="auto"/>
            <w:sz w:val="32"/>
            <w:szCs w:val="32"/>
            <w:u w:val="none"/>
          </w:rPr>
          <w:t>dynamic web page</w:t>
        </w:r>
      </w:hyperlink>
      <w:r w:rsidRPr="003F35A6">
        <w:rPr>
          <w:rFonts w:asciiTheme="minorHAnsi" w:hAnsiTheme="minorHAnsi" w:cstheme="minorHAnsi"/>
          <w:sz w:val="32"/>
          <w:szCs w:val="32"/>
        </w:rPr>
        <w:t xml:space="preserve"> content. It can also be used for </w:t>
      </w:r>
      <w:hyperlink r:id="rId25" w:tooltip="Command-line" w:history="1">
        <w:r w:rsidRPr="003F35A6">
          <w:rPr>
            <w:rStyle w:val="Hyperlink"/>
            <w:rFonts w:asciiTheme="minorHAnsi" w:hAnsiTheme="minorHAnsi" w:cstheme="minorHAnsi"/>
            <w:color w:val="auto"/>
            <w:sz w:val="32"/>
            <w:szCs w:val="32"/>
            <w:u w:val="none"/>
          </w:rPr>
          <w:t>command-line</w:t>
        </w:r>
      </w:hyperlink>
      <w:r w:rsidRPr="003F35A6">
        <w:rPr>
          <w:rFonts w:asciiTheme="minorHAnsi" w:hAnsiTheme="minorHAnsi" w:cstheme="minorHAnsi"/>
          <w:sz w:val="32"/>
          <w:szCs w:val="32"/>
        </w:rPr>
        <w:t xml:space="preserve"> scripting and </w:t>
      </w:r>
      <w:hyperlink r:id="rId26" w:tooltip="Client-side" w:history="1">
        <w:r w:rsidRPr="003F35A6">
          <w:rPr>
            <w:rStyle w:val="Hyperlink"/>
            <w:rFonts w:asciiTheme="minorHAnsi" w:hAnsiTheme="minorHAnsi" w:cstheme="minorHAnsi"/>
            <w:color w:val="auto"/>
            <w:sz w:val="32"/>
            <w:szCs w:val="32"/>
            <w:u w:val="none"/>
          </w:rPr>
          <w:t>client-side</w:t>
        </w:r>
      </w:hyperlink>
      <w:r w:rsidRPr="003F35A6">
        <w:rPr>
          <w:rFonts w:asciiTheme="minorHAnsi" w:hAnsiTheme="minorHAnsi" w:cstheme="minorHAnsi"/>
          <w:sz w:val="32"/>
          <w:szCs w:val="32"/>
        </w:rPr>
        <w:t xml:space="preserve"> </w:t>
      </w:r>
      <w:hyperlink r:id="rId27" w:tooltip="Graphical user interface" w:history="1">
        <w:r w:rsidRPr="003F35A6">
          <w:rPr>
            <w:rStyle w:val="Hyperlink"/>
            <w:rFonts w:asciiTheme="minorHAnsi" w:hAnsiTheme="minorHAnsi" w:cstheme="minorHAnsi"/>
            <w:color w:val="auto"/>
            <w:sz w:val="32"/>
            <w:szCs w:val="32"/>
            <w:u w:val="none"/>
          </w:rPr>
          <w:t>GUI</w:t>
        </w:r>
      </w:hyperlink>
      <w:r w:rsidRPr="003F35A6">
        <w:rPr>
          <w:rFonts w:asciiTheme="minorHAnsi" w:hAnsiTheme="minorHAnsi" w:cstheme="minorHAnsi"/>
          <w:sz w:val="32"/>
          <w:szCs w:val="32"/>
        </w:rPr>
        <w:t xml:space="preserve"> applications. PHP can be deployed on most </w:t>
      </w:r>
      <w:hyperlink r:id="rId28" w:tooltip="Web server" w:history="1">
        <w:r w:rsidRPr="003F35A6">
          <w:rPr>
            <w:rStyle w:val="Hyperlink"/>
            <w:rFonts w:asciiTheme="minorHAnsi" w:hAnsiTheme="minorHAnsi" w:cstheme="minorHAnsi"/>
            <w:color w:val="auto"/>
            <w:sz w:val="32"/>
            <w:szCs w:val="32"/>
            <w:u w:val="none"/>
          </w:rPr>
          <w:t>web servers</w:t>
        </w:r>
      </w:hyperlink>
      <w:r w:rsidRPr="003F35A6">
        <w:rPr>
          <w:rFonts w:asciiTheme="minorHAnsi" w:hAnsiTheme="minorHAnsi" w:cstheme="minorHAnsi"/>
          <w:sz w:val="32"/>
          <w:szCs w:val="32"/>
        </w:rPr>
        <w:t xml:space="preserve">, many </w:t>
      </w:r>
      <w:hyperlink r:id="rId29" w:tooltip="Operating &#10;system" w:history="1">
        <w:r w:rsidRPr="003F35A6">
          <w:rPr>
            <w:rStyle w:val="Hyperlink"/>
            <w:rFonts w:asciiTheme="minorHAnsi" w:hAnsiTheme="minorHAnsi" w:cstheme="minorHAnsi"/>
            <w:color w:val="auto"/>
            <w:sz w:val="32"/>
            <w:szCs w:val="32"/>
            <w:u w:val="none"/>
          </w:rPr>
          <w:t>operating systems</w:t>
        </w:r>
      </w:hyperlink>
      <w:r w:rsidRPr="003F35A6">
        <w:rPr>
          <w:rFonts w:asciiTheme="minorHAnsi" w:hAnsiTheme="minorHAnsi" w:cstheme="minorHAnsi"/>
          <w:sz w:val="32"/>
          <w:szCs w:val="32"/>
        </w:rPr>
        <w:t xml:space="preserve"> and </w:t>
      </w:r>
      <w:hyperlink r:id="rId30" w:tooltip="Platform (computing)" w:history="1">
        <w:r w:rsidRPr="003F35A6">
          <w:rPr>
            <w:rStyle w:val="Hyperlink"/>
            <w:rFonts w:asciiTheme="minorHAnsi" w:hAnsiTheme="minorHAnsi" w:cstheme="minorHAnsi"/>
            <w:color w:val="auto"/>
            <w:sz w:val="32"/>
            <w:szCs w:val="32"/>
            <w:u w:val="none"/>
          </w:rPr>
          <w:t>platforms</w:t>
        </w:r>
      </w:hyperlink>
      <w:r w:rsidRPr="003F35A6">
        <w:rPr>
          <w:rFonts w:asciiTheme="minorHAnsi" w:hAnsiTheme="minorHAnsi" w:cstheme="minorHAnsi"/>
          <w:sz w:val="32"/>
          <w:szCs w:val="32"/>
        </w:rPr>
        <w:t xml:space="preserve">, and can be used with many </w:t>
      </w:r>
      <w:hyperlink r:id="rId31" w:tooltip="Relational database management system" w:history="1">
        <w:r w:rsidRPr="003F35A6">
          <w:rPr>
            <w:rStyle w:val="Hyperlink"/>
            <w:rFonts w:asciiTheme="minorHAnsi" w:hAnsiTheme="minorHAnsi" w:cstheme="minorHAnsi"/>
            <w:color w:val="auto"/>
            <w:sz w:val="32"/>
            <w:szCs w:val="32"/>
            <w:u w:val="none"/>
          </w:rPr>
          <w:t>relational database management systems</w:t>
        </w:r>
      </w:hyperlink>
      <w:r w:rsidRPr="003F35A6">
        <w:rPr>
          <w:rFonts w:asciiTheme="minorHAnsi" w:hAnsiTheme="minorHAnsi" w:cstheme="minorHAnsi"/>
          <w:sz w:val="32"/>
          <w:szCs w:val="32"/>
        </w:rPr>
        <w:t xml:space="preserve"> (RDBMS). It is available free of charge, and the PHP Group provides the complete source code for users to build, customize and extend for their own use.</w:t>
      </w:r>
      <w:hyperlink r:id="rId32" w:anchor="cite_note-foundations-30" w:history="1">
        <w:r w:rsidRPr="003F35A6">
          <w:rPr>
            <w:rStyle w:val="Hyperlink"/>
            <w:rFonts w:asciiTheme="minorHAnsi" w:hAnsiTheme="minorHAnsi" w:cstheme="minorHAnsi"/>
            <w:color w:val="auto"/>
            <w:sz w:val="32"/>
            <w:szCs w:val="32"/>
            <w:u w:val="none"/>
            <w:vertAlign w:val="superscript"/>
          </w:rPr>
          <w:t>[31]</w:t>
        </w:r>
      </w:hyperlink>
    </w:p>
    <w:p w:rsidR="003F35A6" w:rsidRPr="003F35A6" w:rsidRDefault="003F35A6" w:rsidP="003F35A6">
      <w:pPr>
        <w:pStyle w:val="NormalWeb"/>
        <w:jc w:val="both"/>
        <w:rPr>
          <w:rFonts w:asciiTheme="minorHAnsi" w:hAnsiTheme="minorHAnsi" w:cstheme="minorHAnsi"/>
          <w:sz w:val="32"/>
          <w:szCs w:val="32"/>
        </w:rPr>
      </w:pPr>
      <w:r w:rsidRPr="003F35A6">
        <w:rPr>
          <w:rFonts w:asciiTheme="minorHAnsi" w:hAnsiTheme="minorHAnsi" w:cstheme="minorHAnsi"/>
          <w:sz w:val="32"/>
          <w:szCs w:val="32"/>
        </w:rPr>
        <w:t xml:space="preserve">PHP primarily acts as a </w:t>
      </w:r>
      <w:hyperlink r:id="rId33" w:tooltip="Filter &#10;(software)" w:history="1">
        <w:r w:rsidRPr="003F35A6">
          <w:rPr>
            <w:rStyle w:val="Hyperlink"/>
            <w:rFonts w:asciiTheme="minorHAnsi" w:hAnsiTheme="minorHAnsi" w:cstheme="minorHAnsi"/>
            <w:color w:val="auto"/>
            <w:sz w:val="32"/>
            <w:szCs w:val="32"/>
            <w:u w:val="none"/>
          </w:rPr>
          <w:t>filter</w:t>
        </w:r>
      </w:hyperlink>
      <w:r w:rsidRPr="003F35A6">
        <w:rPr>
          <w:rFonts w:asciiTheme="minorHAnsi" w:hAnsiTheme="minorHAnsi" w:cstheme="minorHAnsi"/>
          <w:sz w:val="32"/>
          <w:szCs w:val="32"/>
        </w:rPr>
        <w:t>,</w:t>
      </w:r>
      <w:hyperlink r:id="rId34" w:anchor="cite_note-31" w:history="1">
        <w:r w:rsidRPr="003F35A6">
          <w:rPr>
            <w:rStyle w:val="Hyperlink"/>
            <w:rFonts w:asciiTheme="minorHAnsi" w:hAnsiTheme="minorHAnsi" w:cstheme="minorHAnsi"/>
            <w:color w:val="auto"/>
            <w:sz w:val="32"/>
            <w:szCs w:val="32"/>
            <w:u w:val="none"/>
            <w:vertAlign w:val="superscript"/>
          </w:rPr>
          <w:t>[32]</w:t>
        </w:r>
      </w:hyperlink>
      <w:r w:rsidRPr="003F35A6">
        <w:rPr>
          <w:rFonts w:asciiTheme="minorHAnsi" w:hAnsiTheme="minorHAnsi" w:cstheme="minorHAnsi"/>
          <w:sz w:val="32"/>
          <w:szCs w:val="32"/>
        </w:rPr>
        <w:t xml:space="preserve"> taking input from a file or stream containing text and/or PHP instructions and outputs another stream of data; most commonly the output will be HTML. Since PHP 4, the PHP </w:t>
      </w:r>
      <w:hyperlink r:id="rId35" w:tooltip="Parser" w:history="1">
        <w:r w:rsidRPr="003F35A6">
          <w:rPr>
            <w:rStyle w:val="Hyperlink"/>
            <w:rFonts w:asciiTheme="minorHAnsi" w:hAnsiTheme="minorHAnsi" w:cstheme="minorHAnsi"/>
            <w:color w:val="auto"/>
            <w:sz w:val="32"/>
            <w:szCs w:val="32"/>
            <w:u w:val="none"/>
          </w:rPr>
          <w:t>parser</w:t>
        </w:r>
      </w:hyperlink>
      <w:r w:rsidRPr="003F35A6">
        <w:rPr>
          <w:rFonts w:asciiTheme="minorHAnsi" w:hAnsiTheme="minorHAnsi" w:cstheme="minorHAnsi"/>
          <w:sz w:val="32"/>
          <w:szCs w:val="32"/>
        </w:rPr>
        <w:t xml:space="preserve"> </w:t>
      </w:r>
      <w:hyperlink r:id="rId36" w:tooltip="Compiler" w:history="1">
        <w:r w:rsidRPr="003F35A6">
          <w:rPr>
            <w:rStyle w:val="Hyperlink"/>
            <w:rFonts w:asciiTheme="minorHAnsi" w:hAnsiTheme="minorHAnsi" w:cstheme="minorHAnsi"/>
            <w:color w:val="auto"/>
            <w:sz w:val="32"/>
            <w:szCs w:val="32"/>
            <w:u w:val="none"/>
          </w:rPr>
          <w:t>compiles</w:t>
        </w:r>
      </w:hyperlink>
      <w:r w:rsidRPr="003F35A6">
        <w:rPr>
          <w:rFonts w:asciiTheme="minorHAnsi" w:hAnsiTheme="minorHAnsi" w:cstheme="minorHAnsi"/>
          <w:sz w:val="32"/>
          <w:szCs w:val="32"/>
        </w:rPr>
        <w:t xml:space="preserve"> input to produce </w:t>
      </w:r>
      <w:hyperlink r:id="rId37" w:tooltip="Bytecode" w:history="1">
        <w:r w:rsidRPr="003F35A6">
          <w:rPr>
            <w:rStyle w:val="Hyperlink"/>
            <w:rFonts w:asciiTheme="minorHAnsi" w:hAnsiTheme="minorHAnsi" w:cstheme="minorHAnsi"/>
            <w:color w:val="auto"/>
            <w:sz w:val="32"/>
            <w:szCs w:val="32"/>
            <w:u w:val="none"/>
          </w:rPr>
          <w:t>bytecode</w:t>
        </w:r>
      </w:hyperlink>
      <w:r w:rsidRPr="003F35A6">
        <w:rPr>
          <w:rFonts w:asciiTheme="minorHAnsi" w:hAnsiTheme="minorHAnsi" w:cstheme="minorHAnsi"/>
          <w:sz w:val="32"/>
          <w:szCs w:val="32"/>
        </w:rPr>
        <w:t xml:space="preserve"> for processing by the </w:t>
      </w:r>
      <w:hyperlink r:id="rId38" w:tooltip="Zend Engine" w:history="1">
        <w:r w:rsidRPr="003F35A6">
          <w:rPr>
            <w:rStyle w:val="Hyperlink"/>
            <w:rFonts w:asciiTheme="minorHAnsi" w:hAnsiTheme="minorHAnsi" w:cstheme="minorHAnsi"/>
            <w:color w:val="auto"/>
            <w:sz w:val="32"/>
            <w:szCs w:val="32"/>
            <w:u w:val="none"/>
          </w:rPr>
          <w:t>Zend Engine</w:t>
        </w:r>
      </w:hyperlink>
      <w:r w:rsidRPr="003F35A6">
        <w:rPr>
          <w:rFonts w:asciiTheme="minorHAnsi" w:hAnsiTheme="minorHAnsi" w:cstheme="minorHAnsi"/>
          <w:sz w:val="32"/>
          <w:szCs w:val="32"/>
        </w:rPr>
        <w:t xml:space="preserve">, giving improved performance over its </w:t>
      </w:r>
      <w:hyperlink r:id="rId39" w:tooltip="Interpreter (computing)" w:history="1">
        <w:r w:rsidRPr="003F35A6">
          <w:rPr>
            <w:rStyle w:val="Hyperlink"/>
            <w:rFonts w:asciiTheme="minorHAnsi" w:hAnsiTheme="minorHAnsi" w:cstheme="minorHAnsi"/>
            <w:color w:val="auto"/>
            <w:sz w:val="32"/>
            <w:szCs w:val="32"/>
            <w:u w:val="none"/>
          </w:rPr>
          <w:t>interpreter</w:t>
        </w:r>
      </w:hyperlink>
      <w:r w:rsidRPr="003F35A6">
        <w:rPr>
          <w:rFonts w:asciiTheme="minorHAnsi" w:hAnsiTheme="minorHAnsi" w:cstheme="minorHAnsi"/>
          <w:sz w:val="32"/>
          <w:szCs w:val="32"/>
        </w:rPr>
        <w:t xml:space="preserve"> predecessor.</w:t>
      </w:r>
    </w:p>
    <w:p w:rsidR="003F35A6" w:rsidRPr="003B242D" w:rsidRDefault="003F35A6" w:rsidP="003F35A6">
      <w:pPr>
        <w:pStyle w:val="NormalWeb"/>
        <w:jc w:val="both"/>
        <w:rPr>
          <w:rFonts w:asciiTheme="minorHAnsi" w:hAnsiTheme="minorHAnsi" w:cstheme="minorHAnsi"/>
          <w:b/>
          <w:bCs/>
          <w:sz w:val="32"/>
          <w:szCs w:val="32"/>
          <w:u w:val="single"/>
        </w:rPr>
      </w:pPr>
      <w:r w:rsidRPr="003B242D">
        <w:rPr>
          <w:rFonts w:asciiTheme="minorHAnsi" w:hAnsiTheme="minorHAnsi" w:cstheme="minorHAnsi"/>
          <w:b/>
          <w:bCs/>
          <w:sz w:val="32"/>
          <w:szCs w:val="32"/>
          <w:u w:val="single"/>
        </w:rPr>
        <w:t>About AJAX:</w:t>
      </w:r>
    </w:p>
    <w:p w:rsidR="003F35A6" w:rsidRPr="003F35A6" w:rsidRDefault="003F35A6" w:rsidP="003F35A6">
      <w:pPr>
        <w:pStyle w:val="NormalWeb"/>
        <w:jc w:val="both"/>
        <w:rPr>
          <w:rFonts w:asciiTheme="minorHAnsi" w:hAnsiTheme="minorHAnsi" w:cstheme="minorHAnsi"/>
          <w:sz w:val="32"/>
          <w:szCs w:val="32"/>
        </w:rPr>
      </w:pPr>
      <w:r w:rsidRPr="003F35A6">
        <w:rPr>
          <w:rFonts w:asciiTheme="minorHAnsi" w:hAnsiTheme="minorHAnsi" w:cstheme="minorHAnsi"/>
          <w:b/>
          <w:bCs/>
          <w:sz w:val="32"/>
          <w:szCs w:val="32"/>
        </w:rPr>
        <w:t>Ajax</w:t>
      </w:r>
      <w:r w:rsidRPr="003F35A6">
        <w:rPr>
          <w:rFonts w:asciiTheme="minorHAnsi" w:hAnsiTheme="minorHAnsi" w:cstheme="minorHAnsi"/>
          <w:sz w:val="32"/>
          <w:szCs w:val="32"/>
        </w:rPr>
        <w:t xml:space="preserve"> (shorthand for </w:t>
      </w:r>
      <w:hyperlink r:id="rId40" w:tooltip="Asynchronous I/O" w:history="1">
        <w:r w:rsidRPr="003F35A6">
          <w:rPr>
            <w:rStyle w:val="Hyperlink"/>
            <w:rFonts w:asciiTheme="minorHAnsi" w:hAnsiTheme="minorHAnsi" w:cstheme="minorHAnsi"/>
            <w:color w:val="auto"/>
            <w:sz w:val="32"/>
            <w:szCs w:val="32"/>
            <w:u w:val="none"/>
          </w:rPr>
          <w:t>Asynchronous</w:t>
        </w:r>
      </w:hyperlink>
      <w:r w:rsidRPr="003F35A6">
        <w:rPr>
          <w:rFonts w:asciiTheme="minorHAnsi" w:hAnsiTheme="minorHAnsi" w:cstheme="minorHAnsi"/>
          <w:sz w:val="32"/>
          <w:szCs w:val="32"/>
        </w:rPr>
        <w:t xml:space="preserve"> </w:t>
      </w:r>
      <w:hyperlink r:id="rId41" w:tooltip="JavaScript" w:history="1">
        <w:r w:rsidRPr="003F35A6">
          <w:rPr>
            <w:rStyle w:val="Hyperlink"/>
            <w:rFonts w:asciiTheme="minorHAnsi" w:hAnsiTheme="minorHAnsi" w:cstheme="minorHAnsi"/>
            <w:color w:val="auto"/>
            <w:sz w:val="32"/>
            <w:szCs w:val="32"/>
            <w:u w:val="none"/>
          </w:rPr>
          <w:t>JavaScript</w:t>
        </w:r>
      </w:hyperlink>
      <w:r w:rsidRPr="003F35A6">
        <w:rPr>
          <w:rFonts w:asciiTheme="minorHAnsi" w:hAnsiTheme="minorHAnsi" w:cstheme="minorHAnsi"/>
          <w:sz w:val="32"/>
          <w:szCs w:val="32"/>
        </w:rPr>
        <w:t xml:space="preserve"> and </w:t>
      </w:r>
      <w:hyperlink r:id="rId42" w:tooltip="XML" w:history="1">
        <w:r w:rsidRPr="003F35A6">
          <w:rPr>
            <w:rStyle w:val="Hyperlink"/>
            <w:rFonts w:asciiTheme="minorHAnsi" w:hAnsiTheme="minorHAnsi" w:cstheme="minorHAnsi"/>
            <w:color w:val="auto"/>
            <w:sz w:val="32"/>
            <w:szCs w:val="32"/>
            <w:u w:val="none"/>
          </w:rPr>
          <w:t>XML</w:t>
        </w:r>
      </w:hyperlink>
      <w:r w:rsidRPr="003F35A6">
        <w:rPr>
          <w:rFonts w:asciiTheme="minorHAnsi" w:hAnsiTheme="minorHAnsi" w:cstheme="minorHAnsi"/>
          <w:sz w:val="32"/>
          <w:szCs w:val="32"/>
        </w:rPr>
        <w:t>)</w:t>
      </w:r>
      <w:hyperlink r:id="rId43" w:anchor="cite_note-garrett-0" w:history="1"/>
      <w:r w:rsidRPr="003F35A6">
        <w:rPr>
          <w:rFonts w:asciiTheme="minorHAnsi" w:hAnsiTheme="minorHAnsi" w:cstheme="minorHAnsi"/>
          <w:sz w:val="32"/>
          <w:szCs w:val="32"/>
        </w:rPr>
        <w:t xml:space="preserve"> is a group of interrelated </w:t>
      </w:r>
      <w:hyperlink r:id="rId44" w:tooltip="Web &#10;development" w:history="1">
        <w:r w:rsidRPr="003F35A6">
          <w:rPr>
            <w:rStyle w:val="Hyperlink"/>
            <w:rFonts w:asciiTheme="minorHAnsi" w:hAnsiTheme="minorHAnsi" w:cstheme="minorHAnsi"/>
            <w:color w:val="auto"/>
            <w:sz w:val="32"/>
            <w:szCs w:val="32"/>
            <w:u w:val="none"/>
          </w:rPr>
          <w:t>web development</w:t>
        </w:r>
      </w:hyperlink>
      <w:r w:rsidRPr="003F35A6">
        <w:rPr>
          <w:rFonts w:asciiTheme="minorHAnsi" w:hAnsiTheme="minorHAnsi" w:cstheme="minorHAnsi"/>
          <w:sz w:val="32"/>
          <w:szCs w:val="32"/>
        </w:rPr>
        <w:t xml:space="preserve"> techniques used on the </w:t>
      </w:r>
      <w:hyperlink r:id="rId45" w:tooltip="Client-side" w:history="1">
        <w:r w:rsidRPr="003F35A6">
          <w:rPr>
            <w:rStyle w:val="Hyperlink"/>
            <w:rFonts w:asciiTheme="minorHAnsi" w:hAnsiTheme="minorHAnsi" w:cstheme="minorHAnsi"/>
            <w:color w:val="auto"/>
            <w:sz w:val="32"/>
            <w:szCs w:val="32"/>
            <w:u w:val="none"/>
          </w:rPr>
          <w:t>client-side</w:t>
        </w:r>
      </w:hyperlink>
      <w:r w:rsidRPr="003F35A6">
        <w:rPr>
          <w:rFonts w:asciiTheme="minorHAnsi" w:hAnsiTheme="minorHAnsi" w:cstheme="minorHAnsi"/>
          <w:sz w:val="32"/>
          <w:szCs w:val="32"/>
        </w:rPr>
        <w:t xml:space="preserve"> to create interactive </w:t>
      </w:r>
      <w:hyperlink r:id="rId46" w:tooltip="Web &#10;application" w:history="1">
        <w:r w:rsidRPr="003F35A6">
          <w:rPr>
            <w:rStyle w:val="Hyperlink"/>
            <w:rFonts w:asciiTheme="minorHAnsi" w:hAnsiTheme="minorHAnsi" w:cstheme="minorHAnsi"/>
            <w:color w:val="auto"/>
            <w:sz w:val="32"/>
            <w:szCs w:val="32"/>
            <w:u w:val="none"/>
          </w:rPr>
          <w:t>web applications</w:t>
        </w:r>
      </w:hyperlink>
      <w:r w:rsidRPr="003F35A6">
        <w:rPr>
          <w:rFonts w:asciiTheme="minorHAnsi" w:hAnsiTheme="minorHAnsi" w:cstheme="minorHAnsi"/>
          <w:sz w:val="32"/>
          <w:szCs w:val="32"/>
        </w:rPr>
        <w:t xml:space="preserve">. With Ajax, </w:t>
      </w:r>
      <w:hyperlink r:id="rId47" w:tooltip="Web &#10;application" w:history="1">
        <w:r w:rsidRPr="003F35A6">
          <w:rPr>
            <w:rStyle w:val="Hyperlink"/>
            <w:rFonts w:asciiTheme="minorHAnsi" w:hAnsiTheme="minorHAnsi" w:cstheme="minorHAnsi"/>
            <w:color w:val="auto"/>
            <w:sz w:val="32"/>
            <w:szCs w:val="32"/>
            <w:u w:val="none"/>
          </w:rPr>
          <w:t>web applications</w:t>
        </w:r>
      </w:hyperlink>
      <w:r w:rsidRPr="003F35A6">
        <w:rPr>
          <w:rFonts w:asciiTheme="minorHAnsi" w:hAnsiTheme="minorHAnsi" w:cstheme="minorHAnsi"/>
          <w:sz w:val="32"/>
          <w:szCs w:val="32"/>
        </w:rPr>
        <w:t xml:space="preserve"> can retrieve data from the </w:t>
      </w:r>
      <w:hyperlink r:id="rId48" w:tooltip="Web server" w:history="1">
        <w:r w:rsidRPr="003F35A6">
          <w:rPr>
            <w:rStyle w:val="Hyperlink"/>
            <w:rFonts w:asciiTheme="minorHAnsi" w:hAnsiTheme="minorHAnsi" w:cstheme="minorHAnsi"/>
            <w:color w:val="auto"/>
            <w:sz w:val="32"/>
            <w:szCs w:val="32"/>
            <w:u w:val="none"/>
          </w:rPr>
          <w:t>server</w:t>
        </w:r>
      </w:hyperlink>
      <w:r w:rsidRPr="003F35A6">
        <w:rPr>
          <w:rFonts w:asciiTheme="minorHAnsi" w:hAnsiTheme="minorHAnsi" w:cstheme="minorHAnsi"/>
          <w:sz w:val="32"/>
          <w:szCs w:val="32"/>
        </w:rPr>
        <w:t xml:space="preserve"> asynchronously in the background without interfering with the display and behavior of the existing page. The use of Ajax techniques has led to an increase in interactive or dynamic interfaces on web pages. Data is usually retrieved using the </w:t>
      </w:r>
      <w:hyperlink r:id="rId49" w:tooltip="XMLHttpRequest" w:history="1">
        <w:r w:rsidRPr="003F35A6">
          <w:rPr>
            <w:rStyle w:val="Hyperlink"/>
            <w:rFonts w:asciiTheme="minorHAnsi" w:hAnsiTheme="minorHAnsi" w:cstheme="minorHAnsi"/>
            <w:i/>
            <w:iCs/>
            <w:color w:val="auto"/>
            <w:sz w:val="32"/>
            <w:szCs w:val="32"/>
            <w:u w:val="none"/>
          </w:rPr>
          <w:t>XMLHttpRequest</w:t>
        </w:r>
      </w:hyperlink>
      <w:r w:rsidRPr="003F35A6">
        <w:rPr>
          <w:rFonts w:asciiTheme="minorHAnsi" w:hAnsiTheme="minorHAnsi" w:cstheme="minorHAnsi"/>
          <w:sz w:val="32"/>
          <w:szCs w:val="32"/>
        </w:rPr>
        <w:t xml:space="preserve"> </w:t>
      </w:r>
      <w:hyperlink r:id="rId50" w:tooltip="Object (computer science)" w:history="1">
        <w:r w:rsidRPr="003F35A6">
          <w:rPr>
            <w:rStyle w:val="Hyperlink"/>
            <w:rFonts w:asciiTheme="minorHAnsi" w:hAnsiTheme="minorHAnsi" w:cstheme="minorHAnsi"/>
            <w:color w:val="auto"/>
            <w:sz w:val="32"/>
            <w:szCs w:val="32"/>
            <w:u w:val="none"/>
          </w:rPr>
          <w:t>object</w:t>
        </w:r>
      </w:hyperlink>
      <w:r w:rsidRPr="003F35A6">
        <w:rPr>
          <w:rFonts w:asciiTheme="minorHAnsi" w:hAnsiTheme="minorHAnsi" w:cstheme="minorHAnsi"/>
          <w:sz w:val="32"/>
          <w:szCs w:val="32"/>
        </w:rPr>
        <w:t xml:space="preserve">. Despite the name, the use of </w:t>
      </w:r>
      <w:hyperlink r:id="rId51" w:tooltip="XML" w:history="1">
        <w:r w:rsidRPr="003F35A6">
          <w:rPr>
            <w:rStyle w:val="Hyperlink"/>
            <w:rFonts w:asciiTheme="minorHAnsi" w:hAnsiTheme="minorHAnsi" w:cstheme="minorHAnsi"/>
            <w:color w:val="auto"/>
            <w:sz w:val="32"/>
            <w:szCs w:val="32"/>
            <w:u w:val="none"/>
          </w:rPr>
          <w:t>XML</w:t>
        </w:r>
      </w:hyperlink>
      <w:r w:rsidRPr="003F35A6">
        <w:rPr>
          <w:rFonts w:asciiTheme="minorHAnsi" w:hAnsiTheme="minorHAnsi" w:cstheme="minorHAnsi"/>
          <w:sz w:val="32"/>
          <w:szCs w:val="32"/>
        </w:rPr>
        <w:t xml:space="preserve"> is not actually required, and the requests do not need to be </w:t>
      </w:r>
      <w:hyperlink r:id="rId52" w:tooltip="Asynchrony" w:history="1">
        <w:r w:rsidRPr="003F35A6">
          <w:rPr>
            <w:rStyle w:val="Hyperlink"/>
            <w:rFonts w:asciiTheme="minorHAnsi" w:hAnsiTheme="minorHAnsi" w:cstheme="minorHAnsi"/>
            <w:color w:val="auto"/>
            <w:sz w:val="32"/>
            <w:szCs w:val="32"/>
            <w:u w:val="none"/>
          </w:rPr>
          <w:t>asynchronous</w:t>
        </w:r>
      </w:hyperlink>
      <w:r w:rsidRPr="003F35A6">
        <w:rPr>
          <w:rFonts w:asciiTheme="minorHAnsi" w:hAnsiTheme="minorHAnsi" w:cstheme="minorHAnsi"/>
          <w:sz w:val="32"/>
          <w:szCs w:val="32"/>
        </w:rPr>
        <w:t>.</w:t>
      </w:r>
      <w:hyperlink r:id="rId53" w:anchor="cite_note-wrox-1" w:history="1">
        <w:r w:rsidRPr="003F35A6">
          <w:rPr>
            <w:rStyle w:val="Hyperlink"/>
            <w:rFonts w:asciiTheme="minorHAnsi" w:hAnsiTheme="minorHAnsi" w:cstheme="minorHAnsi"/>
            <w:color w:val="auto"/>
            <w:sz w:val="32"/>
            <w:szCs w:val="32"/>
            <w:u w:val="none"/>
            <w:vertAlign w:val="superscript"/>
          </w:rPr>
          <w:t>[2]</w:t>
        </w:r>
      </w:hyperlink>
    </w:p>
    <w:p w:rsidR="003F35A6" w:rsidRPr="003F35A6" w:rsidRDefault="003F35A6" w:rsidP="003F35A6">
      <w:pPr>
        <w:pStyle w:val="NormalWeb"/>
        <w:jc w:val="both"/>
        <w:rPr>
          <w:rFonts w:asciiTheme="minorHAnsi" w:hAnsiTheme="minorHAnsi" w:cstheme="minorHAnsi"/>
          <w:sz w:val="32"/>
          <w:szCs w:val="32"/>
        </w:rPr>
      </w:pPr>
      <w:r w:rsidRPr="003F35A6">
        <w:rPr>
          <w:rFonts w:asciiTheme="minorHAnsi" w:hAnsiTheme="minorHAnsi" w:cstheme="minorHAnsi"/>
          <w:sz w:val="32"/>
          <w:szCs w:val="32"/>
        </w:rPr>
        <w:t xml:space="preserve">Like </w:t>
      </w:r>
      <w:hyperlink r:id="rId54" w:tooltip="Dynamic HTML" w:history="1">
        <w:r w:rsidRPr="003F35A6">
          <w:rPr>
            <w:rStyle w:val="Hyperlink"/>
            <w:rFonts w:asciiTheme="minorHAnsi" w:hAnsiTheme="minorHAnsi" w:cstheme="minorHAnsi"/>
            <w:color w:val="auto"/>
            <w:sz w:val="32"/>
            <w:szCs w:val="32"/>
            <w:u w:val="none"/>
          </w:rPr>
          <w:t>DHTML</w:t>
        </w:r>
      </w:hyperlink>
      <w:r w:rsidRPr="003F35A6">
        <w:rPr>
          <w:rFonts w:asciiTheme="minorHAnsi" w:hAnsiTheme="minorHAnsi" w:cstheme="minorHAnsi"/>
          <w:sz w:val="32"/>
          <w:szCs w:val="32"/>
        </w:rPr>
        <w:t xml:space="preserve"> and </w:t>
      </w:r>
      <w:hyperlink r:id="rId55" w:tooltip="LAMP (software bundle)" w:history="1">
        <w:r w:rsidRPr="003F35A6">
          <w:rPr>
            <w:rStyle w:val="Hyperlink"/>
            <w:rFonts w:asciiTheme="minorHAnsi" w:hAnsiTheme="minorHAnsi" w:cstheme="minorHAnsi"/>
            <w:color w:val="auto"/>
            <w:sz w:val="32"/>
            <w:szCs w:val="32"/>
            <w:u w:val="none"/>
          </w:rPr>
          <w:t>LAMP</w:t>
        </w:r>
      </w:hyperlink>
      <w:r w:rsidRPr="003F35A6">
        <w:rPr>
          <w:rFonts w:asciiTheme="minorHAnsi" w:hAnsiTheme="minorHAnsi" w:cstheme="minorHAnsi"/>
          <w:sz w:val="32"/>
          <w:szCs w:val="32"/>
        </w:rPr>
        <w:t xml:space="preserve">, Ajax is not a technology in itself, but a group of technologies. Ajax uses a combination of </w:t>
      </w:r>
      <w:hyperlink r:id="rId56" w:tooltip="HTML" w:history="1">
        <w:r w:rsidRPr="003F35A6">
          <w:rPr>
            <w:rStyle w:val="Hyperlink"/>
            <w:rFonts w:asciiTheme="minorHAnsi" w:hAnsiTheme="minorHAnsi" w:cstheme="minorHAnsi"/>
            <w:color w:val="auto"/>
            <w:sz w:val="32"/>
            <w:szCs w:val="32"/>
            <w:u w:val="none"/>
          </w:rPr>
          <w:t>HTML</w:t>
        </w:r>
      </w:hyperlink>
      <w:r w:rsidRPr="003F35A6">
        <w:rPr>
          <w:rFonts w:asciiTheme="minorHAnsi" w:hAnsiTheme="minorHAnsi" w:cstheme="minorHAnsi"/>
          <w:sz w:val="32"/>
          <w:szCs w:val="32"/>
        </w:rPr>
        <w:t xml:space="preserve"> and </w:t>
      </w:r>
      <w:hyperlink r:id="rId57" w:tooltip="Cascading Style Sheets" w:history="1">
        <w:r w:rsidRPr="003F35A6">
          <w:rPr>
            <w:rStyle w:val="Hyperlink"/>
            <w:rFonts w:asciiTheme="minorHAnsi" w:hAnsiTheme="minorHAnsi" w:cstheme="minorHAnsi"/>
            <w:color w:val="auto"/>
            <w:sz w:val="32"/>
            <w:szCs w:val="32"/>
            <w:u w:val="none"/>
          </w:rPr>
          <w:t>CSS</w:t>
        </w:r>
      </w:hyperlink>
      <w:r w:rsidRPr="003F35A6">
        <w:rPr>
          <w:rFonts w:asciiTheme="minorHAnsi" w:hAnsiTheme="minorHAnsi" w:cstheme="minorHAnsi"/>
          <w:sz w:val="32"/>
          <w:szCs w:val="32"/>
        </w:rPr>
        <w:t xml:space="preserve"> to mark up and style information. The </w:t>
      </w:r>
      <w:hyperlink r:id="rId58" w:tooltip="Document Object Model" w:history="1">
        <w:r w:rsidRPr="003F35A6">
          <w:rPr>
            <w:rStyle w:val="Hyperlink"/>
            <w:rFonts w:asciiTheme="minorHAnsi" w:hAnsiTheme="minorHAnsi" w:cstheme="minorHAnsi"/>
            <w:color w:val="auto"/>
            <w:sz w:val="32"/>
            <w:szCs w:val="32"/>
            <w:u w:val="none"/>
          </w:rPr>
          <w:t>DOM</w:t>
        </w:r>
      </w:hyperlink>
      <w:r w:rsidRPr="003F35A6">
        <w:rPr>
          <w:rFonts w:asciiTheme="minorHAnsi" w:hAnsiTheme="minorHAnsi" w:cstheme="minorHAnsi"/>
          <w:sz w:val="32"/>
          <w:szCs w:val="32"/>
        </w:rPr>
        <w:t xml:space="preserve"> is accessed with </w:t>
      </w:r>
      <w:hyperlink r:id="rId59" w:tooltip="JavaScript" w:history="1">
        <w:r w:rsidRPr="003F35A6">
          <w:rPr>
            <w:rStyle w:val="Hyperlink"/>
            <w:rFonts w:asciiTheme="minorHAnsi" w:hAnsiTheme="minorHAnsi" w:cstheme="minorHAnsi"/>
            <w:color w:val="auto"/>
            <w:sz w:val="32"/>
            <w:szCs w:val="32"/>
            <w:u w:val="none"/>
          </w:rPr>
          <w:t>JavaScript</w:t>
        </w:r>
      </w:hyperlink>
      <w:r w:rsidRPr="003F35A6">
        <w:rPr>
          <w:rFonts w:asciiTheme="minorHAnsi" w:hAnsiTheme="minorHAnsi" w:cstheme="minorHAnsi"/>
          <w:sz w:val="32"/>
          <w:szCs w:val="32"/>
        </w:rPr>
        <w:t xml:space="preserve"> to dynamically display, and to allow the user to interact with, the information presented. JavaScript and the XMLHttpRequest object provide a method for exchanging data asynchronously between browser and server to avoid full page reloads.</w:t>
      </w:r>
    </w:p>
    <w:p w:rsidR="003F35A6" w:rsidRDefault="003F35A6" w:rsidP="003F35A6">
      <w:pPr>
        <w:pStyle w:val="NormalWeb"/>
        <w:jc w:val="both"/>
        <w:rPr>
          <w:rFonts w:asciiTheme="minorHAnsi" w:hAnsiTheme="minorHAnsi" w:cstheme="minorHAnsi"/>
          <w:sz w:val="32"/>
          <w:szCs w:val="32"/>
        </w:rPr>
      </w:pPr>
    </w:p>
    <w:p w:rsidR="003F35A6" w:rsidRPr="003F35A6" w:rsidRDefault="002E6832" w:rsidP="003F35A6">
      <w:pPr>
        <w:pStyle w:val="NormalWeb"/>
        <w:jc w:val="both"/>
        <w:rPr>
          <w:rFonts w:asciiTheme="minorHAnsi" w:hAnsiTheme="minorHAnsi" w:cstheme="minorHAnsi"/>
          <w:b/>
          <w:bCs/>
          <w:sz w:val="36"/>
          <w:szCs w:val="36"/>
          <w:u w:val="single"/>
        </w:rPr>
      </w:pPr>
      <w:r>
        <w:rPr>
          <w:rFonts w:asciiTheme="minorHAnsi" w:hAnsiTheme="minorHAnsi" w:cstheme="minorHAnsi"/>
          <w:b/>
          <w:bCs/>
          <w:sz w:val="36"/>
          <w:szCs w:val="36"/>
          <w:u w:val="single"/>
        </w:rPr>
        <w:t>About Oracle 10G Express Edition</w:t>
      </w:r>
      <w:r w:rsidR="003F35A6" w:rsidRPr="003F35A6">
        <w:rPr>
          <w:rFonts w:asciiTheme="minorHAnsi" w:hAnsiTheme="minorHAnsi" w:cstheme="minorHAnsi"/>
          <w:b/>
          <w:bCs/>
          <w:sz w:val="36"/>
          <w:szCs w:val="36"/>
          <w:u w:val="single"/>
        </w:rPr>
        <w:t>:</w:t>
      </w:r>
    </w:p>
    <w:p w:rsidR="003F35A6" w:rsidRPr="003F35A6" w:rsidRDefault="003F35A6" w:rsidP="003F35A6">
      <w:pPr>
        <w:pStyle w:val="NormalWeb"/>
        <w:jc w:val="both"/>
        <w:rPr>
          <w:rFonts w:asciiTheme="minorHAnsi" w:hAnsiTheme="minorHAnsi" w:cstheme="minorHAnsi"/>
          <w:sz w:val="32"/>
          <w:szCs w:val="32"/>
        </w:rPr>
      </w:pPr>
      <w:r w:rsidRPr="003F35A6">
        <w:rPr>
          <w:rFonts w:asciiTheme="minorHAnsi" w:hAnsiTheme="minorHAnsi" w:cstheme="minorHAnsi"/>
          <w:sz w:val="32"/>
          <w:szCs w:val="32"/>
        </w:rPr>
        <w:t xml:space="preserve">The Oracle 10G Express Edition is a </w:t>
      </w:r>
      <w:hyperlink r:id="rId60" w:tooltip="Relational &#10;model" w:history="1">
        <w:r w:rsidRPr="003F35A6">
          <w:rPr>
            <w:rStyle w:val="Hyperlink"/>
            <w:rFonts w:asciiTheme="minorHAnsi" w:hAnsiTheme="minorHAnsi" w:cstheme="minorHAnsi"/>
            <w:color w:val="auto"/>
            <w:sz w:val="32"/>
            <w:szCs w:val="32"/>
            <w:u w:val="none"/>
          </w:rPr>
          <w:t>relational model</w:t>
        </w:r>
      </w:hyperlink>
      <w:r w:rsidRPr="003F35A6">
        <w:rPr>
          <w:rFonts w:asciiTheme="minorHAnsi" w:hAnsiTheme="minorHAnsi" w:cstheme="minorHAnsi"/>
          <w:sz w:val="32"/>
          <w:szCs w:val="32"/>
        </w:rPr>
        <w:t xml:space="preserve"> </w:t>
      </w:r>
      <w:hyperlink r:id="rId61" w:tooltip="Database &#10;server" w:history="1">
        <w:r w:rsidRPr="003F35A6">
          <w:rPr>
            <w:rStyle w:val="Hyperlink"/>
            <w:rFonts w:asciiTheme="minorHAnsi" w:hAnsiTheme="minorHAnsi" w:cstheme="minorHAnsi"/>
            <w:color w:val="auto"/>
            <w:sz w:val="32"/>
            <w:szCs w:val="32"/>
            <w:u w:val="none"/>
          </w:rPr>
          <w:t>database server</w:t>
        </w:r>
      </w:hyperlink>
      <w:r w:rsidRPr="003F35A6">
        <w:rPr>
          <w:rFonts w:asciiTheme="minorHAnsi" w:hAnsiTheme="minorHAnsi" w:cstheme="minorHAnsi"/>
          <w:sz w:val="32"/>
          <w:szCs w:val="32"/>
        </w:rPr>
        <w:t xml:space="preserve"> developed by Oracle Inc. It primarily runs on </w:t>
      </w:r>
      <w:hyperlink r:id="rId62" w:tooltip="Linux" w:history="1">
        <w:r w:rsidRPr="003F35A6">
          <w:rPr>
            <w:rStyle w:val="Hyperlink"/>
            <w:rFonts w:asciiTheme="minorHAnsi" w:hAnsiTheme="minorHAnsi" w:cstheme="minorHAnsi"/>
            <w:color w:val="auto"/>
            <w:sz w:val="32"/>
            <w:szCs w:val="32"/>
            <w:u w:val="none"/>
          </w:rPr>
          <w:t>Linux</w:t>
        </w:r>
      </w:hyperlink>
      <w:r w:rsidRPr="003F35A6">
        <w:rPr>
          <w:rFonts w:asciiTheme="minorHAnsi" w:hAnsiTheme="minorHAnsi" w:cstheme="minorHAnsi"/>
          <w:sz w:val="32"/>
          <w:szCs w:val="32"/>
        </w:rPr>
        <w:t xml:space="preserve"> and </w:t>
      </w:r>
      <w:hyperlink r:id="rId63" w:tooltip="Microsoft &#10;Windows" w:history="1">
        <w:r w:rsidRPr="003F35A6">
          <w:rPr>
            <w:rStyle w:val="Hyperlink"/>
            <w:rFonts w:asciiTheme="minorHAnsi" w:hAnsiTheme="minorHAnsi" w:cstheme="minorHAnsi"/>
            <w:color w:val="auto"/>
            <w:sz w:val="32"/>
            <w:szCs w:val="32"/>
            <w:u w:val="none"/>
          </w:rPr>
          <w:t>Windows</w:t>
        </w:r>
      </w:hyperlink>
      <w:r w:rsidRPr="003F35A6">
        <w:rPr>
          <w:rFonts w:asciiTheme="minorHAnsi" w:hAnsiTheme="minorHAnsi" w:cstheme="minorHAnsi"/>
          <w:sz w:val="32"/>
          <w:szCs w:val="32"/>
        </w:rPr>
        <w:t xml:space="preserve"> servers. Oracle 10G can be administered from either the command-line or a GUI. The command-line interface requires more knowledge of the product but can be more easily scripted and automated. The GUI is a multi-platform Java client that contains a variety of wizards suitable for novice users. Oracle 10G supports both SQL,PLSQL and </w:t>
      </w:r>
      <w:hyperlink r:id="rId64" w:tooltip="XQuery" w:history="1">
        <w:r w:rsidRPr="003F35A6">
          <w:rPr>
            <w:rStyle w:val="Hyperlink"/>
            <w:rFonts w:asciiTheme="minorHAnsi" w:hAnsiTheme="minorHAnsi" w:cstheme="minorHAnsi"/>
            <w:color w:val="auto"/>
            <w:sz w:val="32"/>
            <w:szCs w:val="32"/>
            <w:u w:val="none"/>
          </w:rPr>
          <w:t>Postgre</w:t>
        </w:r>
      </w:hyperlink>
      <w:r w:rsidRPr="003F35A6">
        <w:rPr>
          <w:rFonts w:asciiTheme="minorHAnsi" w:hAnsiTheme="minorHAnsi" w:cstheme="minorHAnsi"/>
        </w:rPr>
        <w:t xml:space="preserve"> SQL</w:t>
      </w:r>
      <w:r w:rsidRPr="003F35A6">
        <w:rPr>
          <w:rFonts w:asciiTheme="minorHAnsi" w:hAnsiTheme="minorHAnsi" w:cstheme="minorHAnsi"/>
          <w:sz w:val="32"/>
          <w:szCs w:val="32"/>
        </w:rPr>
        <w:t>..</w:t>
      </w:r>
    </w:p>
    <w:p w:rsidR="003F35A6" w:rsidRPr="003F35A6" w:rsidRDefault="003F35A6" w:rsidP="003F35A6">
      <w:pPr>
        <w:pStyle w:val="NormalWeb"/>
        <w:jc w:val="both"/>
        <w:rPr>
          <w:rFonts w:asciiTheme="minorHAnsi" w:hAnsiTheme="minorHAnsi" w:cstheme="minorHAnsi"/>
          <w:sz w:val="32"/>
          <w:szCs w:val="32"/>
        </w:rPr>
      </w:pPr>
      <w:r w:rsidRPr="003F35A6">
        <w:rPr>
          <w:rFonts w:asciiTheme="minorHAnsi" w:hAnsiTheme="minorHAnsi" w:cstheme="minorHAnsi"/>
          <w:sz w:val="32"/>
          <w:szCs w:val="32"/>
        </w:rPr>
        <w:t xml:space="preserve">DB2 has APIs for </w:t>
      </w:r>
      <w:hyperlink r:id="rId65" w:tooltip="REXX" w:history="1">
        <w:r w:rsidRPr="003F35A6">
          <w:rPr>
            <w:rStyle w:val="Hyperlink"/>
            <w:rFonts w:asciiTheme="minorHAnsi" w:hAnsiTheme="minorHAnsi" w:cstheme="minorHAnsi"/>
            <w:color w:val="auto"/>
            <w:sz w:val="32"/>
            <w:szCs w:val="32"/>
            <w:u w:val="none"/>
          </w:rPr>
          <w:t>REXX</w:t>
        </w:r>
      </w:hyperlink>
      <w:r w:rsidRPr="003F35A6">
        <w:rPr>
          <w:rFonts w:asciiTheme="minorHAnsi" w:hAnsiTheme="minorHAnsi" w:cstheme="minorHAnsi"/>
          <w:sz w:val="32"/>
          <w:szCs w:val="32"/>
        </w:rPr>
        <w:t xml:space="preserve">, </w:t>
      </w:r>
      <w:hyperlink r:id="rId66" w:tooltip="PL/I" w:history="1">
        <w:r w:rsidRPr="003F35A6">
          <w:rPr>
            <w:rStyle w:val="Hyperlink"/>
            <w:rFonts w:asciiTheme="minorHAnsi" w:hAnsiTheme="minorHAnsi" w:cstheme="minorHAnsi"/>
            <w:color w:val="auto"/>
            <w:sz w:val="32"/>
            <w:szCs w:val="32"/>
            <w:u w:val="none"/>
          </w:rPr>
          <w:t>PL/I</w:t>
        </w:r>
      </w:hyperlink>
      <w:r w:rsidRPr="003F35A6">
        <w:rPr>
          <w:rFonts w:asciiTheme="minorHAnsi" w:hAnsiTheme="minorHAnsi" w:cstheme="minorHAnsi"/>
          <w:sz w:val="32"/>
          <w:szCs w:val="32"/>
        </w:rPr>
        <w:t xml:space="preserve">, </w:t>
      </w:r>
      <w:hyperlink r:id="rId67" w:tooltip="COBOL" w:history="1">
        <w:r w:rsidRPr="003F35A6">
          <w:rPr>
            <w:rStyle w:val="Hyperlink"/>
            <w:rFonts w:asciiTheme="minorHAnsi" w:hAnsiTheme="minorHAnsi" w:cstheme="minorHAnsi"/>
            <w:color w:val="auto"/>
            <w:sz w:val="32"/>
            <w:szCs w:val="32"/>
            <w:u w:val="none"/>
          </w:rPr>
          <w:t>COBOL</w:t>
        </w:r>
      </w:hyperlink>
      <w:r w:rsidRPr="003F35A6">
        <w:rPr>
          <w:rFonts w:asciiTheme="minorHAnsi" w:hAnsiTheme="minorHAnsi" w:cstheme="minorHAnsi"/>
          <w:sz w:val="32"/>
          <w:szCs w:val="32"/>
        </w:rPr>
        <w:t xml:space="preserve">, </w:t>
      </w:r>
      <w:hyperlink r:id="rId68" w:tooltip="RPG &#10;programming language" w:history="1">
        <w:r w:rsidRPr="003F35A6">
          <w:rPr>
            <w:rStyle w:val="Hyperlink"/>
            <w:rFonts w:asciiTheme="minorHAnsi" w:hAnsiTheme="minorHAnsi" w:cstheme="minorHAnsi"/>
            <w:color w:val="auto"/>
            <w:sz w:val="32"/>
            <w:szCs w:val="32"/>
            <w:u w:val="none"/>
          </w:rPr>
          <w:t>RPG</w:t>
        </w:r>
      </w:hyperlink>
      <w:r w:rsidRPr="003F35A6">
        <w:rPr>
          <w:rFonts w:asciiTheme="minorHAnsi" w:hAnsiTheme="minorHAnsi" w:cstheme="minorHAnsi"/>
          <w:sz w:val="32"/>
          <w:szCs w:val="32"/>
        </w:rPr>
        <w:t xml:space="preserve">, </w:t>
      </w:r>
      <w:hyperlink r:id="rId69" w:tooltip="FORTRAN" w:history="1">
        <w:r w:rsidRPr="003F35A6">
          <w:rPr>
            <w:rStyle w:val="Hyperlink"/>
            <w:rFonts w:asciiTheme="minorHAnsi" w:hAnsiTheme="minorHAnsi" w:cstheme="minorHAnsi"/>
            <w:color w:val="auto"/>
            <w:sz w:val="32"/>
            <w:szCs w:val="32"/>
            <w:u w:val="none"/>
          </w:rPr>
          <w:t>FORTRAN</w:t>
        </w:r>
      </w:hyperlink>
      <w:r w:rsidRPr="003F35A6">
        <w:rPr>
          <w:rFonts w:asciiTheme="minorHAnsi" w:hAnsiTheme="minorHAnsi" w:cstheme="minorHAnsi"/>
          <w:sz w:val="32"/>
          <w:szCs w:val="32"/>
        </w:rPr>
        <w:t xml:space="preserve">, </w:t>
      </w:r>
      <w:hyperlink r:id="rId70" w:tooltip="C++" w:history="1">
        <w:r w:rsidRPr="003F35A6">
          <w:rPr>
            <w:rStyle w:val="Hyperlink"/>
            <w:rFonts w:asciiTheme="minorHAnsi" w:hAnsiTheme="minorHAnsi" w:cstheme="minorHAnsi"/>
            <w:color w:val="auto"/>
            <w:sz w:val="32"/>
            <w:szCs w:val="32"/>
            <w:u w:val="none"/>
          </w:rPr>
          <w:t>C++</w:t>
        </w:r>
      </w:hyperlink>
      <w:r w:rsidRPr="003F35A6">
        <w:rPr>
          <w:rFonts w:asciiTheme="minorHAnsi" w:hAnsiTheme="minorHAnsi" w:cstheme="minorHAnsi"/>
          <w:sz w:val="32"/>
          <w:szCs w:val="32"/>
        </w:rPr>
        <w:t xml:space="preserve">, </w:t>
      </w:r>
      <w:hyperlink r:id="rId71" w:tooltip="C (programming language)" w:history="1">
        <w:r w:rsidRPr="003F35A6">
          <w:rPr>
            <w:rStyle w:val="Hyperlink"/>
            <w:rFonts w:asciiTheme="minorHAnsi" w:hAnsiTheme="minorHAnsi" w:cstheme="minorHAnsi"/>
            <w:color w:val="auto"/>
            <w:sz w:val="32"/>
            <w:szCs w:val="32"/>
            <w:u w:val="none"/>
          </w:rPr>
          <w:t>C</w:t>
        </w:r>
      </w:hyperlink>
      <w:r w:rsidRPr="003F35A6">
        <w:rPr>
          <w:rFonts w:asciiTheme="minorHAnsi" w:hAnsiTheme="minorHAnsi" w:cstheme="minorHAnsi"/>
          <w:sz w:val="32"/>
          <w:szCs w:val="32"/>
        </w:rPr>
        <w:t xml:space="preserve">, </w:t>
      </w:r>
      <w:hyperlink r:id="rId72" w:tooltip="Delphi" w:history="1">
        <w:r w:rsidRPr="003F35A6">
          <w:rPr>
            <w:rStyle w:val="Hyperlink"/>
            <w:rFonts w:asciiTheme="minorHAnsi" w:hAnsiTheme="minorHAnsi" w:cstheme="minorHAnsi"/>
            <w:color w:val="auto"/>
            <w:sz w:val="32"/>
            <w:szCs w:val="32"/>
            <w:u w:val="none"/>
          </w:rPr>
          <w:t>Delphi</w:t>
        </w:r>
      </w:hyperlink>
      <w:r w:rsidRPr="003F35A6">
        <w:rPr>
          <w:rFonts w:asciiTheme="minorHAnsi" w:hAnsiTheme="minorHAnsi" w:cstheme="minorHAnsi"/>
          <w:sz w:val="32"/>
          <w:szCs w:val="32"/>
        </w:rPr>
        <w:t xml:space="preserve">, </w:t>
      </w:r>
      <w:hyperlink r:id="rId73" w:tooltip=".NET &#10;Framework" w:history="1">
        <w:r w:rsidRPr="003F35A6">
          <w:rPr>
            <w:rStyle w:val="Hyperlink"/>
            <w:rFonts w:asciiTheme="minorHAnsi" w:hAnsiTheme="minorHAnsi" w:cstheme="minorHAnsi"/>
            <w:color w:val="auto"/>
            <w:sz w:val="32"/>
            <w:szCs w:val="32"/>
            <w:u w:val="none"/>
          </w:rPr>
          <w:t>.NET</w:t>
        </w:r>
      </w:hyperlink>
      <w:r w:rsidRPr="003F35A6">
        <w:rPr>
          <w:rFonts w:asciiTheme="minorHAnsi" w:hAnsiTheme="minorHAnsi" w:cstheme="minorHAnsi"/>
          <w:sz w:val="32"/>
          <w:szCs w:val="32"/>
        </w:rPr>
        <w:t xml:space="preserve"> </w:t>
      </w:r>
      <w:hyperlink r:id="rId74" w:tooltip="Common Language Infrastructure" w:history="1">
        <w:r w:rsidRPr="003F35A6">
          <w:rPr>
            <w:rStyle w:val="Hyperlink"/>
            <w:rFonts w:asciiTheme="minorHAnsi" w:hAnsiTheme="minorHAnsi" w:cstheme="minorHAnsi"/>
            <w:color w:val="auto"/>
            <w:sz w:val="32"/>
            <w:szCs w:val="32"/>
            <w:u w:val="none"/>
          </w:rPr>
          <w:t>CLI</w:t>
        </w:r>
      </w:hyperlink>
      <w:r w:rsidRPr="003F35A6">
        <w:rPr>
          <w:rFonts w:asciiTheme="minorHAnsi" w:hAnsiTheme="minorHAnsi" w:cstheme="minorHAnsi"/>
          <w:sz w:val="32"/>
          <w:szCs w:val="32"/>
        </w:rPr>
        <w:t xml:space="preserve">, </w:t>
      </w:r>
      <w:hyperlink r:id="rId75" w:tooltip="Java (programming language)" w:history="1">
        <w:r w:rsidRPr="003F35A6">
          <w:rPr>
            <w:rStyle w:val="Hyperlink"/>
            <w:rFonts w:asciiTheme="minorHAnsi" w:hAnsiTheme="minorHAnsi" w:cstheme="minorHAnsi"/>
            <w:color w:val="auto"/>
            <w:sz w:val="32"/>
            <w:szCs w:val="32"/>
            <w:u w:val="none"/>
          </w:rPr>
          <w:t>Java</w:t>
        </w:r>
      </w:hyperlink>
      <w:r w:rsidRPr="003F35A6">
        <w:rPr>
          <w:rFonts w:asciiTheme="minorHAnsi" w:hAnsiTheme="minorHAnsi" w:cstheme="minorHAnsi"/>
          <w:sz w:val="32"/>
          <w:szCs w:val="32"/>
        </w:rPr>
        <w:t xml:space="preserve">, </w:t>
      </w:r>
      <w:hyperlink r:id="rId76" w:tooltip="Python (programming language)" w:history="1">
        <w:r w:rsidRPr="003F35A6">
          <w:rPr>
            <w:rStyle w:val="Hyperlink"/>
            <w:rFonts w:asciiTheme="minorHAnsi" w:hAnsiTheme="minorHAnsi" w:cstheme="minorHAnsi"/>
            <w:color w:val="auto"/>
            <w:sz w:val="32"/>
            <w:szCs w:val="32"/>
            <w:u w:val="none"/>
          </w:rPr>
          <w:t>Python</w:t>
        </w:r>
      </w:hyperlink>
      <w:r w:rsidRPr="003F35A6">
        <w:rPr>
          <w:rFonts w:asciiTheme="minorHAnsi" w:hAnsiTheme="minorHAnsi" w:cstheme="minorHAnsi"/>
          <w:sz w:val="32"/>
          <w:szCs w:val="32"/>
        </w:rPr>
        <w:t xml:space="preserve">, </w:t>
      </w:r>
      <w:hyperlink r:id="rId77" w:tooltip="Perl" w:history="1">
        <w:r w:rsidRPr="003F35A6">
          <w:rPr>
            <w:rStyle w:val="Hyperlink"/>
            <w:rFonts w:asciiTheme="minorHAnsi" w:hAnsiTheme="minorHAnsi" w:cstheme="minorHAnsi"/>
            <w:color w:val="auto"/>
            <w:sz w:val="32"/>
            <w:szCs w:val="32"/>
            <w:u w:val="none"/>
          </w:rPr>
          <w:t>Perl</w:t>
        </w:r>
      </w:hyperlink>
      <w:r w:rsidRPr="003F35A6">
        <w:rPr>
          <w:rFonts w:asciiTheme="minorHAnsi" w:hAnsiTheme="minorHAnsi" w:cstheme="minorHAnsi"/>
          <w:sz w:val="32"/>
          <w:szCs w:val="32"/>
        </w:rPr>
        <w:t xml:space="preserve">, </w:t>
      </w:r>
      <w:hyperlink r:id="rId78" w:tooltip="PHP" w:history="1">
        <w:r w:rsidRPr="003F35A6">
          <w:rPr>
            <w:rStyle w:val="Hyperlink"/>
            <w:rFonts w:asciiTheme="minorHAnsi" w:hAnsiTheme="minorHAnsi" w:cstheme="minorHAnsi"/>
            <w:color w:val="auto"/>
            <w:sz w:val="32"/>
            <w:szCs w:val="32"/>
            <w:u w:val="none"/>
          </w:rPr>
          <w:t>PHP</w:t>
        </w:r>
      </w:hyperlink>
      <w:r w:rsidRPr="003F35A6">
        <w:rPr>
          <w:rFonts w:asciiTheme="minorHAnsi" w:hAnsiTheme="minorHAnsi" w:cstheme="minorHAnsi"/>
          <w:sz w:val="32"/>
          <w:szCs w:val="32"/>
        </w:rPr>
        <w:t xml:space="preserve">, </w:t>
      </w:r>
      <w:hyperlink r:id="rId79" w:tooltip="Ruby (programming language)" w:history="1">
        <w:r w:rsidRPr="003F35A6">
          <w:rPr>
            <w:rStyle w:val="Hyperlink"/>
            <w:rFonts w:asciiTheme="minorHAnsi" w:hAnsiTheme="minorHAnsi" w:cstheme="minorHAnsi"/>
            <w:color w:val="auto"/>
            <w:sz w:val="32"/>
            <w:szCs w:val="32"/>
            <w:u w:val="none"/>
          </w:rPr>
          <w:t>Ruby</w:t>
        </w:r>
      </w:hyperlink>
      <w:r w:rsidRPr="003F35A6">
        <w:rPr>
          <w:rFonts w:asciiTheme="minorHAnsi" w:hAnsiTheme="minorHAnsi" w:cstheme="minorHAnsi"/>
          <w:sz w:val="32"/>
          <w:szCs w:val="32"/>
        </w:rPr>
        <w:t xml:space="preserve">, and many other programming languages. DB2 also supports integration into the </w:t>
      </w:r>
      <w:hyperlink r:id="rId80" w:tooltip="Eclipse (computing)" w:history="1">
        <w:r w:rsidRPr="003F35A6">
          <w:rPr>
            <w:rStyle w:val="Hyperlink"/>
            <w:rFonts w:asciiTheme="minorHAnsi" w:hAnsiTheme="minorHAnsi" w:cstheme="minorHAnsi"/>
            <w:color w:val="auto"/>
            <w:sz w:val="32"/>
            <w:szCs w:val="32"/>
            <w:u w:val="none"/>
          </w:rPr>
          <w:t>Eclipse</w:t>
        </w:r>
      </w:hyperlink>
      <w:r w:rsidRPr="003F35A6">
        <w:rPr>
          <w:rFonts w:asciiTheme="minorHAnsi" w:hAnsiTheme="minorHAnsi" w:cstheme="minorHAnsi"/>
          <w:sz w:val="32"/>
          <w:szCs w:val="32"/>
        </w:rPr>
        <w:t xml:space="preserve"> and </w:t>
      </w:r>
      <w:hyperlink r:id="rId81" w:tooltip="Visual &#10;Studio .NET" w:history="1">
        <w:r w:rsidRPr="003F35A6">
          <w:rPr>
            <w:rStyle w:val="Hyperlink"/>
            <w:rFonts w:asciiTheme="minorHAnsi" w:hAnsiTheme="minorHAnsi" w:cstheme="minorHAnsi"/>
            <w:color w:val="auto"/>
            <w:sz w:val="32"/>
            <w:szCs w:val="32"/>
            <w:u w:val="none"/>
          </w:rPr>
          <w:t>Visual Studio .NET</w:t>
        </w:r>
      </w:hyperlink>
      <w:r w:rsidRPr="003F35A6">
        <w:rPr>
          <w:rFonts w:asciiTheme="minorHAnsi" w:hAnsiTheme="minorHAnsi" w:cstheme="minorHAnsi"/>
          <w:sz w:val="32"/>
          <w:szCs w:val="32"/>
        </w:rPr>
        <w:t xml:space="preserve"> </w:t>
      </w:r>
      <w:hyperlink r:id="rId82" w:tooltip="Integrated development environment" w:history="1">
        <w:r w:rsidRPr="003F35A6">
          <w:rPr>
            <w:rStyle w:val="Hyperlink"/>
            <w:rFonts w:asciiTheme="minorHAnsi" w:hAnsiTheme="minorHAnsi" w:cstheme="minorHAnsi"/>
            <w:color w:val="auto"/>
            <w:sz w:val="32"/>
            <w:szCs w:val="32"/>
            <w:u w:val="none"/>
          </w:rPr>
          <w:t>integrated development environments</w:t>
        </w:r>
      </w:hyperlink>
      <w:r w:rsidRPr="003F35A6">
        <w:rPr>
          <w:rFonts w:asciiTheme="minorHAnsi" w:hAnsiTheme="minorHAnsi" w:cstheme="minorHAnsi"/>
          <w:sz w:val="32"/>
          <w:szCs w:val="32"/>
        </w:rPr>
        <w:t>.</w:t>
      </w:r>
    </w:p>
    <w:p w:rsidR="00EE6EAD" w:rsidRPr="001A2A52" w:rsidRDefault="00EE6EAD" w:rsidP="003F35A6">
      <w:pPr>
        <w:pStyle w:val="BodyText"/>
        <w:tabs>
          <w:tab w:val="left" w:pos="90"/>
        </w:tabs>
        <w:spacing w:line="240" w:lineRule="auto"/>
        <w:jc w:val="both"/>
        <w:rPr>
          <w:rFonts w:asciiTheme="minorHAnsi" w:hAnsiTheme="minorHAnsi" w:cstheme="minorHAnsi"/>
          <w:b/>
          <w:bCs/>
          <w:sz w:val="40"/>
          <w:szCs w:val="40"/>
        </w:rPr>
      </w:pPr>
    </w:p>
    <w:p w:rsidR="00EE6EAD" w:rsidRPr="001A2A52" w:rsidRDefault="00EE6EAD" w:rsidP="00EE6EAD">
      <w:pPr>
        <w:pStyle w:val="BodyText"/>
        <w:tabs>
          <w:tab w:val="left" w:pos="90"/>
        </w:tabs>
        <w:spacing w:line="240" w:lineRule="auto"/>
        <w:ind w:left="720"/>
        <w:jc w:val="both"/>
        <w:rPr>
          <w:rFonts w:asciiTheme="minorHAnsi" w:hAnsiTheme="minorHAnsi" w:cstheme="minorHAnsi"/>
          <w:b/>
          <w:bCs/>
          <w:sz w:val="40"/>
          <w:szCs w:val="40"/>
        </w:rPr>
      </w:pPr>
    </w:p>
    <w:p w:rsidR="00EE6EAD" w:rsidRPr="001A2A52" w:rsidRDefault="00EE6EAD" w:rsidP="00EE6EAD">
      <w:pPr>
        <w:pStyle w:val="BodyText"/>
        <w:tabs>
          <w:tab w:val="left" w:pos="90"/>
        </w:tabs>
        <w:spacing w:line="240" w:lineRule="auto"/>
        <w:ind w:left="720"/>
        <w:jc w:val="both"/>
        <w:rPr>
          <w:rFonts w:asciiTheme="minorHAnsi" w:hAnsiTheme="minorHAnsi" w:cstheme="minorHAnsi"/>
          <w:b/>
          <w:bCs/>
          <w:sz w:val="40"/>
          <w:szCs w:val="40"/>
        </w:rPr>
      </w:pPr>
    </w:p>
    <w:p w:rsidR="00EE6EAD" w:rsidRPr="001A2A52" w:rsidRDefault="00EE6EAD" w:rsidP="00EE6EAD">
      <w:pPr>
        <w:pStyle w:val="BodyText"/>
        <w:tabs>
          <w:tab w:val="left" w:pos="90"/>
        </w:tabs>
        <w:spacing w:line="240" w:lineRule="auto"/>
        <w:ind w:left="720"/>
        <w:jc w:val="both"/>
        <w:rPr>
          <w:rFonts w:asciiTheme="minorHAnsi" w:hAnsiTheme="minorHAnsi" w:cstheme="minorHAnsi"/>
          <w:b/>
          <w:bCs/>
          <w:sz w:val="40"/>
          <w:szCs w:val="40"/>
        </w:rPr>
      </w:pPr>
    </w:p>
    <w:p w:rsidR="00EE6EAD" w:rsidRPr="001A2A52" w:rsidRDefault="00EE6EAD" w:rsidP="00EE6EAD">
      <w:pPr>
        <w:pStyle w:val="BodyText"/>
        <w:tabs>
          <w:tab w:val="left" w:pos="90"/>
        </w:tabs>
        <w:spacing w:line="240" w:lineRule="auto"/>
        <w:ind w:left="720"/>
        <w:jc w:val="both"/>
        <w:rPr>
          <w:rFonts w:asciiTheme="minorHAnsi" w:hAnsiTheme="minorHAnsi" w:cstheme="minorHAnsi"/>
          <w:b/>
          <w:bCs/>
          <w:sz w:val="40"/>
          <w:szCs w:val="40"/>
        </w:rPr>
      </w:pPr>
    </w:p>
    <w:p w:rsidR="00EE6EAD" w:rsidRDefault="00EE6EAD" w:rsidP="00EE6EAD">
      <w:pPr>
        <w:pStyle w:val="BodyText"/>
        <w:tabs>
          <w:tab w:val="left" w:pos="90"/>
        </w:tabs>
        <w:spacing w:line="240" w:lineRule="auto"/>
        <w:ind w:left="720"/>
        <w:jc w:val="both"/>
        <w:rPr>
          <w:rFonts w:asciiTheme="minorHAnsi" w:hAnsiTheme="minorHAnsi" w:cstheme="minorHAnsi"/>
          <w:b/>
          <w:bCs/>
          <w:sz w:val="40"/>
          <w:szCs w:val="40"/>
        </w:rPr>
      </w:pPr>
    </w:p>
    <w:p w:rsidR="003F35A6" w:rsidRDefault="003F35A6" w:rsidP="00EE6EAD">
      <w:pPr>
        <w:pStyle w:val="BodyText"/>
        <w:tabs>
          <w:tab w:val="left" w:pos="90"/>
        </w:tabs>
        <w:spacing w:line="240" w:lineRule="auto"/>
        <w:ind w:left="720"/>
        <w:jc w:val="both"/>
        <w:rPr>
          <w:rFonts w:asciiTheme="minorHAnsi" w:hAnsiTheme="minorHAnsi" w:cstheme="minorHAnsi"/>
          <w:b/>
          <w:bCs/>
          <w:sz w:val="40"/>
          <w:szCs w:val="40"/>
        </w:rPr>
      </w:pPr>
    </w:p>
    <w:p w:rsidR="003F35A6" w:rsidRDefault="003F35A6" w:rsidP="00EE6EAD">
      <w:pPr>
        <w:pStyle w:val="BodyText"/>
        <w:tabs>
          <w:tab w:val="left" w:pos="90"/>
        </w:tabs>
        <w:spacing w:line="240" w:lineRule="auto"/>
        <w:ind w:left="720"/>
        <w:jc w:val="both"/>
        <w:rPr>
          <w:rFonts w:asciiTheme="minorHAnsi" w:hAnsiTheme="minorHAnsi" w:cstheme="minorHAnsi"/>
          <w:b/>
          <w:bCs/>
          <w:sz w:val="40"/>
          <w:szCs w:val="40"/>
        </w:rPr>
      </w:pPr>
    </w:p>
    <w:p w:rsidR="003F35A6" w:rsidRDefault="003F35A6" w:rsidP="00EE6EAD">
      <w:pPr>
        <w:pStyle w:val="BodyText"/>
        <w:tabs>
          <w:tab w:val="left" w:pos="90"/>
        </w:tabs>
        <w:spacing w:line="240" w:lineRule="auto"/>
        <w:ind w:left="720"/>
        <w:jc w:val="both"/>
        <w:rPr>
          <w:rFonts w:asciiTheme="minorHAnsi" w:hAnsiTheme="minorHAnsi" w:cstheme="minorHAnsi"/>
          <w:b/>
          <w:bCs/>
          <w:sz w:val="40"/>
          <w:szCs w:val="40"/>
        </w:rPr>
      </w:pPr>
    </w:p>
    <w:p w:rsidR="003F35A6" w:rsidRDefault="003F35A6" w:rsidP="00EE6EAD">
      <w:pPr>
        <w:pStyle w:val="BodyText"/>
        <w:tabs>
          <w:tab w:val="left" w:pos="90"/>
        </w:tabs>
        <w:spacing w:line="240" w:lineRule="auto"/>
        <w:ind w:left="720"/>
        <w:jc w:val="both"/>
        <w:rPr>
          <w:rFonts w:asciiTheme="minorHAnsi" w:hAnsiTheme="minorHAnsi" w:cstheme="minorHAnsi"/>
          <w:b/>
          <w:bCs/>
          <w:sz w:val="40"/>
          <w:szCs w:val="40"/>
        </w:rPr>
      </w:pPr>
    </w:p>
    <w:p w:rsidR="003F35A6" w:rsidRDefault="003F35A6" w:rsidP="00EE6EAD">
      <w:pPr>
        <w:pStyle w:val="BodyText"/>
        <w:tabs>
          <w:tab w:val="left" w:pos="90"/>
        </w:tabs>
        <w:spacing w:line="240" w:lineRule="auto"/>
        <w:ind w:left="720"/>
        <w:jc w:val="both"/>
        <w:rPr>
          <w:rFonts w:asciiTheme="minorHAnsi" w:hAnsiTheme="minorHAnsi" w:cstheme="minorHAnsi"/>
          <w:b/>
          <w:bCs/>
          <w:sz w:val="40"/>
          <w:szCs w:val="40"/>
        </w:rPr>
      </w:pPr>
    </w:p>
    <w:p w:rsidR="003F35A6" w:rsidRDefault="003F35A6" w:rsidP="00EE6EAD">
      <w:pPr>
        <w:pStyle w:val="BodyText"/>
        <w:tabs>
          <w:tab w:val="left" w:pos="90"/>
        </w:tabs>
        <w:spacing w:line="240" w:lineRule="auto"/>
        <w:ind w:left="720"/>
        <w:jc w:val="both"/>
        <w:rPr>
          <w:rFonts w:asciiTheme="minorHAnsi" w:hAnsiTheme="minorHAnsi" w:cstheme="minorHAnsi"/>
          <w:b/>
          <w:bCs/>
          <w:sz w:val="40"/>
          <w:szCs w:val="40"/>
        </w:rPr>
      </w:pPr>
    </w:p>
    <w:p w:rsidR="003F35A6" w:rsidRPr="001A2A52" w:rsidRDefault="003F35A6" w:rsidP="00EE6EAD">
      <w:pPr>
        <w:pStyle w:val="BodyText"/>
        <w:tabs>
          <w:tab w:val="left" w:pos="90"/>
        </w:tabs>
        <w:spacing w:line="240" w:lineRule="auto"/>
        <w:ind w:left="720"/>
        <w:jc w:val="both"/>
        <w:rPr>
          <w:rFonts w:asciiTheme="minorHAnsi" w:hAnsiTheme="minorHAnsi" w:cstheme="minorHAnsi"/>
          <w:b/>
          <w:bCs/>
          <w:sz w:val="40"/>
          <w:szCs w:val="40"/>
        </w:rPr>
      </w:pPr>
    </w:p>
    <w:p w:rsidR="00EE6EAD" w:rsidRDefault="00EE6EAD" w:rsidP="00EE6EAD">
      <w:pPr>
        <w:pStyle w:val="BodyText"/>
        <w:tabs>
          <w:tab w:val="left" w:pos="90"/>
        </w:tabs>
        <w:spacing w:line="240" w:lineRule="auto"/>
        <w:ind w:left="720"/>
        <w:jc w:val="both"/>
        <w:rPr>
          <w:rFonts w:asciiTheme="minorHAnsi" w:hAnsiTheme="minorHAnsi" w:cstheme="minorHAnsi"/>
          <w:b/>
          <w:bCs/>
          <w:sz w:val="40"/>
          <w:szCs w:val="40"/>
        </w:rPr>
      </w:pPr>
    </w:p>
    <w:p w:rsidR="00EE657E" w:rsidRPr="001A2A52" w:rsidRDefault="00EE657E" w:rsidP="00EE6EAD">
      <w:pPr>
        <w:pStyle w:val="BodyText"/>
        <w:tabs>
          <w:tab w:val="left" w:pos="90"/>
        </w:tabs>
        <w:spacing w:line="240" w:lineRule="auto"/>
        <w:ind w:left="720"/>
        <w:jc w:val="both"/>
        <w:rPr>
          <w:rFonts w:asciiTheme="minorHAnsi" w:hAnsiTheme="minorHAnsi" w:cstheme="minorHAnsi"/>
          <w:b/>
          <w:bCs/>
          <w:sz w:val="40"/>
          <w:szCs w:val="40"/>
        </w:rPr>
      </w:pPr>
    </w:p>
    <w:p w:rsidR="00EE6EAD" w:rsidRPr="001A2A52" w:rsidRDefault="00EE6EAD" w:rsidP="00EE6EAD">
      <w:pPr>
        <w:pStyle w:val="BodyText"/>
        <w:tabs>
          <w:tab w:val="left" w:pos="90"/>
        </w:tabs>
        <w:spacing w:line="240" w:lineRule="auto"/>
        <w:ind w:left="720"/>
        <w:jc w:val="both"/>
        <w:rPr>
          <w:rFonts w:asciiTheme="minorHAnsi" w:hAnsiTheme="minorHAnsi" w:cstheme="minorHAnsi"/>
          <w:b/>
          <w:bCs/>
          <w:sz w:val="40"/>
          <w:szCs w:val="40"/>
        </w:rPr>
      </w:pPr>
    </w:p>
    <w:p w:rsidR="005E5478" w:rsidRPr="005E5478" w:rsidRDefault="003F35A6" w:rsidP="005E5478">
      <w:pPr>
        <w:pStyle w:val="Title"/>
        <w:jc w:val="both"/>
        <w:rPr>
          <w:color w:val="943634" w:themeColor="accent2" w:themeShade="BF"/>
        </w:rPr>
      </w:pPr>
      <w:r>
        <w:rPr>
          <w:color w:val="943634" w:themeColor="accent2" w:themeShade="BF"/>
        </w:rPr>
        <w:lastRenderedPageBreak/>
        <w:t xml:space="preserve">Analysis and </w:t>
      </w:r>
      <w:r w:rsidR="00626023" w:rsidRPr="001A2A52">
        <w:rPr>
          <w:color w:val="943634" w:themeColor="accent2" w:themeShade="BF"/>
        </w:rPr>
        <w:t>Design</w:t>
      </w:r>
    </w:p>
    <w:p w:rsidR="004B2847" w:rsidRDefault="004B2847" w:rsidP="003F35A6">
      <w:pPr>
        <w:jc w:val="both"/>
        <w:rPr>
          <w:b/>
          <w:bCs/>
          <w:sz w:val="36"/>
          <w:szCs w:val="36"/>
          <w:u w:val="single"/>
        </w:rPr>
      </w:pPr>
      <w:r w:rsidRPr="004B2847">
        <w:rPr>
          <w:b/>
          <w:bCs/>
          <w:noProof/>
          <w:sz w:val="36"/>
          <w:szCs w:val="36"/>
        </w:rPr>
        <w:drawing>
          <wp:inline distT="0" distB="0" distL="0" distR="0">
            <wp:extent cx="5943600" cy="6956283"/>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srcRect r="26703"/>
                    <a:stretch>
                      <a:fillRect/>
                    </a:stretch>
                  </pic:blipFill>
                  <pic:spPr bwMode="auto">
                    <a:xfrm>
                      <a:off x="0" y="0"/>
                      <a:ext cx="5943600" cy="6956283"/>
                    </a:xfrm>
                    <a:prstGeom prst="rect">
                      <a:avLst/>
                    </a:prstGeom>
                    <a:solidFill>
                      <a:srgbClr val="FFFFFF"/>
                    </a:solidFill>
                    <a:ln w="9525">
                      <a:noFill/>
                      <a:miter lim="800000"/>
                      <a:headEnd/>
                      <a:tailEnd/>
                    </a:ln>
                  </pic:spPr>
                </pic:pic>
              </a:graphicData>
            </a:graphic>
          </wp:inline>
        </w:drawing>
      </w:r>
    </w:p>
    <w:p w:rsidR="004B2847" w:rsidRDefault="004B2847" w:rsidP="003F35A6">
      <w:pPr>
        <w:jc w:val="both"/>
        <w:rPr>
          <w:b/>
          <w:bCs/>
          <w:sz w:val="36"/>
          <w:szCs w:val="36"/>
          <w:u w:val="single"/>
        </w:rPr>
      </w:pPr>
    </w:p>
    <w:p w:rsidR="004B2847" w:rsidRDefault="004B2847" w:rsidP="003F35A6">
      <w:pPr>
        <w:jc w:val="both"/>
        <w:rPr>
          <w:b/>
          <w:bCs/>
          <w:sz w:val="36"/>
          <w:szCs w:val="36"/>
          <w:u w:val="single"/>
        </w:rPr>
      </w:pPr>
    </w:p>
    <w:p w:rsidR="004B2847" w:rsidRDefault="004B2847" w:rsidP="003F35A6">
      <w:pPr>
        <w:jc w:val="both"/>
        <w:rPr>
          <w:b/>
          <w:bCs/>
          <w:sz w:val="36"/>
          <w:szCs w:val="36"/>
          <w:u w:val="single"/>
        </w:rPr>
      </w:pPr>
    </w:p>
    <w:p w:rsidR="003F35A6" w:rsidRPr="00AE58C0" w:rsidRDefault="005E5478" w:rsidP="003F35A6">
      <w:pPr>
        <w:jc w:val="both"/>
        <w:rPr>
          <w:b/>
          <w:bCs/>
          <w:sz w:val="36"/>
          <w:szCs w:val="36"/>
          <w:u w:val="single"/>
        </w:rPr>
      </w:pPr>
      <w:r>
        <w:rPr>
          <w:b/>
          <w:bCs/>
          <w:sz w:val="36"/>
          <w:szCs w:val="36"/>
          <w:u w:val="single"/>
        </w:rPr>
        <w:lastRenderedPageBreak/>
        <w:t>System Analysis</w:t>
      </w:r>
      <w:r w:rsidR="003F35A6" w:rsidRPr="00AE58C0">
        <w:rPr>
          <w:b/>
          <w:bCs/>
          <w:sz w:val="36"/>
          <w:szCs w:val="36"/>
          <w:u w:val="single"/>
        </w:rPr>
        <w:t>:</w:t>
      </w:r>
    </w:p>
    <w:p w:rsidR="003F35A6" w:rsidRDefault="003F35A6" w:rsidP="003F35A6">
      <w:pPr>
        <w:pStyle w:val="ListParagraph"/>
        <w:numPr>
          <w:ilvl w:val="0"/>
          <w:numId w:val="25"/>
        </w:numPr>
        <w:tabs>
          <w:tab w:val="clear" w:pos="709"/>
        </w:tabs>
        <w:suppressAutoHyphens w:val="0"/>
        <w:spacing w:line="276" w:lineRule="auto"/>
        <w:contextualSpacing/>
        <w:jc w:val="both"/>
        <w:rPr>
          <w:b/>
          <w:bCs/>
          <w:sz w:val="32"/>
          <w:szCs w:val="32"/>
        </w:rPr>
      </w:pPr>
      <w:r>
        <w:rPr>
          <w:b/>
          <w:bCs/>
          <w:sz w:val="32"/>
          <w:szCs w:val="32"/>
        </w:rPr>
        <w:t>User Profile Module:</w:t>
      </w:r>
    </w:p>
    <w:p w:rsidR="003F35A6" w:rsidRPr="006F377E" w:rsidRDefault="003F35A6" w:rsidP="003F35A6">
      <w:pPr>
        <w:pStyle w:val="ListParagraph"/>
        <w:jc w:val="both"/>
        <w:rPr>
          <w:sz w:val="32"/>
          <w:szCs w:val="32"/>
        </w:rPr>
      </w:pPr>
      <w:r>
        <w:rPr>
          <w:sz w:val="32"/>
          <w:szCs w:val="32"/>
        </w:rPr>
        <w:t>This module is used to register and manage user profiles. It includes registration and profile maintenance of profiles of both the faculty and the enrolled students. Students can use this module to attend classes, keep track of their academic progress, secure login, take tests and access other important information.</w:t>
      </w:r>
    </w:p>
    <w:p w:rsidR="003F35A6" w:rsidRDefault="003F35A6" w:rsidP="003F35A6">
      <w:pPr>
        <w:pStyle w:val="ListParagraph"/>
        <w:jc w:val="both"/>
        <w:rPr>
          <w:b/>
          <w:bCs/>
          <w:sz w:val="32"/>
          <w:szCs w:val="32"/>
        </w:rPr>
      </w:pPr>
    </w:p>
    <w:p w:rsidR="003F35A6" w:rsidRDefault="003F35A6" w:rsidP="003F35A6">
      <w:pPr>
        <w:pStyle w:val="ListParagraph"/>
        <w:numPr>
          <w:ilvl w:val="0"/>
          <w:numId w:val="25"/>
        </w:numPr>
        <w:tabs>
          <w:tab w:val="clear" w:pos="709"/>
        </w:tabs>
        <w:suppressAutoHyphens w:val="0"/>
        <w:spacing w:line="276" w:lineRule="auto"/>
        <w:contextualSpacing/>
        <w:jc w:val="both"/>
        <w:rPr>
          <w:b/>
          <w:bCs/>
          <w:sz w:val="32"/>
          <w:szCs w:val="32"/>
        </w:rPr>
      </w:pPr>
      <w:r>
        <w:rPr>
          <w:b/>
          <w:bCs/>
          <w:sz w:val="32"/>
          <w:szCs w:val="32"/>
        </w:rPr>
        <w:t>Classroom Module:</w:t>
      </w:r>
    </w:p>
    <w:p w:rsidR="003F35A6" w:rsidRDefault="003F35A6" w:rsidP="003F35A6">
      <w:pPr>
        <w:pStyle w:val="ListParagraph"/>
        <w:jc w:val="both"/>
        <w:rPr>
          <w:sz w:val="32"/>
          <w:szCs w:val="32"/>
        </w:rPr>
      </w:pPr>
      <w:r>
        <w:rPr>
          <w:sz w:val="32"/>
          <w:szCs w:val="32"/>
        </w:rPr>
        <w:t>This module is used to establish a classroom session between a faculty and the students allotted to the faculty member. It contains the whiteboard and the chat server which is used to conduct the lectures and the exchange of information between the students and the faculty.</w:t>
      </w:r>
    </w:p>
    <w:p w:rsidR="003F35A6" w:rsidRPr="006F377E" w:rsidRDefault="003F35A6" w:rsidP="003F35A6">
      <w:pPr>
        <w:pStyle w:val="ListParagraph"/>
        <w:jc w:val="both"/>
        <w:rPr>
          <w:sz w:val="32"/>
          <w:szCs w:val="32"/>
        </w:rPr>
      </w:pPr>
      <w:r>
        <w:rPr>
          <w:sz w:val="32"/>
          <w:szCs w:val="32"/>
        </w:rPr>
        <w:t>The faculty can use the whiteboard to conduct the classes just like a traditional classroom. The whiteboard can be used by the faculty to broadcast its contents to all the users connected to the faculty in the classroom session.</w:t>
      </w:r>
    </w:p>
    <w:p w:rsidR="003F35A6" w:rsidRDefault="003F35A6" w:rsidP="003F35A6">
      <w:pPr>
        <w:pStyle w:val="ListParagraph"/>
        <w:jc w:val="both"/>
        <w:rPr>
          <w:b/>
          <w:bCs/>
          <w:sz w:val="32"/>
          <w:szCs w:val="32"/>
        </w:rPr>
      </w:pPr>
    </w:p>
    <w:p w:rsidR="003F35A6" w:rsidRDefault="003F35A6" w:rsidP="003F35A6">
      <w:pPr>
        <w:pStyle w:val="ListParagraph"/>
        <w:numPr>
          <w:ilvl w:val="0"/>
          <w:numId w:val="25"/>
        </w:numPr>
        <w:tabs>
          <w:tab w:val="clear" w:pos="709"/>
        </w:tabs>
        <w:suppressAutoHyphens w:val="0"/>
        <w:spacing w:line="276" w:lineRule="auto"/>
        <w:contextualSpacing/>
        <w:jc w:val="both"/>
        <w:rPr>
          <w:b/>
          <w:bCs/>
          <w:sz w:val="32"/>
          <w:szCs w:val="32"/>
        </w:rPr>
      </w:pPr>
      <w:r>
        <w:rPr>
          <w:b/>
          <w:bCs/>
          <w:sz w:val="32"/>
          <w:szCs w:val="32"/>
        </w:rPr>
        <w:t>Test Module:</w:t>
      </w:r>
    </w:p>
    <w:p w:rsidR="003F35A6" w:rsidRDefault="003F35A6" w:rsidP="003F35A6">
      <w:pPr>
        <w:pStyle w:val="ListParagraph"/>
        <w:jc w:val="both"/>
        <w:rPr>
          <w:sz w:val="32"/>
          <w:szCs w:val="32"/>
        </w:rPr>
      </w:pPr>
      <w:r>
        <w:rPr>
          <w:sz w:val="32"/>
          <w:szCs w:val="32"/>
        </w:rPr>
        <w:t>This module is used by the students to take tests as assigned to them by their respective faculties in order to measure their academic progress. Faculties can assign the tests to the class he/she is taking, and the students can access these tests when they log in to the web site.</w:t>
      </w:r>
    </w:p>
    <w:p w:rsidR="003F35A6" w:rsidRDefault="003F35A6" w:rsidP="003F35A6">
      <w:pPr>
        <w:pStyle w:val="ListParagraph"/>
        <w:jc w:val="both"/>
        <w:rPr>
          <w:sz w:val="32"/>
          <w:szCs w:val="32"/>
        </w:rPr>
      </w:pPr>
      <w:r>
        <w:rPr>
          <w:sz w:val="32"/>
          <w:szCs w:val="32"/>
        </w:rPr>
        <w:t>The tests are allotted several different time slots in a day. The students can log in at their preferred time slot and take the test. Their scores are automatically generated according to the solution set provided by the faculty. These scores can then be updated in the students’ profile.</w:t>
      </w:r>
    </w:p>
    <w:p w:rsidR="003F35A6" w:rsidRPr="006F377E" w:rsidRDefault="003F35A6" w:rsidP="003F35A6">
      <w:pPr>
        <w:pStyle w:val="ListParagraph"/>
        <w:jc w:val="both"/>
        <w:rPr>
          <w:b/>
          <w:bCs/>
          <w:sz w:val="32"/>
          <w:szCs w:val="32"/>
        </w:rPr>
      </w:pPr>
    </w:p>
    <w:p w:rsidR="003F35A6" w:rsidRDefault="003F35A6" w:rsidP="003F35A6">
      <w:pPr>
        <w:pStyle w:val="ListParagraph"/>
        <w:numPr>
          <w:ilvl w:val="0"/>
          <w:numId w:val="25"/>
        </w:numPr>
        <w:tabs>
          <w:tab w:val="clear" w:pos="709"/>
        </w:tabs>
        <w:suppressAutoHyphens w:val="0"/>
        <w:spacing w:line="276" w:lineRule="auto"/>
        <w:contextualSpacing/>
        <w:jc w:val="both"/>
        <w:rPr>
          <w:b/>
          <w:bCs/>
          <w:sz w:val="32"/>
          <w:szCs w:val="32"/>
        </w:rPr>
      </w:pPr>
      <w:r>
        <w:rPr>
          <w:b/>
          <w:bCs/>
          <w:sz w:val="32"/>
          <w:szCs w:val="32"/>
        </w:rPr>
        <w:t>Scheduler Module:</w:t>
      </w:r>
    </w:p>
    <w:p w:rsidR="003F35A6" w:rsidRDefault="003F35A6" w:rsidP="003F35A6">
      <w:pPr>
        <w:pStyle w:val="ListParagraph"/>
        <w:jc w:val="both"/>
        <w:rPr>
          <w:sz w:val="32"/>
          <w:szCs w:val="32"/>
        </w:rPr>
      </w:pPr>
      <w:r>
        <w:rPr>
          <w:sz w:val="32"/>
          <w:szCs w:val="32"/>
        </w:rPr>
        <w:t>This module is used by the faculty members to schedule a class or a test in distinct time slots. The faculty can take classes on a subject several times in a day, and students can access those classes according to the time-slot of their preference. This can be achieved by creating a weekly calendar of the activities.</w:t>
      </w:r>
    </w:p>
    <w:p w:rsidR="003F35A6" w:rsidRDefault="003F35A6" w:rsidP="003F35A6">
      <w:pPr>
        <w:pStyle w:val="ListParagraph"/>
        <w:jc w:val="both"/>
        <w:rPr>
          <w:b/>
          <w:bCs/>
          <w:sz w:val="32"/>
          <w:szCs w:val="32"/>
        </w:rPr>
      </w:pPr>
    </w:p>
    <w:p w:rsidR="003F35A6" w:rsidRDefault="003F35A6" w:rsidP="003F35A6">
      <w:pPr>
        <w:pStyle w:val="ListParagraph"/>
        <w:numPr>
          <w:ilvl w:val="0"/>
          <w:numId w:val="25"/>
        </w:numPr>
        <w:tabs>
          <w:tab w:val="clear" w:pos="709"/>
        </w:tabs>
        <w:suppressAutoHyphens w:val="0"/>
        <w:spacing w:line="276" w:lineRule="auto"/>
        <w:contextualSpacing/>
        <w:jc w:val="both"/>
        <w:rPr>
          <w:b/>
          <w:bCs/>
          <w:sz w:val="32"/>
          <w:szCs w:val="32"/>
        </w:rPr>
      </w:pPr>
      <w:r>
        <w:rPr>
          <w:b/>
          <w:bCs/>
          <w:sz w:val="32"/>
          <w:szCs w:val="32"/>
        </w:rPr>
        <w:t>Miscellaneous Module:</w:t>
      </w:r>
    </w:p>
    <w:p w:rsidR="003F35A6" w:rsidRPr="0011257A" w:rsidRDefault="003F35A6" w:rsidP="003F35A6">
      <w:pPr>
        <w:pStyle w:val="ListParagraph"/>
        <w:jc w:val="both"/>
        <w:rPr>
          <w:sz w:val="32"/>
          <w:szCs w:val="32"/>
        </w:rPr>
      </w:pPr>
      <w:r>
        <w:rPr>
          <w:sz w:val="32"/>
          <w:szCs w:val="32"/>
        </w:rPr>
        <w:t>This module can help the students to download videos of previous classes, presentations, assignments, solutions of tests, study material and other miscellaneous information.</w:t>
      </w:r>
    </w:p>
    <w:p w:rsidR="003F35A6" w:rsidRDefault="003F35A6" w:rsidP="003F35A6">
      <w:pPr>
        <w:pStyle w:val="ListParagraph"/>
        <w:jc w:val="both"/>
        <w:rPr>
          <w:b/>
          <w:bCs/>
          <w:sz w:val="32"/>
          <w:szCs w:val="32"/>
        </w:rPr>
      </w:pPr>
    </w:p>
    <w:p w:rsidR="003F35A6" w:rsidRDefault="003F35A6" w:rsidP="003F35A6">
      <w:pPr>
        <w:pStyle w:val="ListParagraph"/>
        <w:numPr>
          <w:ilvl w:val="0"/>
          <w:numId w:val="25"/>
        </w:numPr>
        <w:tabs>
          <w:tab w:val="clear" w:pos="709"/>
        </w:tabs>
        <w:suppressAutoHyphens w:val="0"/>
        <w:spacing w:line="276" w:lineRule="auto"/>
        <w:contextualSpacing/>
        <w:jc w:val="both"/>
        <w:rPr>
          <w:b/>
          <w:bCs/>
          <w:sz w:val="32"/>
          <w:szCs w:val="32"/>
        </w:rPr>
      </w:pPr>
      <w:r>
        <w:rPr>
          <w:b/>
          <w:bCs/>
          <w:sz w:val="32"/>
          <w:szCs w:val="32"/>
        </w:rPr>
        <w:t>Reports Module:</w:t>
      </w:r>
    </w:p>
    <w:p w:rsidR="003F35A6" w:rsidRPr="0011257A" w:rsidRDefault="003F35A6" w:rsidP="003F35A6">
      <w:pPr>
        <w:pStyle w:val="ListParagraph"/>
        <w:jc w:val="both"/>
        <w:rPr>
          <w:sz w:val="32"/>
          <w:szCs w:val="32"/>
        </w:rPr>
      </w:pPr>
      <w:r>
        <w:rPr>
          <w:sz w:val="32"/>
          <w:szCs w:val="32"/>
        </w:rPr>
        <w:t>This module can be used to display reports such as test results, progress reports of a particular student, faculty profile, student’s rankings according to performance, etc.</w:t>
      </w:r>
    </w:p>
    <w:p w:rsidR="003F35A6" w:rsidRDefault="003F35A6" w:rsidP="003F35A6">
      <w:pPr>
        <w:pStyle w:val="ListParagraph"/>
        <w:jc w:val="both"/>
        <w:rPr>
          <w:b/>
          <w:bCs/>
          <w:sz w:val="32"/>
          <w:szCs w:val="32"/>
        </w:rPr>
      </w:pPr>
    </w:p>
    <w:p w:rsidR="003F35A6" w:rsidRDefault="003F35A6" w:rsidP="003F35A6">
      <w:pPr>
        <w:pStyle w:val="ListParagraph"/>
        <w:numPr>
          <w:ilvl w:val="0"/>
          <w:numId w:val="25"/>
        </w:numPr>
        <w:tabs>
          <w:tab w:val="clear" w:pos="709"/>
        </w:tabs>
        <w:suppressAutoHyphens w:val="0"/>
        <w:spacing w:line="276" w:lineRule="auto"/>
        <w:contextualSpacing/>
        <w:jc w:val="both"/>
        <w:rPr>
          <w:b/>
          <w:bCs/>
          <w:sz w:val="32"/>
          <w:szCs w:val="32"/>
        </w:rPr>
      </w:pPr>
      <w:r>
        <w:rPr>
          <w:b/>
          <w:bCs/>
          <w:sz w:val="32"/>
          <w:szCs w:val="32"/>
        </w:rPr>
        <w:t>Notice Board Module:</w:t>
      </w:r>
    </w:p>
    <w:p w:rsidR="003F35A6" w:rsidRDefault="003F35A6" w:rsidP="003F35A6">
      <w:pPr>
        <w:pStyle w:val="ListParagraph"/>
        <w:jc w:val="both"/>
        <w:rPr>
          <w:sz w:val="32"/>
          <w:szCs w:val="32"/>
        </w:rPr>
      </w:pPr>
      <w:r>
        <w:rPr>
          <w:sz w:val="32"/>
          <w:szCs w:val="32"/>
        </w:rPr>
        <w:t>This module can be used to post important information and notices which can be either from the administrator or the faculty members, and is directed to all the users of the system. Some of the examples of such notices include updates about amendments in the web site, change in class timings, announcements of tests, etc.</w:t>
      </w:r>
    </w:p>
    <w:p w:rsidR="003F35A6" w:rsidRDefault="003F35A6" w:rsidP="00626023">
      <w:pPr>
        <w:jc w:val="both"/>
        <w:rPr>
          <w:sz w:val="28"/>
          <w:szCs w:val="28"/>
        </w:rPr>
      </w:pPr>
    </w:p>
    <w:p w:rsidR="005E5478" w:rsidRDefault="005E5478" w:rsidP="00626023">
      <w:pPr>
        <w:jc w:val="both"/>
        <w:rPr>
          <w:b/>
          <w:bCs/>
          <w:sz w:val="36"/>
          <w:szCs w:val="36"/>
          <w:u w:val="single"/>
        </w:rPr>
      </w:pPr>
      <w:r w:rsidRPr="005E5478">
        <w:rPr>
          <w:b/>
          <w:bCs/>
          <w:sz w:val="36"/>
          <w:szCs w:val="36"/>
          <w:u w:val="single"/>
        </w:rPr>
        <w:t>Economic Analysis:</w:t>
      </w:r>
    </w:p>
    <w:p w:rsidR="005E5478" w:rsidRDefault="005E5478" w:rsidP="005E5478">
      <w:pPr>
        <w:spacing w:after="120"/>
        <w:rPr>
          <w:rFonts w:ascii="Calibri" w:eastAsia="Verdana" w:hAnsi="Calibri" w:cs="Calibri"/>
          <w:sz w:val="32"/>
          <w:szCs w:val="32"/>
        </w:rPr>
      </w:pPr>
      <w:r w:rsidRPr="005E5478">
        <w:rPr>
          <w:rFonts w:ascii="Calibri" w:eastAsia="Verdana" w:hAnsi="Calibri" w:cs="Calibri"/>
          <w:sz w:val="32"/>
          <w:szCs w:val="32"/>
        </w:rPr>
        <w:t>The important information contented in the feasibility study is cost benefit i.e. on the assessment of the economic justification for a computer based system. Estimate the cost for the project development and the weight against tangible and intangible benefit of the system it is complicated by the criteria that vary with the characteristic of the system to be developed the relative size of the project expected returns, on the investment desired, as a part of plan and analysis of the benefit retain from information access its impact on the user environment. The benefit that may be associated with engineering scientific analysis or microprocessor based differ substantially. Benefits determine relative to the existing mode of operation.</w:t>
      </w:r>
    </w:p>
    <w:p w:rsidR="005E5478" w:rsidRDefault="005E5478" w:rsidP="005E5478">
      <w:pPr>
        <w:spacing w:after="120"/>
        <w:rPr>
          <w:rFonts w:ascii="Calibri" w:eastAsia="Verdana" w:hAnsi="Calibri" w:cs="Calibri"/>
          <w:sz w:val="32"/>
          <w:szCs w:val="32"/>
        </w:rPr>
      </w:pPr>
    </w:p>
    <w:p w:rsidR="008A67F3" w:rsidRDefault="008A67F3" w:rsidP="005E5478">
      <w:pPr>
        <w:spacing w:after="120"/>
        <w:rPr>
          <w:rFonts w:ascii="Calibri" w:eastAsia="Verdana" w:hAnsi="Calibri" w:cs="Calibri"/>
          <w:b/>
          <w:bCs/>
          <w:sz w:val="36"/>
          <w:szCs w:val="36"/>
          <w:u w:val="single"/>
        </w:rPr>
      </w:pPr>
      <w:r>
        <w:rPr>
          <w:rFonts w:ascii="Calibri" w:eastAsia="Verdana" w:hAnsi="Calibri" w:cs="Calibri"/>
          <w:b/>
          <w:bCs/>
          <w:sz w:val="36"/>
          <w:szCs w:val="36"/>
          <w:u w:val="single"/>
        </w:rPr>
        <w:lastRenderedPageBreak/>
        <w:t>List of Database Tables:</w:t>
      </w:r>
    </w:p>
    <w:tbl>
      <w:tblPr>
        <w:tblW w:w="0" w:type="auto"/>
        <w:jc w:val="center"/>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tblPr>
      <w:tblGrid>
        <w:gridCol w:w="1775"/>
        <w:gridCol w:w="2320"/>
        <w:gridCol w:w="462"/>
        <w:gridCol w:w="2525"/>
        <w:gridCol w:w="1324"/>
        <w:gridCol w:w="1104"/>
      </w:tblGrid>
      <w:tr w:rsidR="008A67F3" w:rsidRPr="008A67F3" w:rsidTr="008A67F3">
        <w:trPr>
          <w:tblCellSpacing w:w="0" w:type="dxa"/>
          <w:jc w:val="center"/>
        </w:trPr>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Pr="008A67F3" w:rsidRDefault="008A67F3" w:rsidP="008A67F3">
            <w:pPr>
              <w:spacing w:after="0" w:line="240" w:lineRule="auto"/>
              <w:jc w:val="center"/>
              <w:rPr>
                <w:rFonts w:ascii="Times New Roman" w:eastAsia="Times New Roman" w:hAnsi="Times New Roman" w:cs="Times New Roman"/>
                <w:b/>
                <w:bCs/>
                <w:color w:val="3F863F"/>
                <w:spacing w:val="17"/>
                <w:sz w:val="18"/>
                <w:szCs w:val="18"/>
              </w:rPr>
            </w:pPr>
            <w:r w:rsidRPr="008A67F3">
              <w:rPr>
                <w:rFonts w:ascii="Times New Roman" w:eastAsia="Times New Roman" w:hAnsi="Times New Roman" w:cs="Times New Roman"/>
                <w:b/>
                <w:bCs/>
                <w:color w:val="3F863F"/>
                <w:spacing w:val="17"/>
                <w:sz w:val="18"/>
                <w:szCs w:val="18"/>
              </w:rPr>
              <w:t>Owner</w:t>
            </w:r>
          </w:p>
        </w:tc>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Pr="008A67F3" w:rsidRDefault="008A67F3" w:rsidP="008A67F3">
            <w:pPr>
              <w:spacing w:after="0" w:line="240" w:lineRule="auto"/>
              <w:jc w:val="center"/>
              <w:rPr>
                <w:rFonts w:ascii="Times New Roman" w:eastAsia="Times New Roman" w:hAnsi="Times New Roman" w:cs="Times New Roman"/>
                <w:b/>
                <w:bCs/>
                <w:color w:val="3F863F"/>
                <w:spacing w:val="17"/>
                <w:sz w:val="18"/>
                <w:szCs w:val="18"/>
              </w:rPr>
            </w:pPr>
            <w:r w:rsidRPr="008A67F3">
              <w:rPr>
                <w:rFonts w:ascii="Times New Roman" w:eastAsia="Times New Roman" w:hAnsi="Times New Roman" w:cs="Times New Roman"/>
                <w:b/>
                <w:bCs/>
                <w:color w:val="3F863F"/>
                <w:spacing w:val="17"/>
                <w:sz w:val="18"/>
                <w:szCs w:val="18"/>
              </w:rPr>
              <w:t>Table</w:t>
            </w:r>
          </w:p>
        </w:tc>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Pr="008A67F3" w:rsidRDefault="008A67F3" w:rsidP="008A67F3">
            <w:pPr>
              <w:spacing w:after="0" w:line="240" w:lineRule="auto"/>
              <w:jc w:val="center"/>
              <w:rPr>
                <w:rFonts w:ascii="Times New Roman" w:eastAsia="Times New Roman" w:hAnsi="Times New Roman" w:cs="Times New Roman"/>
                <w:b/>
                <w:bCs/>
                <w:color w:val="3F863F"/>
                <w:spacing w:val="17"/>
                <w:sz w:val="18"/>
                <w:szCs w:val="18"/>
              </w:rPr>
            </w:pPr>
            <w:r w:rsidRPr="008A67F3">
              <w:rPr>
                <w:rFonts w:ascii="Times New Roman" w:eastAsia="Times New Roman" w:hAnsi="Times New Roman" w:cs="Times New Roman"/>
                <w:b/>
                <w:bCs/>
                <w:color w:val="3F863F"/>
                <w:spacing w:val="17"/>
                <w:sz w:val="18"/>
                <w:szCs w:val="18"/>
              </w:rPr>
              <w:br w:type="textWrapping" w:clear="all"/>
            </w:r>
          </w:p>
        </w:tc>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Pr="008A67F3" w:rsidRDefault="008A67F3" w:rsidP="008A67F3">
            <w:pPr>
              <w:spacing w:after="0" w:line="240" w:lineRule="auto"/>
              <w:jc w:val="center"/>
              <w:rPr>
                <w:rFonts w:ascii="Times New Roman" w:eastAsia="Times New Roman" w:hAnsi="Times New Roman" w:cs="Times New Roman"/>
                <w:b/>
                <w:bCs/>
                <w:color w:val="3F863F"/>
                <w:spacing w:val="17"/>
                <w:sz w:val="18"/>
                <w:szCs w:val="18"/>
              </w:rPr>
            </w:pPr>
            <w:r w:rsidRPr="008A67F3">
              <w:rPr>
                <w:rFonts w:ascii="Times New Roman" w:eastAsia="Times New Roman" w:hAnsi="Times New Roman" w:cs="Times New Roman"/>
                <w:b/>
                <w:bCs/>
                <w:color w:val="3F863F"/>
                <w:spacing w:val="17"/>
                <w:sz w:val="18"/>
                <w:szCs w:val="18"/>
              </w:rPr>
              <w:t>Column</w:t>
            </w:r>
          </w:p>
        </w:tc>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Pr="008A67F3" w:rsidRDefault="008A67F3" w:rsidP="008A67F3">
            <w:pPr>
              <w:spacing w:after="0" w:line="240" w:lineRule="auto"/>
              <w:jc w:val="center"/>
              <w:rPr>
                <w:rFonts w:ascii="Times New Roman" w:eastAsia="Times New Roman" w:hAnsi="Times New Roman" w:cs="Times New Roman"/>
                <w:b/>
                <w:bCs/>
                <w:color w:val="3F863F"/>
                <w:spacing w:val="17"/>
                <w:sz w:val="18"/>
                <w:szCs w:val="18"/>
              </w:rPr>
            </w:pPr>
            <w:r w:rsidRPr="008A67F3">
              <w:rPr>
                <w:rFonts w:ascii="Times New Roman" w:eastAsia="Times New Roman" w:hAnsi="Times New Roman" w:cs="Times New Roman"/>
                <w:b/>
                <w:bCs/>
                <w:color w:val="3F863F"/>
                <w:spacing w:val="17"/>
                <w:sz w:val="18"/>
                <w:szCs w:val="18"/>
              </w:rPr>
              <w:t>Type</w:t>
            </w:r>
          </w:p>
        </w:tc>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Pr="008A67F3" w:rsidRDefault="008A67F3" w:rsidP="008A67F3">
            <w:pPr>
              <w:spacing w:after="0" w:line="240" w:lineRule="auto"/>
              <w:jc w:val="center"/>
              <w:rPr>
                <w:rFonts w:ascii="Times New Roman" w:eastAsia="Times New Roman" w:hAnsi="Times New Roman" w:cs="Times New Roman"/>
                <w:b/>
                <w:bCs/>
                <w:color w:val="3F863F"/>
                <w:spacing w:val="17"/>
                <w:sz w:val="18"/>
                <w:szCs w:val="18"/>
              </w:rPr>
            </w:pPr>
            <w:r w:rsidRPr="008A67F3">
              <w:rPr>
                <w:rFonts w:ascii="Times New Roman" w:eastAsia="Times New Roman" w:hAnsi="Times New Roman" w:cs="Times New Roman"/>
                <w:b/>
                <w:bCs/>
                <w:color w:val="3F863F"/>
                <w:spacing w:val="17"/>
                <w:sz w:val="18"/>
                <w:szCs w:val="18"/>
              </w:rPr>
              <w:t>Nullable</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PADHAILIKHAI_DB</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ANNOUNCEMENTS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ANNOUNCE_ID</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SUBJECT</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Varchar2(200)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BODY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Varchar2(4000)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4</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ANNOUNCER_ID_FOREIGN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DATE__OF_ANNOUNCEMENT</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Date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30" name="Picture 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COMPLETED_TESTS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TESTID_FOREIGN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USERID_FOREIGN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SCORE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9" name="Picture 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4</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CORRECT</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8" name="Picture 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INCORRECT</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7" name="Picture 10"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PADHAILIKHAI_FAQ</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QUESTIONS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Varchar2(4000)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6" name="Picture 11"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ANSWERS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Varchar2(4000)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5" name="Picture 12"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PADHAILIKHAI_USERINFO</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USERID</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USERNAME_FOREIGN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Varchar2(100)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EMAIL</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Varchar2(100)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4</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ADDRESS1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Varchar2(100)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ADDRESS2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Varchar2(100)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4" name="Picture 13"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6</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ADDRESS3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Varchar2(100)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3" name="Picture 14"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7</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CITY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Varchar2(25)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8</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STATE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Varchar2(25)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9</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COUNTRY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Varchar2(25)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USERTYPE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Varchar2(10)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FIRSTNAME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Varchar2(50)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MIDDLENAME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Varchar2(50)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2" name="Picture 15"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LASTNAME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Varchar2(50)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1" name="Picture 1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PADHAILIKHAI_USERS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USERNAME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Varchar2(100)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PASSWORD</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Varchar2(100)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QUESTIONPAPER_LIST</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TESTID</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SUBJECTNAME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Varchar2(25)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FACULTYID</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4</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NUMBEROFQUESTIONS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MAXMARKS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6</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DATEOFUPLOAD</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Date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20" name="Picture 1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7</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SUBJECT_ID_FOREIGN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38430" cy="138430"/>
                  <wp:effectExtent l="19050" t="0" r="0" b="0"/>
                  <wp:docPr id="19" name="Picture 1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ullable"/>
                          <pic:cNvPicPr>
                            <a:picLocks noChangeAspect="1" noChangeArrowheads="1"/>
                          </pic:cNvPicPr>
                        </pic:nvPicPr>
                        <pic:blipFill>
                          <a:blip r:embed="rId84"/>
                          <a:srcRect/>
                          <a:stretch>
                            <a:fillRect/>
                          </a:stretch>
                        </pic:blipFill>
                        <pic:spPr bwMode="auto">
                          <a:xfrm>
                            <a:off x="0" y="0"/>
                            <a:ext cx="138430" cy="138430"/>
                          </a:xfrm>
                          <a:prstGeom prst="rect">
                            <a:avLst/>
                          </a:prstGeom>
                          <a:noFill/>
                          <a:ln w="9525">
                            <a:noFill/>
                            <a:miter lim="800000"/>
                            <a:headEnd/>
                            <a:tailEnd/>
                          </a:ln>
                        </pic:spPr>
                      </pic:pic>
                    </a:graphicData>
                  </a:graphic>
                </wp:inline>
              </w:drawing>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QUESTION_TABLE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TESTID_FOREIGN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QUESTION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Varchar2(4000)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OPT1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Varchar2(500)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4</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OPT2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Varchar2(500)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OPT3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Varchar2(500)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6</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OPT4</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Varchar2(500)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lastRenderedPageBreak/>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7</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CORRECTANSWER</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SUBJECT_TABLE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SUBJECT_ID</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SUBJECTNAME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Varchar2(50)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USER_SUBJECT_TABLE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USER_ID_FOREIGN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jc w:val="center"/>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r>
      <w:tr w:rsidR="008A67F3" w:rsidRP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SUBJECT_ID_FOREIGN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Pr="008A67F3" w:rsidRDefault="008A67F3" w:rsidP="008A67F3">
            <w:pPr>
              <w:spacing w:after="0" w:line="240" w:lineRule="auto"/>
              <w:rPr>
                <w:rFonts w:ascii="Times New Roman" w:eastAsia="Times New Roman" w:hAnsi="Times New Roman" w:cs="Times New Roman"/>
                <w:sz w:val="16"/>
                <w:szCs w:val="16"/>
              </w:rPr>
            </w:pPr>
            <w:r w:rsidRPr="008A67F3">
              <w:rPr>
                <w:rFonts w:ascii="Times New Roman" w:eastAsia="Times New Roman" w:hAnsi="Times New Roman" w:cs="Times New Roman"/>
                <w:sz w:val="16"/>
                <w:szCs w:val="16"/>
              </w:rPr>
              <w:t>Number(22)</w:t>
            </w:r>
          </w:p>
        </w:tc>
        <w:tc>
          <w:tcPr>
            <w:tcW w:w="0" w:type="auto"/>
            <w:vAlign w:val="center"/>
            <w:hideMark/>
          </w:tcPr>
          <w:p w:rsidR="008A67F3" w:rsidRPr="008A67F3" w:rsidRDefault="008A67F3" w:rsidP="008A67F3">
            <w:pPr>
              <w:spacing w:after="0" w:line="240" w:lineRule="auto"/>
              <w:rPr>
                <w:rFonts w:ascii="Times New Roman" w:eastAsia="Times New Roman" w:hAnsi="Times New Roman" w:cs="Times New Roman"/>
                <w:sz w:val="20"/>
              </w:rPr>
            </w:pPr>
          </w:p>
        </w:tc>
      </w:tr>
    </w:tbl>
    <w:p w:rsidR="008A67F3" w:rsidRDefault="008A67F3" w:rsidP="005E5478">
      <w:pPr>
        <w:spacing w:after="120"/>
        <w:rPr>
          <w:rFonts w:ascii="Calibri" w:eastAsia="Verdana" w:hAnsi="Calibri" w:cs="Calibri"/>
          <w:b/>
          <w:bCs/>
          <w:sz w:val="36"/>
          <w:szCs w:val="36"/>
          <w:u w:val="single"/>
        </w:rPr>
      </w:pPr>
    </w:p>
    <w:p w:rsidR="008A67F3" w:rsidRDefault="008A67F3" w:rsidP="005E5478">
      <w:pPr>
        <w:spacing w:after="120"/>
        <w:rPr>
          <w:rFonts w:ascii="Calibri" w:eastAsia="Verdana" w:hAnsi="Calibri" w:cs="Calibri"/>
          <w:b/>
          <w:bCs/>
          <w:sz w:val="36"/>
          <w:szCs w:val="36"/>
          <w:u w:val="single"/>
        </w:rPr>
      </w:pPr>
      <w:r>
        <w:rPr>
          <w:rFonts w:ascii="Calibri" w:eastAsia="Verdana" w:hAnsi="Calibri" w:cs="Calibri"/>
          <w:b/>
          <w:bCs/>
          <w:sz w:val="36"/>
          <w:szCs w:val="36"/>
          <w:u w:val="single"/>
        </w:rPr>
        <w:t>Constraint List:</w:t>
      </w:r>
    </w:p>
    <w:tbl>
      <w:tblPr>
        <w:tblW w:w="0" w:type="auto"/>
        <w:jc w:val="center"/>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tblPr>
      <w:tblGrid>
        <w:gridCol w:w="1991"/>
        <w:gridCol w:w="2221"/>
        <w:gridCol w:w="1739"/>
        <w:gridCol w:w="953"/>
      </w:tblGrid>
      <w:tr w:rsidR="008A67F3" w:rsidTr="008A67F3">
        <w:trPr>
          <w:tblCellSpacing w:w="0" w:type="dxa"/>
          <w:jc w:val="center"/>
        </w:trPr>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Default="000A535F">
            <w:pPr>
              <w:rPr>
                <w:b/>
                <w:bCs/>
                <w:color w:val="3F863F"/>
                <w:spacing w:val="17"/>
                <w:sz w:val="18"/>
                <w:szCs w:val="18"/>
              </w:rPr>
            </w:pPr>
            <w:hyperlink r:id="rId85" w:history="1">
              <w:r w:rsidR="008A67F3">
                <w:rPr>
                  <w:rStyle w:val="Hyperlink"/>
                  <w:b/>
                  <w:bCs/>
                  <w:color w:val="3F863F"/>
                  <w:spacing w:val="17"/>
                  <w:sz w:val="18"/>
                  <w:szCs w:val="18"/>
                </w:rPr>
                <w:t>Table Name</w:t>
              </w:r>
            </w:hyperlink>
            <w:r w:rsidR="008A67F3">
              <w:rPr>
                <w:b/>
                <w:bCs/>
                <w:noProof/>
                <w:color w:val="3F863F"/>
                <w:spacing w:val="17"/>
                <w:sz w:val="18"/>
                <w:szCs w:val="18"/>
              </w:rPr>
              <w:drawing>
                <wp:inline distT="0" distB="0" distL="0" distR="0">
                  <wp:extent cx="127635" cy="116840"/>
                  <wp:effectExtent l="19050" t="0" r="5715" b="0"/>
                  <wp:docPr id="31" name="Picture 31" descr="sort by this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ort by this column"/>
                          <pic:cNvPicPr>
                            <a:picLocks noChangeAspect="1" noChangeArrowheads="1"/>
                          </pic:cNvPicPr>
                        </pic:nvPicPr>
                        <pic:blipFill>
                          <a:blip r:embed="rId86"/>
                          <a:srcRect/>
                          <a:stretch>
                            <a:fillRect/>
                          </a:stretch>
                        </pic:blipFill>
                        <pic:spPr bwMode="auto">
                          <a:xfrm>
                            <a:off x="0" y="0"/>
                            <a:ext cx="127635" cy="116840"/>
                          </a:xfrm>
                          <a:prstGeom prst="rect">
                            <a:avLst/>
                          </a:prstGeom>
                          <a:noFill/>
                          <a:ln w="9525">
                            <a:noFill/>
                            <a:miter lim="800000"/>
                            <a:headEnd/>
                            <a:tailEnd/>
                          </a:ln>
                        </pic:spPr>
                      </pic:pic>
                    </a:graphicData>
                  </a:graphic>
                </wp:inline>
              </w:drawing>
            </w:r>
          </w:p>
        </w:tc>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Default="000A535F">
            <w:pPr>
              <w:rPr>
                <w:b/>
                <w:bCs/>
                <w:color w:val="3F863F"/>
                <w:spacing w:val="17"/>
                <w:sz w:val="18"/>
                <w:szCs w:val="18"/>
              </w:rPr>
            </w:pPr>
            <w:hyperlink r:id="rId87" w:history="1">
              <w:r w:rsidR="008A67F3">
                <w:rPr>
                  <w:rStyle w:val="Hyperlink"/>
                  <w:b/>
                  <w:bCs/>
                  <w:color w:val="3F863F"/>
                  <w:spacing w:val="17"/>
                  <w:sz w:val="18"/>
                  <w:szCs w:val="18"/>
                </w:rPr>
                <w:t>Constraint Name</w:t>
              </w:r>
            </w:hyperlink>
          </w:p>
        </w:tc>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Default="000A535F">
            <w:pPr>
              <w:rPr>
                <w:b/>
                <w:bCs/>
                <w:color w:val="3F863F"/>
                <w:spacing w:val="17"/>
                <w:sz w:val="18"/>
                <w:szCs w:val="18"/>
              </w:rPr>
            </w:pPr>
            <w:hyperlink r:id="rId88" w:history="1">
              <w:r w:rsidR="008A67F3">
                <w:rPr>
                  <w:rStyle w:val="Hyperlink"/>
                  <w:b/>
                  <w:bCs/>
                  <w:color w:val="3F863F"/>
                  <w:spacing w:val="17"/>
                  <w:sz w:val="18"/>
                  <w:szCs w:val="18"/>
                </w:rPr>
                <w:t>Constraint Type</w:t>
              </w:r>
            </w:hyperlink>
          </w:p>
        </w:tc>
        <w:tc>
          <w:tcPr>
            <w:tcW w:w="0" w:type="auto"/>
            <w:tcBorders>
              <w:top w:val="single" w:sz="6" w:space="0" w:color="FFFFFF"/>
              <w:bottom w:val="single" w:sz="6" w:space="0" w:color="AAAAAA"/>
            </w:tcBorders>
            <w:shd w:val="clear" w:color="auto" w:fill="CFDCCF"/>
            <w:noWrap/>
            <w:tcMar>
              <w:top w:w="50" w:type="dxa"/>
              <w:left w:w="151" w:type="dxa"/>
              <w:bottom w:w="50" w:type="dxa"/>
              <w:right w:w="151" w:type="dxa"/>
            </w:tcMar>
            <w:vAlign w:val="bottom"/>
            <w:hideMark/>
          </w:tcPr>
          <w:p w:rsidR="008A67F3" w:rsidRDefault="000A535F">
            <w:pPr>
              <w:rPr>
                <w:b/>
                <w:bCs/>
                <w:color w:val="3F863F"/>
                <w:spacing w:val="17"/>
                <w:sz w:val="18"/>
                <w:szCs w:val="18"/>
              </w:rPr>
            </w:pPr>
            <w:hyperlink r:id="rId89" w:history="1">
              <w:r w:rsidR="008A67F3">
                <w:rPr>
                  <w:rStyle w:val="Hyperlink"/>
                  <w:b/>
                  <w:bCs/>
                  <w:color w:val="3F863F"/>
                  <w:spacing w:val="17"/>
                  <w:sz w:val="18"/>
                  <w:szCs w:val="18"/>
                </w:rPr>
                <w:t>Status</w:t>
              </w:r>
            </w:hyperlink>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ANNOUNCEMENTS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SYS_C004093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SYS_C004095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SYS_C004094</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SYS_C004096</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ANNOUNCEMENTS_PK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Primary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COMPLETED_TESTS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COMPLETED_TESTS_CK2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COMPLETED_TESTS_CK3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SYS_C004107</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SYS_C004108</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COMPLETED_TESTS_PK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Primary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COMPLETED_TESTS_FK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Referential</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COMPLETED_TESTS_FK2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Referential</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COMPLETED_TESTS_CK1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DISABLED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PADHAILIKHAI_USERINFO</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SYS_C004056</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SYS_C004055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SYS_C004065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PADHAILIKHAI_USERINFO_FK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Referential</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PADHAILIKHAI_USERINFO_PK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Primary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SYS_C004062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lastRenderedPageBreak/>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SYS_C004061</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SYS_C004060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SYS_C004059</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SYS_C004057</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SYS_C004058</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PADHAILIKHAI_USERS</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PADHAILIKHAI_USERS_PK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Primary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SYS_C004052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SYS_C004053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QUESTIONPAPER_LIST</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QUESTONPAPER_LIST_FK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Referential</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QUESTONPAPER_LIST_PK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Primary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SYS_C004070</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SYS_C004069</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QUESTIONPAPER_LIST_CON</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Referential</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SYS_C004068</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SYS_C004067</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SYS_C004066</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QUESTION_TABLE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SYS_C004073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SYS_C004074</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SYS_C004075</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SYS_C004076</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SYS_C004077</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SYS_C004078</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SYS_C004079</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QUESTION_TABLE_FK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Referential</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SUBJECT_TABLE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SUBJECT_TABLE_PK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Primary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lastRenderedPageBreak/>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SYS_C004099</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SYS_C004098</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USER_SUBJECT_TABLE</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USER_SUBJECT_TABLE_FK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Referential</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USER_SUBJECT_TABLE_PK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Primary</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DISABLED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SYS_C004103</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SYS_C004102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Check</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r w:rsidR="008A67F3" w:rsidTr="008A67F3">
        <w:trPr>
          <w:tblCellSpacing w:w="0" w:type="dxa"/>
          <w:jc w:val="center"/>
        </w:trPr>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USER_SUBJECT_TABLE_FK2</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Referential</w:t>
            </w:r>
          </w:p>
        </w:tc>
        <w:tc>
          <w:tcPr>
            <w:tcW w:w="0" w:type="auto"/>
            <w:tcBorders>
              <w:top w:val="single" w:sz="6" w:space="0" w:color="FFFFFF"/>
              <w:bottom w:val="single" w:sz="6" w:space="0" w:color="CCCCCC"/>
            </w:tcBorders>
            <w:shd w:val="clear" w:color="auto" w:fill="EFEFEF"/>
            <w:tcMar>
              <w:top w:w="50" w:type="dxa"/>
              <w:left w:w="151" w:type="dxa"/>
              <w:bottom w:w="50" w:type="dxa"/>
              <w:right w:w="151" w:type="dxa"/>
            </w:tcMar>
            <w:vAlign w:val="center"/>
            <w:hideMark/>
          </w:tcPr>
          <w:p w:rsidR="008A67F3" w:rsidRDefault="008A67F3">
            <w:pPr>
              <w:rPr>
                <w:sz w:val="16"/>
                <w:szCs w:val="16"/>
              </w:rPr>
            </w:pPr>
            <w:r>
              <w:rPr>
                <w:sz w:val="16"/>
                <w:szCs w:val="16"/>
              </w:rPr>
              <w:t>ENABLED</w:t>
            </w:r>
          </w:p>
        </w:tc>
      </w:tr>
    </w:tbl>
    <w:p w:rsidR="008A67F3" w:rsidRDefault="008A67F3" w:rsidP="008A67F3">
      <w:pPr>
        <w:spacing w:after="120"/>
        <w:jc w:val="center"/>
        <w:rPr>
          <w:rFonts w:ascii="Calibri" w:eastAsia="Verdana" w:hAnsi="Calibri" w:cs="Calibri"/>
          <w:b/>
          <w:bCs/>
          <w:sz w:val="36"/>
          <w:szCs w:val="36"/>
          <w:u w:val="single"/>
        </w:rPr>
      </w:pPr>
    </w:p>
    <w:p w:rsidR="005E5478" w:rsidRPr="005E5478" w:rsidRDefault="005E5478" w:rsidP="005E5478">
      <w:pPr>
        <w:spacing w:after="120"/>
        <w:rPr>
          <w:rFonts w:ascii="Calibri" w:eastAsia="Verdana" w:hAnsi="Calibri" w:cs="Calibri"/>
          <w:b/>
          <w:bCs/>
          <w:sz w:val="36"/>
          <w:szCs w:val="36"/>
          <w:u w:val="single"/>
        </w:rPr>
      </w:pPr>
      <w:r w:rsidRPr="005E5478">
        <w:rPr>
          <w:rFonts w:ascii="Calibri" w:eastAsia="Verdana" w:hAnsi="Calibri" w:cs="Calibri"/>
          <w:b/>
          <w:bCs/>
          <w:sz w:val="36"/>
          <w:szCs w:val="36"/>
          <w:u w:val="single"/>
        </w:rPr>
        <w:t>Design:</w:t>
      </w:r>
    </w:p>
    <w:p w:rsidR="00626023" w:rsidRPr="001A2A52" w:rsidRDefault="00626023" w:rsidP="00626023">
      <w:pPr>
        <w:jc w:val="both"/>
        <w:rPr>
          <w:sz w:val="28"/>
          <w:szCs w:val="28"/>
        </w:rPr>
      </w:pPr>
      <w:r w:rsidRPr="001A2A52">
        <w:rPr>
          <w:sz w:val="28"/>
          <w:szCs w:val="28"/>
        </w:rPr>
        <w:t>The most creative and challenging phase of the system life cycle is system design. The term design describes a final system and the process by which it is developed it refers to technical specifications that will be applied in implementing the candidate system.</w:t>
      </w:r>
    </w:p>
    <w:p w:rsidR="00626023" w:rsidRPr="001A2A52" w:rsidRDefault="00626023" w:rsidP="00626023">
      <w:pPr>
        <w:jc w:val="both"/>
        <w:rPr>
          <w:sz w:val="28"/>
          <w:szCs w:val="28"/>
        </w:rPr>
      </w:pPr>
      <w:r w:rsidRPr="001A2A52">
        <w:rPr>
          <w:sz w:val="28"/>
          <w:szCs w:val="28"/>
        </w:rPr>
        <w:t>The first step is to determine how the output is to be produced and in what format. Samples for the output (and input) are also presented.</w:t>
      </w:r>
    </w:p>
    <w:p w:rsidR="00626023" w:rsidRPr="001A2A52" w:rsidRDefault="00626023" w:rsidP="00626023">
      <w:pPr>
        <w:jc w:val="both"/>
        <w:rPr>
          <w:sz w:val="28"/>
          <w:szCs w:val="28"/>
        </w:rPr>
      </w:pPr>
      <w:r w:rsidRPr="001A2A52">
        <w:rPr>
          <w:sz w:val="28"/>
          <w:szCs w:val="28"/>
        </w:rPr>
        <w:t>The second step is input data and master files (database) have to be designed to meet the requirements of the proposed output. The operational (processing) phases are handled through program construction and testing including a list of program needed to meet system objective and complete documentation. Finally, details related to justification of the system on the user and the organisation are documented and evaluated by management as a step toward implementation. To design the system we must note the following points:</w:t>
      </w:r>
    </w:p>
    <w:p w:rsidR="00626023" w:rsidRPr="001A2A52" w:rsidRDefault="00626023" w:rsidP="00626023">
      <w:pPr>
        <w:pStyle w:val="ListParagraph"/>
        <w:numPr>
          <w:ilvl w:val="0"/>
          <w:numId w:val="16"/>
        </w:numPr>
        <w:spacing w:line="276" w:lineRule="auto"/>
        <w:ind w:left="0" w:firstLine="0"/>
        <w:jc w:val="both"/>
        <w:rPr>
          <w:sz w:val="28"/>
          <w:szCs w:val="28"/>
        </w:rPr>
      </w:pPr>
      <w:r w:rsidRPr="001A2A52">
        <w:rPr>
          <w:sz w:val="28"/>
          <w:szCs w:val="28"/>
        </w:rPr>
        <w:t>To identify the Software Components which satisfy the System   Design</w:t>
      </w:r>
    </w:p>
    <w:p w:rsidR="00626023" w:rsidRPr="001A2A52" w:rsidRDefault="00626023" w:rsidP="00626023">
      <w:pPr>
        <w:pStyle w:val="ListParagraph"/>
        <w:jc w:val="both"/>
        <w:rPr>
          <w:sz w:val="28"/>
          <w:szCs w:val="28"/>
        </w:rPr>
      </w:pPr>
      <w:r w:rsidRPr="001A2A52">
        <w:rPr>
          <w:sz w:val="28"/>
          <w:szCs w:val="28"/>
        </w:rPr>
        <w:t>2.        To design and document the Software Components and their linkage</w:t>
      </w:r>
    </w:p>
    <w:p w:rsidR="00626023" w:rsidRPr="001A2A52" w:rsidRDefault="00626023" w:rsidP="00626023">
      <w:pPr>
        <w:jc w:val="both"/>
        <w:rPr>
          <w:sz w:val="28"/>
          <w:szCs w:val="28"/>
        </w:rPr>
      </w:pPr>
      <w:r w:rsidRPr="001A2A52">
        <w:rPr>
          <w:sz w:val="28"/>
          <w:szCs w:val="28"/>
        </w:rPr>
        <w:t>In this component, the Software Components and relevant interfaces such as, interactions with existing internal and external systems, network connections, standard input and output formats are to be identified.</w:t>
      </w:r>
    </w:p>
    <w:p w:rsidR="00626023" w:rsidRPr="001A2A52" w:rsidRDefault="00626023" w:rsidP="00626023">
      <w:pPr>
        <w:jc w:val="both"/>
        <w:rPr>
          <w:sz w:val="28"/>
          <w:szCs w:val="28"/>
        </w:rPr>
      </w:pPr>
      <w:r w:rsidRPr="001A2A52">
        <w:rPr>
          <w:sz w:val="28"/>
          <w:szCs w:val="28"/>
        </w:rPr>
        <w:t>The Design Phase has the following components:</w:t>
      </w:r>
    </w:p>
    <w:p w:rsidR="00626023" w:rsidRPr="001A2A52" w:rsidRDefault="00626023" w:rsidP="00626023">
      <w:pPr>
        <w:pStyle w:val="ListParagraph"/>
        <w:numPr>
          <w:ilvl w:val="0"/>
          <w:numId w:val="15"/>
        </w:numPr>
        <w:tabs>
          <w:tab w:val="clear" w:pos="360"/>
          <w:tab w:val="clear" w:pos="709"/>
          <w:tab w:val="num" w:pos="0"/>
        </w:tabs>
        <w:spacing w:line="276" w:lineRule="auto"/>
        <w:ind w:left="720"/>
        <w:jc w:val="both"/>
        <w:rPr>
          <w:sz w:val="28"/>
          <w:szCs w:val="28"/>
        </w:rPr>
      </w:pPr>
      <w:r w:rsidRPr="001A2A52">
        <w:rPr>
          <w:sz w:val="28"/>
          <w:szCs w:val="28"/>
        </w:rPr>
        <w:t>Use – Case Diagram</w:t>
      </w:r>
    </w:p>
    <w:p w:rsidR="00626023" w:rsidRPr="001A2A52" w:rsidRDefault="00626023" w:rsidP="00626023">
      <w:pPr>
        <w:pStyle w:val="ListParagraph"/>
        <w:numPr>
          <w:ilvl w:val="0"/>
          <w:numId w:val="15"/>
        </w:numPr>
        <w:tabs>
          <w:tab w:val="clear" w:pos="360"/>
          <w:tab w:val="clear" w:pos="709"/>
          <w:tab w:val="num" w:pos="0"/>
        </w:tabs>
        <w:spacing w:line="276" w:lineRule="auto"/>
        <w:ind w:left="720"/>
        <w:jc w:val="both"/>
        <w:rPr>
          <w:sz w:val="28"/>
          <w:szCs w:val="28"/>
        </w:rPr>
      </w:pPr>
      <w:r w:rsidRPr="001A2A52">
        <w:rPr>
          <w:sz w:val="28"/>
          <w:szCs w:val="28"/>
        </w:rPr>
        <w:t>Data Flow Diagram</w:t>
      </w:r>
    </w:p>
    <w:p w:rsidR="00626023" w:rsidRPr="001A2A52" w:rsidRDefault="00626023" w:rsidP="00C15042">
      <w:pPr>
        <w:pStyle w:val="Title"/>
        <w:jc w:val="left"/>
        <w:rPr>
          <w:color w:val="943634" w:themeColor="accent2" w:themeShade="BF"/>
        </w:rPr>
      </w:pPr>
      <w:r w:rsidRPr="001A2A52">
        <w:rPr>
          <w:color w:val="943634" w:themeColor="accent2" w:themeShade="BF"/>
        </w:rPr>
        <w:lastRenderedPageBreak/>
        <w:t>Use Case Diagram</w:t>
      </w:r>
    </w:p>
    <w:p w:rsidR="008528D9" w:rsidRPr="001A2A52" w:rsidRDefault="008528D9" w:rsidP="008528D9">
      <w:pPr>
        <w:pStyle w:val="Subtitle"/>
      </w:pPr>
    </w:p>
    <w:p w:rsidR="008528D9" w:rsidRPr="001A2A52" w:rsidRDefault="008528D9" w:rsidP="008528D9">
      <w:pPr>
        <w:pStyle w:val="Textbody"/>
      </w:pPr>
    </w:p>
    <w:p w:rsidR="008528D9" w:rsidRPr="001A2A52" w:rsidRDefault="008528D9" w:rsidP="008528D9">
      <w:pPr>
        <w:pStyle w:val="Textbody"/>
      </w:pPr>
    </w:p>
    <w:p w:rsidR="008528D9" w:rsidRPr="001A2A52" w:rsidRDefault="008528D9" w:rsidP="008528D9">
      <w:pPr>
        <w:pStyle w:val="Textbody"/>
      </w:pPr>
    </w:p>
    <w:p w:rsidR="008528D9" w:rsidRPr="001A2A52" w:rsidRDefault="008528D9" w:rsidP="008528D9">
      <w:pPr>
        <w:pStyle w:val="Textbody"/>
      </w:pPr>
    </w:p>
    <w:p w:rsidR="008528D9" w:rsidRPr="001A2A52" w:rsidRDefault="00DB7054" w:rsidP="008528D9">
      <w:pPr>
        <w:pStyle w:val="Subtitle"/>
        <w:jc w:val="left"/>
        <w:rPr>
          <w:i w:val="0"/>
          <w:iCs w:val="0"/>
        </w:rPr>
      </w:pPr>
      <w:r>
        <w:rPr>
          <w:i w:val="0"/>
          <w:iCs w:val="0"/>
          <w:noProof/>
          <w:lang w:bidi="hi-IN"/>
        </w:rPr>
        <w:drawing>
          <wp:inline distT="0" distB="0" distL="0" distR="0">
            <wp:extent cx="6721992" cy="4999911"/>
            <wp:effectExtent l="19050" t="0" r="2658" b="0"/>
            <wp:docPr id="18" name="Picture 6" descr="D:\padhai likhai synopsi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adhai likhai synopsis\Capture4.JPG"/>
                    <pic:cNvPicPr>
                      <a:picLocks noChangeAspect="1" noChangeArrowheads="1"/>
                    </pic:cNvPicPr>
                  </pic:nvPicPr>
                  <pic:blipFill>
                    <a:blip r:embed="rId90"/>
                    <a:srcRect/>
                    <a:stretch>
                      <a:fillRect/>
                    </a:stretch>
                  </pic:blipFill>
                  <pic:spPr bwMode="auto">
                    <a:xfrm>
                      <a:off x="0" y="0"/>
                      <a:ext cx="6722306" cy="5000145"/>
                    </a:xfrm>
                    <a:prstGeom prst="rect">
                      <a:avLst/>
                    </a:prstGeom>
                    <a:noFill/>
                    <a:ln w="9525">
                      <a:noFill/>
                      <a:miter lim="800000"/>
                      <a:headEnd/>
                      <a:tailEnd/>
                    </a:ln>
                  </pic:spPr>
                </pic:pic>
              </a:graphicData>
            </a:graphic>
          </wp:inline>
        </w:drawing>
      </w:r>
    </w:p>
    <w:p w:rsidR="008528D9" w:rsidRPr="001A2A52" w:rsidRDefault="008528D9" w:rsidP="008528D9">
      <w:pPr>
        <w:pStyle w:val="Textbody"/>
      </w:pPr>
    </w:p>
    <w:p w:rsidR="008528D9" w:rsidRPr="001A2A52" w:rsidRDefault="008528D9" w:rsidP="008528D9">
      <w:pPr>
        <w:pStyle w:val="Textbody"/>
      </w:pPr>
    </w:p>
    <w:p w:rsidR="008528D9" w:rsidRPr="001A2A52" w:rsidRDefault="008528D9" w:rsidP="008528D9">
      <w:pPr>
        <w:pStyle w:val="Textbody"/>
      </w:pPr>
    </w:p>
    <w:p w:rsidR="008528D9" w:rsidRPr="001A2A52" w:rsidRDefault="008528D9" w:rsidP="008528D9">
      <w:pPr>
        <w:pStyle w:val="Textbody"/>
      </w:pPr>
    </w:p>
    <w:p w:rsidR="008528D9" w:rsidRPr="001A2A52" w:rsidRDefault="008528D9" w:rsidP="008528D9">
      <w:pPr>
        <w:pStyle w:val="Textbody"/>
      </w:pPr>
    </w:p>
    <w:p w:rsidR="008528D9" w:rsidRPr="001A2A52" w:rsidRDefault="008528D9" w:rsidP="008528D9">
      <w:pPr>
        <w:pStyle w:val="Textbody"/>
      </w:pPr>
    </w:p>
    <w:p w:rsidR="008528D9" w:rsidRPr="001A2A52" w:rsidRDefault="008528D9" w:rsidP="008528D9">
      <w:pPr>
        <w:pStyle w:val="Textbody"/>
      </w:pPr>
    </w:p>
    <w:p w:rsidR="008528D9" w:rsidRPr="001A2A52" w:rsidRDefault="008528D9" w:rsidP="008528D9">
      <w:pPr>
        <w:pStyle w:val="Textbody"/>
      </w:pPr>
    </w:p>
    <w:p w:rsidR="00626023" w:rsidRPr="001A2A52" w:rsidRDefault="00626023" w:rsidP="008528D9">
      <w:pPr>
        <w:pStyle w:val="Title"/>
        <w:jc w:val="left"/>
        <w:rPr>
          <w:color w:val="943634" w:themeColor="accent2" w:themeShade="BF"/>
        </w:rPr>
      </w:pPr>
      <w:r w:rsidRPr="001A2A52">
        <w:rPr>
          <w:color w:val="943634" w:themeColor="accent2" w:themeShade="BF"/>
        </w:rPr>
        <w:lastRenderedPageBreak/>
        <w:t>Data-Flow Diagrams</w:t>
      </w:r>
    </w:p>
    <w:p w:rsidR="00974E6E" w:rsidRPr="001A2A52" w:rsidRDefault="00626023" w:rsidP="00626023">
      <w:pPr>
        <w:rPr>
          <w:b/>
          <w:color w:val="943634" w:themeColor="accent2" w:themeShade="BF"/>
          <w:sz w:val="32"/>
          <w:szCs w:val="32"/>
        </w:rPr>
      </w:pPr>
      <w:r w:rsidRPr="001A2A52">
        <w:rPr>
          <w:b/>
          <w:color w:val="943634" w:themeColor="accent2" w:themeShade="BF"/>
          <w:sz w:val="32"/>
          <w:szCs w:val="32"/>
        </w:rPr>
        <w:t>Level Zero DFD:</w:t>
      </w:r>
    </w:p>
    <w:p w:rsidR="00974E6E" w:rsidRPr="001A2A52" w:rsidRDefault="00974E6E" w:rsidP="00626023">
      <w:pPr>
        <w:rPr>
          <w:b/>
          <w:sz w:val="32"/>
          <w:szCs w:val="32"/>
        </w:rPr>
      </w:pPr>
    </w:p>
    <w:p w:rsidR="00974E6E" w:rsidRPr="001A2A52" w:rsidRDefault="00974E6E" w:rsidP="00626023">
      <w:pPr>
        <w:rPr>
          <w:b/>
          <w:sz w:val="32"/>
          <w:szCs w:val="32"/>
        </w:rPr>
      </w:pPr>
    </w:p>
    <w:p w:rsidR="00974E6E" w:rsidRPr="001A2A52" w:rsidRDefault="00974E6E" w:rsidP="00626023">
      <w:pPr>
        <w:rPr>
          <w:b/>
          <w:sz w:val="32"/>
          <w:szCs w:val="32"/>
        </w:rPr>
      </w:pPr>
    </w:p>
    <w:p w:rsidR="00974E6E" w:rsidRPr="001A2A52" w:rsidRDefault="00CA55D7" w:rsidP="00974E6E">
      <w:pPr>
        <w:jc w:val="center"/>
        <w:rPr>
          <w:b/>
          <w:sz w:val="32"/>
          <w:szCs w:val="32"/>
          <w:lang w:eastAsia="ar-SA"/>
        </w:rPr>
      </w:pPr>
      <w:r>
        <w:rPr>
          <w:b/>
          <w:noProof/>
          <w:sz w:val="32"/>
          <w:szCs w:val="32"/>
        </w:rPr>
        <w:drawing>
          <wp:inline distT="0" distB="0" distL="0" distR="0">
            <wp:extent cx="6386167" cy="4454584"/>
            <wp:effectExtent l="19050" t="0" r="0" b="0"/>
            <wp:docPr id="3" name="Picture 1" descr="D:\padhai likhai synopsi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dhai likhai synopsis\Capture.JPG"/>
                    <pic:cNvPicPr>
                      <a:picLocks noChangeAspect="1" noChangeArrowheads="1"/>
                    </pic:cNvPicPr>
                  </pic:nvPicPr>
                  <pic:blipFill>
                    <a:blip r:embed="rId91"/>
                    <a:srcRect/>
                    <a:stretch>
                      <a:fillRect/>
                    </a:stretch>
                  </pic:blipFill>
                  <pic:spPr bwMode="auto">
                    <a:xfrm>
                      <a:off x="0" y="0"/>
                      <a:ext cx="6386482" cy="4454803"/>
                    </a:xfrm>
                    <a:prstGeom prst="rect">
                      <a:avLst/>
                    </a:prstGeom>
                    <a:noFill/>
                    <a:ln w="9525">
                      <a:noFill/>
                      <a:miter lim="800000"/>
                      <a:headEnd/>
                      <a:tailEnd/>
                    </a:ln>
                  </pic:spPr>
                </pic:pic>
              </a:graphicData>
            </a:graphic>
          </wp:inline>
        </w:drawing>
      </w:r>
    </w:p>
    <w:p w:rsidR="00974E6E" w:rsidRPr="001A2A52" w:rsidRDefault="00974E6E" w:rsidP="00626023">
      <w:pPr>
        <w:rPr>
          <w:b/>
          <w:sz w:val="32"/>
          <w:szCs w:val="32"/>
          <w:lang w:eastAsia="ar-SA"/>
        </w:rPr>
      </w:pPr>
    </w:p>
    <w:p w:rsidR="00974E6E" w:rsidRPr="001A2A52" w:rsidRDefault="00974E6E" w:rsidP="00626023">
      <w:pPr>
        <w:rPr>
          <w:b/>
          <w:sz w:val="32"/>
          <w:szCs w:val="32"/>
          <w:lang w:eastAsia="ar-SA"/>
        </w:rPr>
      </w:pPr>
    </w:p>
    <w:p w:rsidR="00974E6E" w:rsidRDefault="00974E6E" w:rsidP="00626023">
      <w:pPr>
        <w:rPr>
          <w:b/>
          <w:sz w:val="32"/>
          <w:szCs w:val="32"/>
          <w:lang w:eastAsia="ar-SA"/>
        </w:rPr>
      </w:pPr>
    </w:p>
    <w:p w:rsidR="00CA55D7" w:rsidRPr="001A2A52" w:rsidRDefault="00CA55D7" w:rsidP="00626023">
      <w:pPr>
        <w:rPr>
          <w:b/>
          <w:sz w:val="32"/>
          <w:szCs w:val="32"/>
          <w:lang w:eastAsia="ar-SA"/>
        </w:rPr>
      </w:pPr>
    </w:p>
    <w:p w:rsidR="00974E6E" w:rsidRPr="001A2A52" w:rsidRDefault="00974E6E" w:rsidP="00626023">
      <w:pPr>
        <w:rPr>
          <w:b/>
          <w:sz w:val="32"/>
          <w:szCs w:val="32"/>
          <w:lang w:eastAsia="ar-SA"/>
        </w:rPr>
      </w:pPr>
    </w:p>
    <w:p w:rsidR="00626023" w:rsidRDefault="00626023" w:rsidP="00626023">
      <w:pPr>
        <w:rPr>
          <w:b/>
          <w:sz w:val="32"/>
          <w:szCs w:val="32"/>
          <w:lang w:eastAsia="ar-SA"/>
        </w:rPr>
      </w:pPr>
      <w:r w:rsidRPr="001A2A52">
        <w:rPr>
          <w:b/>
          <w:sz w:val="32"/>
          <w:szCs w:val="32"/>
          <w:lang w:eastAsia="ar-SA"/>
        </w:rPr>
        <w:lastRenderedPageBreak/>
        <w:t>Level One DFD</w:t>
      </w:r>
      <w:r w:rsidR="00CA55D7">
        <w:rPr>
          <w:b/>
          <w:sz w:val="32"/>
          <w:szCs w:val="32"/>
          <w:lang w:eastAsia="ar-SA"/>
        </w:rPr>
        <w:t>(Student Side)</w:t>
      </w:r>
      <w:r w:rsidRPr="001A2A52">
        <w:rPr>
          <w:b/>
          <w:sz w:val="32"/>
          <w:szCs w:val="32"/>
          <w:lang w:eastAsia="ar-SA"/>
        </w:rPr>
        <w:t>:</w:t>
      </w:r>
    </w:p>
    <w:p w:rsidR="00CA55D7" w:rsidRDefault="00CA55D7" w:rsidP="00626023">
      <w:pPr>
        <w:rPr>
          <w:b/>
          <w:sz w:val="32"/>
          <w:szCs w:val="32"/>
          <w:lang w:eastAsia="ar-SA"/>
        </w:rPr>
      </w:pPr>
    </w:p>
    <w:p w:rsidR="00CA55D7" w:rsidRDefault="00CA55D7" w:rsidP="00626023">
      <w:pPr>
        <w:rPr>
          <w:b/>
          <w:sz w:val="32"/>
          <w:szCs w:val="32"/>
          <w:lang w:eastAsia="ar-SA"/>
        </w:rPr>
      </w:pPr>
    </w:p>
    <w:p w:rsidR="00CA55D7" w:rsidRDefault="00CA55D7" w:rsidP="00626023">
      <w:pPr>
        <w:rPr>
          <w:b/>
          <w:sz w:val="32"/>
          <w:szCs w:val="32"/>
          <w:lang w:eastAsia="ar-SA"/>
        </w:rPr>
      </w:pPr>
    </w:p>
    <w:p w:rsidR="00CA55D7" w:rsidRPr="001A2A52" w:rsidRDefault="00CA55D7" w:rsidP="00CA55D7">
      <w:pPr>
        <w:jc w:val="center"/>
        <w:rPr>
          <w:b/>
          <w:sz w:val="32"/>
          <w:szCs w:val="32"/>
          <w:lang w:eastAsia="ar-SA"/>
        </w:rPr>
      </w:pPr>
      <w:r>
        <w:rPr>
          <w:b/>
          <w:noProof/>
          <w:sz w:val="32"/>
          <w:szCs w:val="32"/>
        </w:rPr>
        <w:drawing>
          <wp:inline distT="0" distB="0" distL="0" distR="0">
            <wp:extent cx="6753429" cy="4997302"/>
            <wp:effectExtent l="19050" t="0" r="9321" b="0"/>
            <wp:docPr id="4" name="Picture 2" descr="D:\padhai likhai synopsi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dhai likhai synopsis\Capture2.JPG"/>
                    <pic:cNvPicPr>
                      <a:picLocks noChangeAspect="1" noChangeArrowheads="1"/>
                    </pic:cNvPicPr>
                  </pic:nvPicPr>
                  <pic:blipFill>
                    <a:blip r:embed="rId92"/>
                    <a:srcRect/>
                    <a:stretch>
                      <a:fillRect/>
                    </a:stretch>
                  </pic:blipFill>
                  <pic:spPr bwMode="auto">
                    <a:xfrm>
                      <a:off x="0" y="0"/>
                      <a:ext cx="6754488" cy="4998085"/>
                    </a:xfrm>
                    <a:prstGeom prst="rect">
                      <a:avLst/>
                    </a:prstGeom>
                    <a:noFill/>
                    <a:ln w="9525">
                      <a:noFill/>
                      <a:miter lim="800000"/>
                      <a:headEnd/>
                      <a:tailEnd/>
                    </a:ln>
                  </pic:spPr>
                </pic:pic>
              </a:graphicData>
            </a:graphic>
          </wp:inline>
        </w:drawing>
      </w:r>
    </w:p>
    <w:p w:rsidR="00974E6E" w:rsidRPr="001A2A52" w:rsidRDefault="00974E6E" w:rsidP="00626023">
      <w:pPr>
        <w:rPr>
          <w:b/>
          <w:sz w:val="32"/>
          <w:szCs w:val="32"/>
          <w:lang w:eastAsia="ar-SA"/>
        </w:rPr>
      </w:pPr>
    </w:p>
    <w:p w:rsidR="00626023" w:rsidRPr="001A2A52" w:rsidRDefault="00626023" w:rsidP="00626023">
      <w:pPr>
        <w:rPr>
          <w:lang w:eastAsia="ar-SA"/>
        </w:rPr>
      </w:pPr>
    </w:p>
    <w:p w:rsidR="00626023" w:rsidRPr="001A2A52" w:rsidRDefault="00626023" w:rsidP="00626023">
      <w:pPr>
        <w:rPr>
          <w:lang w:eastAsia="ar-SA"/>
        </w:rPr>
      </w:pPr>
    </w:p>
    <w:p w:rsidR="00626023" w:rsidRPr="001A2A52" w:rsidRDefault="00626023" w:rsidP="00626023">
      <w:pPr>
        <w:rPr>
          <w:lang w:eastAsia="ar-SA"/>
        </w:rPr>
      </w:pPr>
    </w:p>
    <w:p w:rsidR="00626023" w:rsidRPr="001A2A52" w:rsidRDefault="00626023" w:rsidP="00626023">
      <w:pPr>
        <w:rPr>
          <w:lang w:eastAsia="ar-SA"/>
        </w:rPr>
      </w:pPr>
    </w:p>
    <w:p w:rsidR="00EE6EAD" w:rsidRPr="001A2A52" w:rsidRDefault="00EE6EAD" w:rsidP="00EE6EAD">
      <w:pPr>
        <w:pStyle w:val="BodyText"/>
        <w:tabs>
          <w:tab w:val="left" w:pos="90"/>
        </w:tabs>
        <w:spacing w:line="240" w:lineRule="auto"/>
        <w:ind w:left="720"/>
        <w:jc w:val="both"/>
        <w:rPr>
          <w:rFonts w:asciiTheme="minorHAnsi" w:hAnsiTheme="minorHAnsi" w:cstheme="minorHAnsi"/>
          <w:b/>
          <w:bCs/>
          <w:sz w:val="40"/>
          <w:szCs w:val="40"/>
        </w:rPr>
      </w:pPr>
    </w:p>
    <w:p w:rsidR="00EB1F14" w:rsidRPr="001A2A52" w:rsidRDefault="00EB1F14" w:rsidP="00EB1F14">
      <w:pPr>
        <w:rPr>
          <w:lang w:eastAsia="ar-SA"/>
        </w:rPr>
      </w:pPr>
    </w:p>
    <w:p w:rsidR="00EB1F14" w:rsidRDefault="00CA55D7" w:rsidP="00EB1F14">
      <w:pPr>
        <w:rPr>
          <w:b/>
          <w:bCs/>
          <w:sz w:val="32"/>
          <w:szCs w:val="32"/>
          <w:u w:val="single"/>
          <w:lang w:eastAsia="ar-SA"/>
        </w:rPr>
      </w:pPr>
      <w:r w:rsidRPr="00CA55D7">
        <w:rPr>
          <w:b/>
          <w:bCs/>
          <w:sz w:val="32"/>
          <w:szCs w:val="32"/>
          <w:u w:val="single"/>
          <w:lang w:eastAsia="ar-SA"/>
        </w:rPr>
        <w:lastRenderedPageBreak/>
        <w:t>Level One DFD(Teacher’s Side):</w:t>
      </w:r>
    </w:p>
    <w:p w:rsidR="00CA55D7" w:rsidRDefault="00CA55D7" w:rsidP="00EB1F14">
      <w:pPr>
        <w:rPr>
          <w:b/>
          <w:bCs/>
          <w:sz w:val="32"/>
          <w:szCs w:val="32"/>
          <w:u w:val="single"/>
          <w:lang w:eastAsia="ar-SA"/>
        </w:rPr>
      </w:pPr>
    </w:p>
    <w:p w:rsidR="00CA55D7" w:rsidRDefault="00CA55D7" w:rsidP="00EB1F14">
      <w:pPr>
        <w:rPr>
          <w:b/>
          <w:bCs/>
          <w:sz w:val="32"/>
          <w:szCs w:val="32"/>
          <w:u w:val="single"/>
          <w:lang w:eastAsia="ar-SA"/>
        </w:rPr>
      </w:pPr>
    </w:p>
    <w:p w:rsidR="00CA55D7" w:rsidRDefault="00CA55D7" w:rsidP="00EB1F14">
      <w:pPr>
        <w:rPr>
          <w:b/>
          <w:bCs/>
          <w:sz w:val="32"/>
          <w:szCs w:val="32"/>
          <w:u w:val="single"/>
          <w:lang w:eastAsia="ar-SA"/>
        </w:rPr>
      </w:pPr>
    </w:p>
    <w:p w:rsidR="00CA55D7" w:rsidRPr="00CA55D7" w:rsidRDefault="00CA55D7" w:rsidP="00CA55D7">
      <w:pPr>
        <w:jc w:val="center"/>
        <w:rPr>
          <w:b/>
          <w:bCs/>
          <w:sz w:val="32"/>
          <w:szCs w:val="32"/>
          <w:lang w:eastAsia="ar-SA"/>
        </w:rPr>
      </w:pPr>
      <w:r>
        <w:rPr>
          <w:b/>
          <w:bCs/>
          <w:noProof/>
          <w:sz w:val="32"/>
          <w:szCs w:val="32"/>
        </w:rPr>
        <w:drawing>
          <wp:inline distT="0" distB="0" distL="0" distR="0">
            <wp:extent cx="6984957" cy="4976037"/>
            <wp:effectExtent l="19050" t="0" r="6393" b="0"/>
            <wp:docPr id="16" name="Picture 5" descr="D:\padhai likhai synopsi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adhai likhai synopsis\Capture3.JPG"/>
                    <pic:cNvPicPr>
                      <a:picLocks noChangeAspect="1" noChangeArrowheads="1"/>
                    </pic:cNvPicPr>
                  </pic:nvPicPr>
                  <pic:blipFill>
                    <a:blip r:embed="rId93"/>
                    <a:srcRect/>
                    <a:stretch>
                      <a:fillRect/>
                    </a:stretch>
                  </pic:blipFill>
                  <pic:spPr bwMode="auto">
                    <a:xfrm>
                      <a:off x="0" y="0"/>
                      <a:ext cx="6984907" cy="4976001"/>
                    </a:xfrm>
                    <a:prstGeom prst="rect">
                      <a:avLst/>
                    </a:prstGeom>
                    <a:noFill/>
                    <a:ln w="9525">
                      <a:noFill/>
                      <a:miter lim="800000"/>
                      <a:headEnd/>
                      <a:tailEnd/>
                    </a:ln>
                  </pic:spPr>
                </pic:pic>
              </a:graphicData>
            </a:graphic>
          </wp:inline>
        </w:drawing>
      </w: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Default="00EB1F14" w:rsidP="00EB1F14">
      <w:pPr>
        <w:rPr>
          <w:lang w:eastAsia="ar-SA"/>
        </w:rPr>
      </w:pPr>
    </w:p>
    <w:p w:rsidR="00CA55D7" w:rsidRDefault="00CA55D7" w:rsidP="00EB1F14">
      <w:pPr>
        <w:rPr>
          <w:lang w:eastAsia="ar-SA"/>
        </w:rPr>
      </w:pPr>
    </w:p>
    <w:p w:rsidR="00CA55D7" w:rsidRDefault="00CA55D7" w:rsidP="00EB1F14">
      <w:pPr>
        <w:rPr>
          <w:lang w:eastAsia="ar-SA"/>
        </w:rPr>
      </w:pPr>
    </w:p>
    <w:p w:rsidR="00CA55D7" w:rsidRDefault="00CA55D7" w:rsidP="00EB1F14">
      <w:pPr>
        <w:rPr>
          <w:lang w:eastAsia="ar-SA"/>
        </w:rPr>
      </w:pPr>
    </w:p>
    <w:p w:rsidR="00CA55D7" w:rsidRDefault="00CA55D7" w:rsidP="00EB1F14">
      <w:pPr>
        <w:rPr>
          <w:lang w:eastAsia="ar-SA"/>
        </w:rPr>
      </w:pPr>
    </w:p>
    <w:p w:rsidR="00CA55D7" w:rsidRDefault="00CA55D7" w:rsidP="00EB1F14">
      <w:pPr>
        <w:rPr>
          <w:lang w:eastAsia="ar-SA"/>
        </w:rPr>
      </w:pPr>
    </w:p>
    <w:p w:rsidR="00CA55D7" w:rsidRDefault="00CA55D7" w:rsidP="00EB1F14">
      <w:pPr>
        <w:rPr>
          <w:lang w:eastAsia="ar-SA"/>
        </w:rPr>
      </w:pPr>
    </w:p>
    <w:p w:rsidR="00CA55D7" w:rsidRPr="001A2A52" w:rsidRDefault="00CA55D7"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Default="00EB1F14" w:rsidP="00EB1F14">
      <w:pPr>
        <w:rPr>
          <w:lang w:eastAsia="ar-SA"/>
        </w:rPr>
      </w:pPr>
    </w:p>
    <w:p w:rsidR="00CA55D7" w:rsidRDefault="00CA55D7" w:rsidP="00EB1F14">
      <w:pPr>
        <w:rPr>
          <w:lang w:eastAsia="ar-SA"/>
        </w:rPr>
      </w:pPr>
    </w:p>
    <w:p w:rsidR="00CA55D7" w:rsidRDefault="00CA55D7" w:rsidP="00EB1F14">
      <w:pPr>
        <w:rPr>
          <w:lang w:eastAsia="ar-SA"/>
        </w:rPr>
      </w:pPr>
    </w:p>
    <w:p w:rsidR="00EB1F14" w:rsidRPr="00D0454C" w:rsidRDefault="00EB1F14" w:rsidP="00EB1F14">
      <w:pPr>
        <w:jc w:val="center"/>
        <w:rPr>
          <w:b/>
          <w:color w:val="943634" w:themeColor="accent2" w:themeShade="BF"/>
          <w:sz w:val="40"/>
          <w:szCs w:val="40"/>
          <w:lang w:eastAsia="ar-SA"/>
        </w:rPr>
      </w:pPr>
      <w:r w:rsidRPr="00D0454C">
        <w:rPr>
          <w:b/>
          <w:color w:val="943634" w:themeColor="accent2" w:themeShade="BF"/>
          <w:sz w:val="40"/>
          <w:szCs w:val="40"/>
          <w:lang w:eastAsia="ar-SA"/>
        </w:rPr>
        <w:t>Coding</w:t>
      </w:r>
    </w:p>
    <w:p w:rsidR="00EB1F14" w:rsidRPr="001A2A52" w:rsidRDefault="00EB1F14" w:rsidP="00EB1F14">
      <w:pPr>
        <w:ind w:firstLine="720"/>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EB1F14" w:rsidRPr="001A2A52" w:rsidRDefault="00EB1F14" w:rsidP="00EB1F14">
      <w:pPr>
        <w:rPr>
          <w:lang w:eastAsia="ar-SA"/>
        </w:rPr>
      </w:pPr>
    </w:p>
    <w:p w:rsidR="00140180" w:rsidRDefault="00140180" w:rsidP="00B85B0B"/>
    <w:p w:rsidR="00EB6B21" w:rsidRPr="00EB6B21" w:rsidRDefault="00EB6B21" w:rsidP="00EB6B21">
      <w:pPr>
        <w:rPr>
          <w:rFonts w:cstheme="minorHAnsi"/>
          <w:b/>
          <w:bCs/>
          <w:sz w:val="32"/>
          <w:szCs w:val="32"/>
          <w:u w:val="single"/>
        </w:rPr>
      </w:pPr>
      <w:r w:rsidRPr="00EB6B21">
        <w:rPr>
          <w:rFonts w:cstheme="minorHAnsi"/>
          <w:b/>
          <w:bCs/>
          <w:sz w:val="32"/>
          <w:szCs w:val="32"/>
          <w:u w:val="single"/>
        </w:rPr>
        <w:lastRenderedPageBreak/>
        <w:t>DATA DEFINITION LANGUAGE: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CREATE TABLE  "ANNOUNCEMENTS"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r w:rsidRPr="00EB6B21">
        <w:rPr>
          <w:rFonts w:eastAsia="Times New Roman" w:cstheme="minorHAnsi"/>
          <w:sz w:val="20"/>
        </w:rPr>
        <w:tab/>
        <w:t xml:space="preserve">"ANNOUNCE_ID"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"SUBJECT" VARCHAR2(200)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"BODY" VARCHAR2(4000)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"ANNOUNCER_ID_FOREIGN"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"DATE__OF_ANNOUNCEMENT" DATE,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"ANNOUNCEMENTS_PK" PRIMARY KEY ("ANNOUNCE_ID") ENABLE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CREATE TABLE  "PADHAILIKHAI_USERS"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r w:rsidRPr="00EB6B21">
        <w:rPr>
          <w:rFonts w:eastAsia="Times New Roman" w:cstheme="minorHAnsi"/>
          <w:sz w:val="20"/>
        </w:rPr>
        <w:tab/>
        <w:t xml:space="preserve">"USERNAME" VARCHAR2(100)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"PASSWORD" VARCHAR2(100)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"PADHAILIKHAI_USERS_PK" PRIMARY KEY ("USERNAME") ENABLE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CREATE TABLE  "PADHAILIKHAI_USERINFO"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r w:rsidRPr="00EB6B21">
        <w:rPr>
          <w:rFonts w:eastAsia="Times New Roman" w:cstheme="minorHAnsi"/>
          <w:sz w:val="20"/>
        </w:rPr>
        <w:tab/>
        <w:t xml:space="preserve">"USERID"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"USERNAME_FOREIGN" VARCHAR2(100)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"EMAIL" VARCHAR2(100)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"ADDRESS1" VARCHAR2(100)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"ADDRESS2" VARCHAR2(100),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"ADDRESS3" VARCHAR2(100),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"CITY" VARCHAR2(25)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"STATE" VARCHAR2(25)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"COUNTRY" VARCHAR2(25)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"USERTYPE" VARCHAR2(10)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"FIRSTNAME" VARCHAR2(50)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"MIDDLENAME" VARCHAR2(50),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"LASTNAME" VARCHAR2(50),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"PADHAILIKHAI_USERINFO_PK" PRIMARY KEY ("USERID")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"PADHAILIKHAI_USERINFO_FK" FOREIGN KEY ("USERNAME_FOREIGN")</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REFERENCES  "PADHAILIKHAI_USERS" ("USERNAME") ENABLE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CREATE TABLE  "SUBJECT_TABLE"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r w:rsidRPr="00EB6B21">
        <w:rPr>
          <w:rFonts w:eastAsia="Times New Roman" w:cstheme="minorHAnsi"/>
          <w:sz w:val="20"/>
        </w:rPr>
        <w:tab/>
        <w:t xml:space="preserve">"SUBJECT_ID"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"SUBJECTNAME" VARCHAR2(50)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"SUBJECT_TABLE_PK" PRIMARY KEY ("SUBJECT_ID") ENABLE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CREATE TABLE  "QUESTIONPAPER_LIST"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r w:rsidRPr="00EB6B21">
        <w:rPr>
          <w:rFonts w:eastAsia="Times New Roman" w:cstheme="minorHAnsi"/>
          <w:sz w:val="20"/>
        </w:rPr>
        <w:tab/>
        <w:t xml:space="preserve">"TESTID"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"SUBJECTNAME" VARCHAR2(25)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"FACULTYID"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"NUMBEROFQUESTIONS"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"MAXMARKS"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"DATEOFUPLOAD" DATE,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"SUBJECT_ID_FOREIGN" NUMBER,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"QUESTONPAPER_LIST_PK" PRIMARY KEY ("TESTID")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lastRenderedPageBreak/>
        <w:tab/>
        <w:t xml:space="preserve"> CONSTRAINT "QUESTONPAPER_LIST_FK" FOREIGN KEY ("FACULTYID")</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REFERENCES  "PADHAILIKHAI_USERINFO" ("USERID")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"QUESTIONPAPER_LIST_CON" FOREIGN KEY ("SUBJECT_ID_FOREIGN")</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REFERENCES  "SUBJECT_TABLE" ("SUBJECT_ID") ENABLE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CREATE TABLE  "COMPLETED_TESTS"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r w:rsidRPr="00EB6B21">
        <w:rPr>
          <w:rFonts w:eastAsia="Times New Roman" w:cstheme="minorHAnsi"/>
          <w:sz w:val="20"/>
        </w:rPr>
        <w:tab/>
        <w:t xml:space="preserve">"TESTID_FOREIGN"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"USERID_FOREIGN"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"SCORE" NUMBER,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"CORRECT" NUMBER,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"INCORRECT" NUMBER,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"COMPLETED_TESTS_PK" PRIMARY KEY ("TESTID_FOREIGN", "USERID_FOREIGN")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"COMPLETED_TESTS_CK1" CHECK (score&gt;=0</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DISABLE,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"COMPLETED_TESTS_CK2" CHECK (correct&gt;=0)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"COMPLETED_TESTS_CK3" CHECK (incorrect&gt;=0)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"COMPLETED_TESTS_FK" FOREIGN KEY ("TESTID_FOREIGN")</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REFERENCES  "QUESTIONPAPER_LIST" ("TESTID")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"COMPLETED_TESTS_FK2" FOREIGN KEY ("USERID_FOREIGN")</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REFERENCES  "PADHAILIKHAI_USERINFO" ("USERID") ENABLE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CREATE TABLE  "PADHAILIKHAI_FAQ"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r w:rsidRPr="00EB6B21">
        <w:rPr>
          <w:rFonts w:eastAsia="Times New Roman" w:cstheme="minorHAnsi"/>
          <w:sz w:val="20"/>
        </w:rPr>
        <w:tab/>
        <w:t xml:space="preserve">"QUESTIONS" VARCHAR2(4000),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"ANSWERS" VARCHAR2(4000)</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CREATE TABLE  "QUESTION_TABLE"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r w:rsidRPr="00EB6B21">
        <w:rPr>
          <w:rFonts w:eastAsia="Times New Roman" w:cstheme="minorHAnsi"/>
          <w:sz w:val="20"/>
        </w:rPr>
        <w:tab/>
        <w:t xml:space="preserve">"TESTID_FOREIGN"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"QUESTION" VARCHAR2(4000)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"OPT1" VARCHAR2(500)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"OPT2" VARCHAR2(500)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"OPT3" VARCHAR2(500)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"OPT4" VARCHAR2(500)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"CORRECTANSWER"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"QUESTION_TABLE_FK" FOREIGN KEY ("TESTID_FOREIGN")</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REFERENCES  "QUESTIONPAPER_LIST" ("TESTID") ENABLE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CREATE TABLE  "USER_SUBJECT_TABLE"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r w:rsidRPr="00EB6B21">
        <w:rPr>
          <w:rFonts w:eastAsia="Times New Roman" w:cstheme="minorHAnsi"/>
          <w:sz w:val="20"/>
        </w:rPr>
        <w:tab/>
        <w:t xml:space="preserve">"USER_ID_FOREIGN"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"SUBJECT_ID_FOREIGN" NUMBER NOT NULL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"USER_SUBJECT_TABLE_PK" PRIMARY KEY ("USER_ID_FOREIGN", "SUBJECT_ID_FOREIGN") DISABLE,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"USER_SUBJECT_TABLE_FK" FOREIGN KEY ("USER_ID_FOREIGN")</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REFERENCES  "PADHAILIKHAI_USERINFO" ("USERID") ENABLE,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CONSTRAINT "USER_SUBJECT_TABLE_FK2" FOREIGN KEY ("SUBJECT_ID_FOREIGN")</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ab/>
        <w:t xml:space="preserve">  REFERENCES  "SUBJECT_TABLE" ("SUBJECT_ID") ENABLE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 xml:space="preserve">   )</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lastRenderedPageBreak/>
        <w:t>Rem No function found to generate DDL.</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CREATE UNIQUE INDEX  "SUBJECT_TABLE_PK" ON  "SUBJECT_TABLE" ("SUBJECT_ID")</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CREATE UNIQUE INDEX  "QUESTONPAPER_LIST_PK" ON  "QUESTIONPAPER_LIST" ("TESTID")</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CREATE UNIQUE INDEX  "PADHAILIKHAI_USERS_PK" ON  "PADHAILIKHAI_USERS" ("USERNAME")</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CREATE UNIQUE INDEX  "PADHAILIKHAI_USERINFO_PK" ON  "PADHAILIKHAI_USERINFO" ("USERID")</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CREATE UNIQUE INDEX  "COMPLETED_TESTS_PK" ON  "COMPLETED_TESTS" ("TESTID_FOREIGN", "USERID_FOREIGN")</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CREATE UNIQUE INDEX  "ANNOUNCEMENTS_PK" ON  "ANNOUNCEMENTS" ("ANNOUNCE_ID")</w:t>
      </w:r>
    </w:p>
    <w:p w:rsidR="00EB6B21" w:rsidRPr="00EB6B21" w:rsidRDefault="00EB6B21" w:rsidP="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0"/>
        </w:rPr>
      </w:pPr>
      <w:r w:rsidRPr="00EB6B21">
        <w:rPr>
          <w:rFonts w:eastAsia="Times New Roman" w:cstheme="minorHAnsi"/>
          <w:sz w:val="20"/>
        </w:rPr>
        <w:t>/</w:t>
      </w:r>
    </w:p>
    <w:p w:rsidR="00EB6B21" w:rsidRDefault="00EB6B21" w:rsidP="004B2847">
      <w:pPr>
        <w:spacing w:line="200" w:lineRule="exact"/>
        <w:rPr>
          <w:rFonts w:ascii="Calibri" w:hAnsi="Calibri" w:cs="Calibri"/>
          <w:b/>
          <w:bCs/>
          <w:sz w:val="24"/>
          <w:szCs w:val="24"/>
          <w:u w:val="single"/>
        </w:rPr>
      </w:pPr>
    </w:p>
    <w:p w:rsidR="00140180" w:rsidRPr="00820E15" w:rsidRDefault="007050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Aboutus.php:</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7050D6" w:rsidRPr="00820E15" w:rsidRDefault="007050D6" w:rsidP="004B2847">
      <w:pPr>
        <w:tabs>
          <w:tab w:val="left" w:pos="6698"/>
        </w:tabs>
        <w:spacing w:line="200" w:lineRule="exact"/>
        <w:rPr>
          <w:rFonts w:ascii="Calibri" w:hAnsi="Calibri" w:cs="Calibri"/>
          <w:sz w:val="24"/>
          <w:szCs w:val="24"/>
        </w:rPr>
      </w:pPr>
      <w:r w:rsidRPr="00820E15">
        <w:rPr>
          <w:rFonts w:ascii="Calibri" w:hAnsi="Calibri" w:cs="Calibri"/>
          <w:sz w:val="24"/>
          <w:szCs w:val="24"/>
        </w:rPr>
        <w:t>&lt;html xmlns="http://www.w3.org/1999/xhtml"&gt;</w:t>
      </w:r>
      <w:r w:rsidR="004B2847">
        <w:rPr>
          <w:rFonts w:ascii="Calibri" w:hAnsi="Calibri" w:cs="Calibri"/>
          <w:sz w:val="24"/>
          <w:szCs w:val="24"/>
        </w:rPr>
        <w:tab/>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&lt;head&gt;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&lt;link href="aboutus.css" rel="stylesheet" type="text/css" /&gt;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&lt;/head&gt;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&lt;body&gt;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t>&lt;/div&gt;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{echo "&lt;li&gt;&lt;a href=\"logout.php\"&gt;Logout&lt;/a&gt;&lt;/li&gt;";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t>&lt;/div&gt;</w:t>
      </w: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&lt;/div&gt;</w:t>
      </w: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&lt;div id="middle"&gt;</w:t>
      </w: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&lt;h1&gt; About Us &lt;/h1&gt;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&lt;/br&gt;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&lt;h2&gt; The Problem Statement &lt;/h2&gt;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&lt;p&gt;In the modern times, India is lacking far behind in the global standards of imparting technical and professional education. The reason behind this lack of awareness about quality education, lack of accessibility, absence of basic infrastructure and bureaucracy in government educational organizations.</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 xml:space="preserve">Most of the people in the country are either completely in the dark or have a vague idea about how to get quality education. They don’t know why they should get it because they do not have any idea about how beneficial professional education can be. As a result only a handful of the Indian population is able to obtain quality education, leaving the rest devoid of it. </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Many of the people in the country, who actually are aware about the education options, are unable to obtain the benefits from them because of the educational institutions either being too far away or simply being too costly to afford. Many of the professionals who want to extend their knowledge are unable to do so because they simply cannot find time enough to attend traditional institutions which impart quality education.</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Thus, there is need to spread awareness about quality professional education. There is also a need to make this quality education easily available to the masses.</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&lt;/p&gt;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&lt;h2&gt;padhailikhai.com&lt;/h2&gt;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 xml:space="preserve">&lt;p&gt;With the above mentioned problems in view, we propose the introduction of a Virtual Classroom System, to meet the demands of providing professional education to the masses in a non-traditional manner. </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The faculty teaches the registered students through an online interactive portal called "Whiteboard." The faculty or the teachers can use the whiteboard to broadcast relevant images, diagrams, presentations, text and other materials to the students connected to him in the session. The students and the faculty can interact with each other through a handy chat server.</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Besides these features each student and faculty has his/her own profile. They can keep track of their progress in this manner. Tests can be prepared as per the faculty on a regular basis to keep the students brushed up and familiar with the courses they are pursuing.</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All the classes that the student has registered for can be viewed by him later on through downloadable video files or through PPTs.</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lastRenderedPageBreak/>
        <w:t>This project aims to provide the benefits of a classroom based education without the student being physically present in a conventional classroom. It is an attempt to re-invent the distant learning programme.</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&lt;/p&gt;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&lt;/br&gt;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&lt;h2&gt;The Development Team&lt;/h2&gt;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&lt;p&gt;The development team consists of a group of enthusiastic students, known as TEAM ANVESHAN from Dr. k. N. Modi Institute of Engineering &amp; Technology, Modinagar, Ghaziabad&lt;/p&gt;</w:t>
      </w: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&lt;/div&gt;</w:t>
      </w: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ab/>
        <w:t>&lt;p&gt;Copyright © 2010 Virtual Classroom.  All rights reserved.&lt;/p&gt;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&lt;/div&gt;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&lt;/body&gt;</w:t>
      </w:r>
    </w:p>
    <w:p w:rsidR="007050D6" w:rsidRPr="00820E15" w:rsidRDefault="007050D6" w:rsidP="004B2847">
      <w:pPr>
        <w:spacing w:line="200" w:lineRule="exact"/>
        <w:rPr>
          <w:rFonts w:ascii="Calibri" w:hAnsi="Calibri" w:cs="Calibri"/>
          <w:sz w:val="24"/>
          <w:szCs w:val="24"/>
        </w:rPr>
      </w:pPr>
      <w:r w:rsidRPr="00820E15">
        <w:rPr>
          <w:rFonts w:ascii="Calibri" w:hAnsi="Calibri" w:cs="Calibri"/>
          <w:sz w:val="24"/>
          <w:szCs w:val="24"/>
        </w:rPr>
        <w:t>&lt;/html&gt;</w:t>
      </w:r>
    </w:p>
    <w:p w:rsidR="007050D6" w:rsidRPr="00820E15" w:rsidRDefault="007050D6" w:rsidP="004B2847">
      <w:pPr>
        <w:spacing w:line="200" w:lineRule="exact"/>
        <w:rPr>
          <w:rFonts w:ascii="Calibri" w:hAnsi="Calibri" w:cs="Calibri"/>
          <w:sz w:val="24"/>
          <w:szCs w:val="24"/>
        </w:rPr>
      </w:pPr>
    </w:p>
    <w:p w:rsidR="007050D6" w:rsidRPr="00820E15" w:rsidRDefault="007050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account_settings.php: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"muhahaha1";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$_SESSION['usertype']=$row2['USERTYPE'];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t xml:space="preserve"> $_SESSION['email'] =$row2['EMAIL'];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$_SESSION['address1'] =$row2['ADDRESS1'];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$_SESSION['address2'] =$row2['ADDRESS2'];</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$_SESSION['address3'] =$row2['ADDRESS3'];</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$_SESSION['city'] =$row2['CITY'];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$_SESSION['state'] =$row2['STATE'];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$_SESSION['country'] =$row2['COUNTRY'];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href="account_settings.css"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href="testmodule.php"&gt;Tests&lt;/a&gt;&lt;/li&gt;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href="#"&gt;Account Settings&lt;/a&gt;&lt;/li&gt;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retrieving user ifo from the database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to PADHAI LIKHAI.com &lt;/h2&gt;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&lt;tr&gt;&lt;th&gt;&lt;a href="change_password.php"&gt;Change Password&lt;/a&gt;&lt;/th&gt;&lt;/tr&gt;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&lt;tr&gt;&lt;th&gt;&lt;a href="edit_profile.php"&gt;Edit Profile Information&lt;/a&gt;&lt;/th&gt;&lt;/tr&gt;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&lt;tr&gt;&lt;th&gt;&lt;a href="subject_selection.php"&gt;Subject Selection&lt;/a&gt;&lt;/th&gt;&lt;/tr&gt;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&lt;tr&gt;&lt;th&gt;&lt;a href="profile_picture.php"&gt;Change Profile Picture&lt;/a&gt;&lt;/th&gt;&lt;/tr&gt;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t>&lt;p&gt;Copyright © 2010 Padhai Likhai.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announcement_update.php: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$subject=$_POST["subject"];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$body=$_POST["body"];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$announcerid=$_SESSION['userid'];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$dateofannounce="";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"SELECT MAX(ANNOUNCE_ID) FROM ANNOUNCEMENTS");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$row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$announcement_id=$row['MAX(ANNOUNCE_ID)']+1;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$stid2 = oci_parse($connection, "INSERT INTO ANNOUNCEMENTS VALUES('$announcement_id', '$subject', '$body', '$announcerid', '$dateofannounce')");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$r2 = oci_execute($stid2);</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oci_close($connection);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header("Location:announcements_view.php");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//...................................................................end of php..........................................</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announcements_view.php: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$_SESSION['usertype'];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"muhahaha1";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 =$row2['USERTYPE'];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href="announcements_view.css"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 xml:space="preserve">&lt;div id="middle"&gt;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href="testmodule.php"&gt;Tests&lt;/a&gt;&lt;/li&gt;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href="announcements_view.php"&gt;Announcements&lt;/a&gt;&lt;/li&gt;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href="account_settings.php"&gt;Account Settings&lt;/a&gt;&lt;/li&gt;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Ready to take tests? &lt;/h2&gt;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ANNOUNCEMENTS ORDER BY ANNOUNCE_ID DESC");</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"&lt;table id=\"blog\"&gt;\n";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while ($row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$announcerid=$row['ANNOUNCER_ID_FOREIGN'];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$stid2 = oci_parse($connection, "SELECT * FROM PADHAILIKHAI_USERINFO WHERE USERID='$announcerid'");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$r2 = oci_execute($stid2);</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$row2 = oci_fetch_array($stid2,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"&lt;tr&gt;&lt;td&gt;Announcement Id:".$row['ANNOUNCE_ID']."&lt;/td&gt;&lt;/tr&gt;";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"&lt;tr&gt;&lt;td&gt;&lt;h&gt;Subject: ".$row['SUBJECT']."&lt;/h&gt;&lt;/td&gt;&lt;/tr&gt;";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"&lt;tr&gt;&lt;td&gt;&lt;p&gt;".$row['BODY']."&lt;/p&gt;&lt;/td&gt;&lt;/tr&gt;";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"&lt;tr&gt;&lt;td&gt;&lt;h2&gt;Posted by:".$row2['FIRSTNAME']." ".$row2['MIDDLENAME']." ".$row2['LASTNAME']."&lt;/h2&gt;&lt;/td&gt;&lt;/tr&gt;";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"&lt;tr&gt;&lt;/tr&gt;";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"&lt;/table&gt;\n";</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oci_close($connection);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//...................................................................end of 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&lt;tr&gt;&lt;th&gt;&lt;?php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($_SESSION['usertype']=="faculty")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?&gt;&lt;a href="faculty_announcement.php"&gt;Click here to add announcements&lt;/a&gt;&lt;?php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?&gt;&lt;/th&gt;&lt;/tr&gt;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authcheck.php: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$uname_received=$_POST["username"];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$pword_received=$_POST["password"];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$rememberme=$_POST["RememberMe"];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$redirection_url="loginfail.php";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PADHAILIKHAI_USERS WHERE USERNAME='$uname_received'");</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while ($row = oci_fetch_array($stid, OCI_ASSOC+OCI_RETURN_NULLS))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{if($uname_received==$row['USERNAME'] &amp;&amp; $pword_received==$row['PASSWORD'])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{$redirection_url="profilehome.php";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$stid = oci_parse($connection, "SELECT * FROM PADHAILIKHAI_USERINFO WHERE USERNAME_FOREIGN='$uname_received'");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if($rememberme=="Yes")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 =$row2['USERTYPE'];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$_SESSION['email'] =$row2['EMAIL'];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$_SESSION['address1'] =$row2['ADDRESS1'];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$_SESSION['address2'] =$row2['ADDRESS2'];</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$_SESSION['address3'] =$row2['ADDRESS3'];</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t xml:space="preserve">  $_SESSION['city'] =$row2['CITY'];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$_SESSION['state'] =$row2['STATE'];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$_SESSION['country'] =$row2['COUNTRY'];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/*if(isset($_SESSION['userid']))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{echo $rememberme;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echo $_SESSION['userid'];}*/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oci_close($connection);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header("Location:$redirection_url");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//..............................................................end of php..........................................</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rPr>
      </w:pPr>
      <w:r w:rsidRPr="00820E15">
        <w:rPr>
          <w:rFonts w:ascii="Calibri" w:hAnsi="Calibri" w:cs="Calibri"/>
          <w:b/>
          <w:bCs/>
          <w:sz w:val="24"/>
          <w:szCs w:val="24"/>
        </w:rPr>
        <w:t>Blog.php: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href="faq.css"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id="middle"&gt;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&lt;h1&gt; Blog &lt;/h1&gt;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OCILogon("hr","trg16",'//localhost/XE');</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faq");</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echo"&lt;table id=\"blog\", border=2&gt;\n";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print"&lt;tr&gt;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&lt;th&gt;Question&lt;/th&gt;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&lt;th&gt;Answer&lt;/th&gt;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while ($row = oci_fetch_array($stid, OCI_ASSOC+OCI_RETURN_NULLS))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"&lt;tr&gt;\n";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foreach ($row as $item)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    &lt;td&gt;&lt;strong&gt;" . ($item !== null ? htmlentities($item, ENT_QUOTES) : "&amp;nbsp;") . "&lt;/strong&gt;&lt;/td&gt;\n";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"&lt;/tr&gt;\n";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print "&lt;/table&gt;\n";</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echo"&lt;form action=\"blogsubmit.php\" method=\"post\"&gt;";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echo"&lt;input type=\"text\" name=\"blogentry\"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echo"&lt;input type=\"submit\" value=\"post blog\"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echo"&lt;/form&gt;";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oci_close($connection);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//...................................................................end of php..........................................</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Virtual Classroom.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Change_password.php: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"muhahaha1";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$_SESSION['usertype']=$row2['USERTYPE'];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$_SESSION['email'] =$row2['EMAIL'];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$_SESSION['address1'] =$row2['ADDRESS1'];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$_SESSION['address2'] =$row2['ADDRESS2'];</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$_SESSION['address3'] =$row2['ADDRESS3'];</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$_SESSION['city'] =$row2['CITY'];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$_SESSION['state'] =$row2['STATE'];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$_SESSION['country'] =$row2['COUNTRY'];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href="change_password.css"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href="testmodule.php"&gt;Tests&lt;/a&gt;&lt;/li&gt;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href="account_settings.php"&gt;Account Settings&lt;/a&gt;&lt;/li&gt;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retrieving user ifo from the database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to PADHAI LIKHAI.com &lt;/h2&gt;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 name="changepassword" action="password_update.php" method="POST"&gt;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&lt;th&gt;Enter your email: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&lt;td&gt;&lt;input type="text" name="current_email" /&gt;&lt;/td&gt;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&lt;th&gt;Enter your current password: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&lt;td&gt;&lt;input type="password" name="current_password" /&gt;&lt;/td&gt;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&lt;th&gt;Enter New Password: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&lt;td&gt;&lt;input type="password" name="new_password" /&gt;&lt;/td&gt;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&lt;th&gt;&lt;input type="submit" value="Change Password" /&gt;&lt;/th&gt;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Contactus.php: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href="faq.css"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id="middle"&gt;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&lt;h1&gt; Contact Us &lt;/h1&gt;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OCILogon("hr","trg16",'//localhost/XE');</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faq");</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echo"&lt;table id=\"blog\", border=2&gt;\n";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print"&lt;tr&gt;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&lt;th&gt;Question&lt;/th&gt;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&lt;th&gt;Answer&lt;/th&gt;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while ($row = oci_fetch_array($stid, OCI_ASSOC+OCI_RETURN_NULLS))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"&lt;tr&gt;\n";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foreach ($row as $item)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 xml:space="preserve">        print "    &lt;td&gt;&lt;strong&gt;" . ($item !== null ? htmlentities($item, ENT_QUOTES) : "&amp;nbsp;") . "&lt;/strong&gt;&lt;/td&gt;\n";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"&lt;/tr&gt;\n";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print "&lt;/table&gt;\n";</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oci_close($connection);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//...................................................................end of php..........................................</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Virtual Classroom.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Edit_profile.php: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"muhahaha1";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 xml:space="preserve">    $stid = oci_parse($connection, "SELECT * FROM PADHAILIKHAI_USERINFO WHERE USERID='$userid'");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$_SESSION['usertype']=$row2['USERTYPE'];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$_SESSION['email'] =$row2['EMAIL'];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$_SESSION['address1'] =$row2['ADDRESS1'];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$_SESSION['address2'] =$row2['ADDRESS2'];</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$_SESSION['address3'] =$row2['ADDRESS3'];</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$_SESSION['city'] =$row2['CITY'];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$_SESSION['state'] =$row2['STATE'];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$_SESSION['country'] =$row2['COUNTRY'];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href="edit_profile.css"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&lt;script type="text/javascript"&gt;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function verify()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v_name1=document.forms["reg_form"]["name1"].value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v_name2=document.forms["reg_form"]["name2"].value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var v_name3=document.forms["reg_form"]["name3"].value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v_email=document.forms["reg_form"]["e_mail"].value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v_email1=document.forms["reg_form"]["email1"].value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v_username=document.forms["reg_form"]["user_name"].value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v_password=document.forms["reg_form"]["password"].value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v_password1=document.forms["reg_form"]["password1"].value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v_addressline1=document.forms["reg_form"]["addressline1"].value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v_addressline2=document.forms["reg_form"]["addressline2"].value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var v_addressline3=document.forms["reg_form"]["addressline3"].value</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(v_name1==null || v_name1=="")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alert("First name must be filled out");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return false;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 if(v_email==null || v_email=="")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{alert("Please enter your e-mail address");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return false;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 if(v_email1==null || v_email1=="")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{alert("Please re-enter your e-mail address");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return false;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 if(v_email!=v_email1)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{alert("E-mail addresses do not match");</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return false;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alert("all entries suffice");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&lt;/script&gt;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href="testmodule.php"&gt;Tests&lt;/a&gt;&lt;/li&gt;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href="#"&gt;Account Settings&lt;/a&gt;&lt;/li&gt;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retrieving user ifo from the database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to PADHAI LIKHAI.com &lt;/h2&gt;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 name="edit_profile" action="update_profile.php" method="post" onsubmit="return verify()"&gt;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&lt;h2 align ="center" &gt;Edit Your Profile &lt;/h2&gt;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&lt;table align="center"&gt;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&lt;th&gt; First Name (*) :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&lt;td&gt;&lt;?php echo "&lt;input type=\"text\" name=\"name1\" maxlength=30 size=\"30\" value=\"".$row2['FIRSTNAME']."\"/&gt;&lt;br/&gt;&lt;/td&gt;";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&lt;th&gt; Middle Name :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&lt;td&gt;&lt;?php echo "&lt;input type=\"text\" name=\"name2\" maxlength=30 size=\"30\" value=\"".$row2['MIDDLENAME']."\"/&gt;&lt;br/&gt;&lt;/td&gt;";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r w:rsidRPr="00820E15">
        <w:rPr>
          <w:rFonts w:ascii="Calibri" w:hAnsi="Calibri" w:cs="Calibri"/>
          <w:sz w:val="24"/>
          <w:szCs w:val="24"/>
        </w:rPr>
        <w:tab/>
        <w:t xml:space="preserve">   &lt;th&gt;Last Name :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&lt;td&gt;&lt;?php echo "&lt;input type=\"text\" name=\"name3\" maxlength=30 size=\"30\" value=\"".$row2['LASTNAME']."\"/&gt;&lt;br/&gt;&lt;/td&gt;";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 email (*) :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&lt;td&gt;&lt;?php echo "&lt;input type=\"text\" name=\"e_mail\" maxlength=100 size=\"30\" value=\"".$row2['EMAIL']."\"/&gt;&lt;br/&gt;&lt;/td&gt;";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 Confirm email (*) :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&lt;td&gt;&lt;?php echo "&lt;input type=\"text\" name=\"email1\" maxlength=100 size=\"30\" value=\"".$row2['EMAIL']."\"/&gt;&lt;br/&gt;&lt;/td&gt;";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t>&lt;th&gt;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&lt;th&gt;Address:&lt;/th&gt;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&lt;th&gt;Address Line 1 (*) :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&lt;td&gt;&lt;?php echo "&lt;input type=\"text\" name=\"addressline1\" maxlength=100 size=\"30\" value=\"".$row2['ADDRESS1']."\"/&gt;&lt;br/&gt;&lt;/td&gt;";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&lt;th&gt;Address Line 2: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&lt;td&gt;&lt;?php echo "&lt;input type=\"text\" name=\"addressline2\" maxlength=100 size=\"30\" value=\"".$row2['ADDRESS2']."\"/&gt;&lt;br/&gt;&lt;/td&gt;";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&lt;th&gt;Address Line 3: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&lt;td&gt;&lt;?php echo "&lt;input type=\"text\" name=\"addressline3\" maxlength=100 size=\"30\" value=\"".$row2['ADDRESS3']."\"/&gt;&lt;br/&gt;&lt;/td&gt;";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&lt;th&gt;City (*) :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&lt;td&gt;&lt;?php echo "&lt;input type=\"text\" name=\"city\" maxlength=25 size=\"15\" value=\"".$row2['CITY']."\"/&gt;&lt;br/&gt;&lt;/td&gt;";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&lt;th&gt;State (*)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&lt;td&gt;&lt;select name="state"&gt;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&lt;option value="punjab" &lt;?php if($row2['STATE']=="punjab"){echo "selected=\"selected\"";} ?&gt;&gt;Punjab&lt;/option&gt;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&lt;option value="up" &lt;?php if($row2['STATE']=="up"){echo "selected=\"selected\"";} ?&gt;&gt;U.P.&lt;/option&gt;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&lt;option value="mp" &lt;?php if($row2['STATE']=="mp"){echo "selected=\"selected\"";} ?&gt;&gt;M.P.&lt;/option&gt;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&lt;option value="delhi" &lt;?php if($row2['STATE']=="delhi"){echo "selected=\"selected\"";} ?&gt;&gt;Delhi&lt;/option&gt;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&lt;/select&gt;&lt;br/&gt;&lt;/td&gt;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&lt;th&gt;Country (*)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&lt;td&gt;&lt;select name="country"&gt;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&lt;option value="india" &lt;?php if($row2['COUNTRY']=="india"){echo "selected=\"selected\"";} ?&gt;&gt;India&lt;/option&gt;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&lt;option value="usa" &lt;?php if($row2['COUNTRY']=="usa"){echo "selected=\"selected\"";} ?&gt;&gt;U.S.A&lt;/option&gt;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&lt;option value="uk" &lt;?php if($row2['COUNTRY']=="uk"){echo "selected=\"selected\"";} ?&gt;&gt;U.K.&lt;/option&gt;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&lt;option value="russia" &lt;?php if($row2['COUNTRY']=="russia"){echo "selected=\"selected\"";} ?&gt;&gt;Russia&lt;/option&gt;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&lt;/select&gt;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&lt;th&gt;&lt;/th&gt;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&lt;td&gt;&lt;input type="submit" value="register"/&gt;&lt;/td&gt;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&lt;/table&gt;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&lt;/form&gt;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Faculty_announcement.php: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$_SESSION['usertype'];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"muhahaha1";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 =$row2['USERTYPE'];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t xml:space="preserve"> 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href="faculty_announcement.css"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href="testmodule.php"&gt;Tests&lt;/a&gt;&lt;/li&gt;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href="announcements_view.php"&gt;Announcements&lt;/a&gt;&lt;/li&gt;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href="account_settings.php"&gt;Account Settings&lt;/a&gt;&lt;/li&gt;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$userid_active=$_COOKIE["user"];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retrieving user ifo from the database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$stid = oci_parse($connection, "SELECT * FROM PADHAILIKHAI_USERINFO WHERE USERID='$userid_active'");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oci_close($connection);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".$row2['FIRSTNAME']." ".$row2['MIDDLENAME']." ".$row2['LASTNAME']; ?&gt; to PADHAI LIKHAI.com &lt;/h2&gt;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if ($_SESSION['usertype']=="faculty")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 name "announcement_form" action="announcement_update.php" method="post"&gt;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 Subject (*) : &lt;/td&gt;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&lt;td&gt;&lt;input type="text" name="subject" maxlength=200 size="50" /&gt;&lt;/td&gt;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&lt;/tr&gt;</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 Body (*) : &lt;/td&gt;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&lt;td&gt;&lt;textarea name="body" rows="5" cols="50"&gt;&lt;/textarea&gt;&lt;/td&gt;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 Date of announcement : &lt;/td&gt;""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&lt;td&gt;&lt;input type="integer" name="date" maxlength=10 size="10"/&gt;&lt;/td&gt;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&lt;input type="submit" value="POST" /&gt;&lt;br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class="links"&gt;&lt;a href="#"&gt;Read More&lt;/a&gt;&amp;nbsp;&amp;nbsp;&amp;nbsp;&amp;nbsp;|&amp;nbsp;&amp;nbsp;&amp;nbsp;&amp;nbsp;&lt;a href="#"&gt;Comments&lt;/a&gt;&lt;/p&gt;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 echo "&lt;p&gt;&lt;b&gt; this page is not available for you &lt;/b&gt;&lt;/p&gt;";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Faq.php: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href="faq.css"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id="middle"&gt;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&lt;h1&gt; Frequntly Asked Questions &lt;/h1&gt;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PADHAILIKHAI_FAQ");</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echo"&lt;table id=\"blog\", border=2&gt;\n";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print"&lt;tr&gt;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&lt;th&gt;Question&lt;/th&gt;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&lt;th&gt;Answer&lt;/th&gt;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while ($row = oci_fetch_array($stid, OCI_ASSOC+OCI_RETURN_NULLS))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"&lt;tr&gt;\n";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foreach ($row as $item)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    &lt;td&gt;&lt;strong&gt;" . ($item !== null ? htmlentities($item, ENT_QUOTES) : "&amp;nbsp;") . "&lt;/strong&gt;&lt;/td&gt;\n";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"&lt;/tr&gt;\n";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print "&lt;/table&gt;\n";</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oci_close($connection);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//...................................................................end of php..........................................</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Virtual Classroom.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Help.php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href="faq.css"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id="middle"&gt;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&lt;h1&gt; Help &lt;/h1&gt;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$connection = OCILogon("hr","trg16",'//localhost/XE');</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faq");</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echo"&lt;table id=\"blog\", border=2&gt;\n";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print"&lt;tr&gt;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&lt;th&gt;Question&lt;/th&gt;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&lt;th&gt;Answer&lt;/th&gt;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&lt;/tr&gt;";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while ($row = oci_fetch_array($stid, OCI_ASSOC+OCI_RETURN_NULLS))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"&lt;tr&gt;\n";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foreach ($row as $item)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    &lt;td&gt;&lt;strong&gt;" . ($item !== null ? htmlentities($item, ENT_QUOTES) : "&amp;nbsp;") . "&lt;/strong&gt;&lt;/td&gt;\n";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print "&lt;/tr&gt;\n";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print "&lt;/table&gt;\n";</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oci_close($connection);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//...................................................................end of php..........................................</w:t>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Virtual Classroom.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Home.php: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(isset($_SESSION['userid'])||isset($_COOKIE["user"]))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{header("Location: profilehome.php");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 - the freedom to learn&lt;/title&gt;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href="home.css"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{echo "&lt;li&gt;&lt;a href=\"logout.php\"&gt;Logout&lt;/a&gt;&lt;/li&gt;";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id="middle"&gt;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Welcome to padhai likhai .com &lt;br/&gt;&lt;br/&gt;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here you can attend the virtual classroom &lt;br/&gt;&lt;br/&gt;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facility that is provided by our website&lt;br/&gt;&lt;br/&gt;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You can create and manage your profile&lt;br/&gt;&lt;br/&gt;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You can attend virtual classes or review lectures&lt;br/&gt;&lt;br/&gt;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You can even take tests and generate attendance records&lt;br/&gt;&lt;br/&gt;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Our aim is to provide a portal for online education&lt;br/&gt;&lt;br/&gt;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for those who want to be educated but cannot attend conventional classrooms and lectures&lt;br/&gt;&lt;br/&gt;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Here you can schedule your own classes according to your convenience&lt;br/&gt;&lt;br/&gt;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id="login_area"&gt;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&lt;br /&gt;&lt;h1&gt;Login&lt;/h1&gt;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&lt;h6&gt;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&lt;form name "loginform" action="authcheck.php" method="post"&gt;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Username: &lt;input type="text" name="username"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Password: &lt;input type="password" name="password" /&gt;&lt;br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&lt;input type="checkbox" name="RememberMe" value="Yes" /&gt;Remember Me &amp;nbsp &amp;nbsp &amp;nbsp &amp;nbsp &amp;nbsp &amp;nbsp &amp;nbsp &amp;nbsp &amp;nbsp &amp;nbsp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&lt;input type="submit" value="Login" /&gt;&lt;br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&lt;a href="register.php"&gt;New User? Register Here&lt;/a&gt;&lt;br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&lt;a href="#"&gt; Forgot Password? Click Here&lt;/a&gt;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&lt;/form&gt;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&lt;/h6&gt;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Virtual Classroom.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Loginfail.php: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{header("Location:home.php");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 - the freedom to learn&lt;/title&gt;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href="loginfail.css"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id="middle"&gt;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Welcome to padhai likhai .com &lt;br/&gt;&lt;br/&gt;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here you can attend the virtual classroom &lt;br/&gt;&lt;br/&gt;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facility that is provided by our website&lt;br/&gt;&lt;br/&gt;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You can create and manage your profile&lt;br/&gt;&lt;br/&gt;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You can attend virtual classes or review lectures&lt;br/&gt;&lt;br/&gt;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You can even take tests and generate attendance records&lt;br/&gt;&lt;br/&gt;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Our aim is to provide a portal for online education&lt;br/&gt;&lt;br/&gt;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for those who want to be educated but cannot attend conventional classrooms and lectures&lt;br/&gt;&lt;br/&gt;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Here you can schedule your own classes according to your convenience&lt;br/&gt;&lt;br/&gt;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id="login_area"&gt;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&lt;br /&gt;&lt;h1&gt;Login&lt;/h1&gt;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&lt;h5&gt;Login Failure...Please retry&lt;/h5&gt;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&lt;h6&gt;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&lt;form name "loginform" action="authcheck.php" method="post"&gt;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Username: &lt;input type="text" name="username"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Password: &lt;input type="password" name="password" /&gt;&lt;br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&lt;input type="checkbox" name="RememberMe" value="Yes" /&gt;Remember Me &amp;nbsp &amp;nbsp &amp;nbsp &amp;nbsp &amp;nbsp &amp;nbsp &amp;nbsp &amp;nbsp &amp;nbsp &amp;nbsp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&lt;input type="submit" value="Login" /&gt;&lt;br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&lt;a href="register.php"&gt;New User? Register Here&lt;/a&gt;&lt;br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&lt;a href="#"&gt; Forgot Password? Click Here&lt;/a&gt;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&lt;/form&gt;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&lt;/h6&gt;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Virtual Classroom.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Logout.php: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session_destroy();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{setcookie("user", "", time()-3600*24);</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header("Location:logout_url.php");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Logout_url.php: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{header("Location:home.php");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else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&lt;title&gt;PadhaiLikhai.com - the freedom to learn&lt;/title&gt;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&lt;link href="logout_url.css" rel="stylesheet" type="text/css"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&lt;/head&gt;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id="header"&gt;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href="home.php"&gt;home&lt;/a&gt;&lt;/li&gt;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id="middle"&gt;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Welcome to padhai likhai .com &lt;br/&gt;&lt;br/&gt;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here you can attend the virtual classroom &lt;br/&gt;&lt;br/&gt;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facility that is provided by our website&lt;br/&gt;&lt;br/&gt;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You can create and manage your profile&lt;br/&gt;&lt;br/&gt;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You can attend virtual classes or review lectures&lt;br/&gt;&lt;br/&gt;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You can even take tests and generate attendance records&lt;br/&gt;&lt;br/&gt;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Our aim is to provide a portal for online education&lt;br/&gt;&lt;br/&gt;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for those who want to be educated but cannot attend conventional classrooms and lectures&lt;br/&gt;&lt;br/&gt;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Here you can schedule your own classes according to your convenience&lt;br/&gt;&lt;br/&gt;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id="login_area"&gt;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&lt;br /&gt;&lt;h1&gt;Login&lt;/h1&gt;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&lt;h5&gt;You have successfully logged out&lt;/h5&gt;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&lt;h6&gt;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&lt;form name "loginform" action="authcheck.php" method="post"&gt;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Username: &lt;input type="text" name="username"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Password: &lt;input type="password" name="password" /&gt;&lt;br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&lt;input type="checkbox" name="RememberMe" value="Yes" /&gt;Remember Me &amp;nbsp &amp;nbsp &amp;nbsp &amp;nbsp &amp;nbsp &amp;nbsp &amp;nbsp &amp;nbsp &amp;nbsp &amp;nbsp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&lt;input type="submit" value="Login" /&gt;&lt;br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&lt;a href="register.php"&gt;New User? Register Here&lt;/a&gt;&lt;br /&gt;&lt;br /&gt;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&lt;a href="#"&gt; Forgot Password? Click Here&lt;/a&gt;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&lt;/form&gt;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&lt;/h6&gt;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 id="footer"&gt;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&lt;p&gt;Copyright © 2010 Virtual Classroom.  All rights reserved.&lt;/p&gt;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&lt;/div&gt;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&lt;/body&gt;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&lt;/html&gt;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Password_update.php: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$redirection_url="home.php";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$_SESSION['status']="Your password could not be updated";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{$userid_active=$_SESSION['userid'];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$email=$_POST["current_email"];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$current_password=$_POST["current_password"];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$new_password=$_POST["new_password"];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PADHAILIKHAI_USERINFO WHERE USERID='$userid_active'");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if($row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if($email==$row['EMAIL'])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$username=$row['USERNAME_FOREIGN'];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PADHAILIKHAI_USERS WHERE USERNAME='$username'");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if($current_password==$row2['PASSWORD'])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$stid = oci_parse($connection, "UPDATE PADHAILIKHAI_USERS SET PASSWORD='$new_password' WHERE USERNAME='$username'");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$_SESSION['status']="your password has been updated successfully";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oci_close($connection);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$redirection_url="status_message.php";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header("Location:$redirection_url");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Picture_upload.php: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$_SESSION['status']="your profile picture could not be uploaded";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if($_FILES["file"]["error"]&lt;=0)</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if((($_FILES["file"]["type"]=="image/jpeg")||($_FILES["file"]["type"]=="image/jpg"))&amp;&amp;($_FILES["file"]["size"]&lt;2000000))</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{$exten=".jpg";</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$_FILES["file"]["name"]=$_SESSION['userid'].$exten;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move_uploaded_file($_FILES["file"]["tmp_name"],"profile_pics/" . $_FILES["file"]["name"]);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$_SESSION['status']="Profile picture uploaded successfully";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header("Location:status_message.php");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Profile_information_update.php: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&lt;?php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session_start();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if(isset($_SESSION['userid']))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$connection = OCILogon("padhailikhai_db","anveshan",'//localhost/XE');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$userid=$_SESSION['userid'];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$_SESSION['usertype']=$row2['USERTYPE'];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$_SESSION['email'] =$row2['EMAIL'];</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$_SESSION['address1'] =$row2['ADDRESS1'];</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$_SESSION['address2'] =$row2['ADDRESS2'];</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lastRenderedPageBreak/>
        <w:tab/>
        <w:t xml:space="preserve">  $_SESSION['address3'] =$row2['ADDRESS3'];</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$_SESSION['city'] =$row2['CITY'];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$_SESSION['state'] =$row2['STATE'];</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$_SESSION['country'] =$row2['COUNTRY'];</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header("Location:status_message.php");</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4622D6" w:rsidRPr="00820E15" w:rsidRDefault="004622D6" w:rsidP="004B2847">
      <w:pPr>
        <w:spacing w:line="200" w:lineRule="exact"/>
        <w:rPr>
          <w:rFonts w:ascii="Calibri" w:hAnsi="Calibri" w:cs="Calibri"/>
          <w:sz w:val="24"/>
          <w:szCs w:val="24"/>
        </w:rPr>
      </w:pPr>
      <w:r w:rsidRPr="00820E15">
        <w:rPr>
          <w:rFonts w:ascii="Calibri" w:hAnsi="Calibri" w:cs="Calibri"/>
          <w:sz w:val="24"/>
          <w:szCs w:val="24"/>
        </w:rPr>
        <w:tab/>
        <w:t xml:space="preserve"> ?&gt;</w:t>
      </w:r>
    </w:p>
    <w:p w:rsidR="004622D6" w:rsidRPr="00820E15" w:rsidRDefault="004622D6" w:rsidP="004B2847">
      <w:pPr>
        <w:spacing w:line="200" w:lineRule="exact"/>
        <w:rPr>
          <w:rFonts w:ascii="Calibri" w:hAnsi="Calibri" w:cs="Calibri"/>
          <w:sz w:val="24"/>
          <w:szCs w:val="24"/>
        </w:rPr>
      </w:pPr>
    </w:p>
    <w:p w:rsidR="004622D6" w:rsidRPr="00820E15" w:rsidRDefault="004622D6"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Profile_</w:t>
      </w:r>
      <w:r w:rsidR="00E64AF5" w:rsidRPr="00820E15">
        <w:rPr>
          <w:rFonts w:ascii="Calibri" w:hAnsi="Calibri" w:cs="Calibri"/>
          <w:b/>
          <w:bCs/>
          <w:sz w:val="24"/>
          <w:szCs w:val="24"/>
          <w:u w:val="single"/>
        </w:rPr>
        <w:t>picture.php: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"muhahaha1";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$_SESSION['usertype']=$row2['USERTYPE'];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$_SESSION['email'] =$row2['EMAIL'];</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$_SESSION['address1'] =$row2['ADDRESS1'];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$_SESSION['address2'] =$row2['ADDRESS2'];</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$_SESSION['address3'] =$row2['ADDRESS3'];</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$_SESSION['city'] =$row2['CITY'];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$_SESSION['state'] =$row2['STATE'];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$_SESSION['country'] =$row2['COUNTRY'];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t xml:space="preserve"> 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&lt;link href="profile_picture.css" rel="stylesheet" type="text/css"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id="header"&gt;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href="testmodule.php"&gt;Tests&lt;/a&gt;&lt;/li&gt;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href="account_settings.php"&gt;Account Settings&lt;/a&gt;&lt;/li&gt;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t>$userid_active=$_SESSION['userid'];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retrieving user ifo from the database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to PADHAI LIKHAI.com &lt;/h2&gt;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 action="picture_upload.php" method="post" enctype="multipart/form-data"&gt;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&lt;label for="file"&gt;&lt;p&gt;Choose a picture to upload(jpg/jpeg):&lt;/b&gt;&lt;/label&gt;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&lt;br/&gt;&lt;br/&gt;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&lt;input type="file" name="file" id="file"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&lt;input type="submit" name="submit" value="Submit"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id="footer"&gt;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Profilehome.php: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"muhahaha1";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$_SESSION['usertype']=$row2['USERTYPE'];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$_SESSION['email'] =$row2['EMAIL'];</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$_SESSION['address1'] =$row2['ADDRESS1'];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$_SESSION['address2'] =$row2['ADDRESS2'];</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$_SESSION['address3'] =$row2['ADDRESS3'];</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$_SESSION['city'] =$row2['CITY'];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$_SESSION['state'] =$row2['STATE'];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$_SESSION['country'] =$row2['COUNTRY'];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t xml:space="preserve"> 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&lt;link href="profilehome.css" rel="stylesheet" type="text/css"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id="header"&gt;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href="#"&gt;Profile&lt;/a&gt;&lt;/li&gt;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href="testmodule.php"&gt;Tests&lt;/a&gt;&lt;/li&gt;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href="account_settings.php"&gt;Account Settings&lt;/a&gt;&lt;/li&gt;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t>echo "&lt;P&gt;".$_COOKIE["user"]."&lt;/p&gt;";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retrieving user ifo from the database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to PADHAI LIKHAI.com &lt;/h2&gt;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"&lt;th&gt;Usertype&lt;/th&gt;";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"&lt;td&gt;".$_SESSION['usertype']."&lt;/td&gt;";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"&lt;th&gt;E-mail&lt;/th&gt;";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"&lt;td&gt;".$_SESSION['email']."&lt;/td&gt;";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"&lt;th&gt;Address&lt;/th&gt;";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"&lt;td&gt;".$_SESSION['address1']." ".$_SESSION['address2']." ".$_SESSION['address3']."&lt;/td&gt;";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"&lt;th&gt;City&lt;/th&gt;";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"&lt;td&gt;".$_SESSION['city']."&lt;/td&gt;";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"&lt;th&gt;State&lt;/th&gt;";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"&lt;td&gt;".$_SESSION['state']."&lt;/td&gt;";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"&lt;th&gt;Country&lt;/th&gt;";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"&lt;td&gt;".$_SESSION['country']."&lt;/td&gt;";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"&lt;th&gt;Subjects:&lt;/th&gt;";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$stid = oci_parse($connection, "SELECT * FROM SUBJECT_TABLE WHERE SUBJECT_ID IN (SELECT SUBJECT_ID_FOREIGN FROM USER_SUBJECT_TABLE WHERE USER_ID_FOREIGN='$userid_active') ORDER BY SUBJECT_ID");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while($row2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$row2['SUBJECTNAME'].",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oci_close($connection);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id="footer"&gt;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Progress_report.php: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if(isset($_SESSION['userid']))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{if($_SESSION['usertype']=="student")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{$_SESSION['progressid']=$_SESSION['userid'];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$redirection_url="report_display.php";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{$redirection_url="faculty_progress_report.php";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header("Location:$redirection_url");</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Register.php: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&lt;link href="register.css" rel="stylesheet" type="text/css"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&lt;script type="text/javascript"&gt;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function verify()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v_name1=document.forms["reg_form"]["name1"].value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v_name2=document.forms["reg_form"]["name2"].value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v_name3=document.forms["reg_form"]["name3"].value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v_email=document.forms["reg_form"]["e_mail"].value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v_email1=document.forms["reg_form"]["email1"].value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v_username=document.forms["reg_form"]["user_name"].value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v_password=document.forms["reg_form"]["password"].value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v_password1=document.forms["reg_form"]["password1"].value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v_addressline1=document.forms["reg_form"]["addressline1"].value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v_addressline2=document.forms["reg_form"]["addressline2"].value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var v_addressline3=document.forms["reg_form"]["addressline3"].value</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(v_name1==null || v_name1=="")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alert("First name must be filled out");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return false;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 if(v_email==null || v_email=="")</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{alert("Please enter your e-mail address");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return false;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 if(v_email1==null || v_email1=="")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{alert("Please re-enter your e-mail address");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return false;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 if(v_email!=v_email1)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{alert("E-mail addresses do not match");</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return false;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 if(v_username==null || v_username=="")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{alert("Please enter a username");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return false;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else if(v_password==null || v_password=="")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{alert("Password field left blank");</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return false;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 if(v_password1==null || v_password1=="")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{alert("Please re-enter password");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return false;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 if(v_password!=v_password1)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{alert("Passwords do not match");</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return false;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alert("all entries suffice");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&lt;/script&gt;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id="header"&gt;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id="middle"&gt;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&lt;form name="reg_form" action="registration_update.php" method="post" onsubmit="return verify()"&gt;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&lt;h2 align ="center" &gt;Registration Form &lt;/h2&gt;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&lt;table align="center"&gt;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&lt;th&gt; First Name (*)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&lt;td&gt;&lt;input type="text" name="name1" maxlength=30 size="30" /&gt;&lt;br/&gt;&lt;/td&gt;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&lt;th&gt; Middle Name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&lt;td&gt;&lt;input type="text" name="name2" maxlength=30 size="30" /&gt;&lt;br/&gt;&lt;/td&gt;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r w:rsidRPr="00820E15">
        <w:rPr>
          <w:rFonts w:ascii="Calibri" w:hAnsi="Calibri" w:cs="Calibri"/>
          <w:sz w:val="24"/>
          <w:szCs w:val="24"/>
        </w:rPr>
        <w:tab/>
        <w:t xml:space="preserve">   &lt;th&gt;Last Name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&lt;td&gt;&lt;input type="text" name="name3" maxlength=30 size="30" /&gt;&lt;br/&gt;&lt;/td&gt;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 email (*)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&lt;td&gt;&lt;input type="text" name="e_mail" maxlength=100 size="30" /&gt;&lt;br/&gt;&lt;/td&gt;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 Confirm email (*)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&lt;td&gt;&lt;input type="text" name="email1" maxlength=100 size="30" /&gt;&lt;br/&gt;&lt;/td&gt;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 Username (*)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&lt;td&gt;&lt;input type="text" name="user_name" maxlength=100 size="30" /&gt;&lt;br/&gt;&lt;/td&gt;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 Password (*)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&lt;td&gt;&lt;input type="password" name="password" maxlength=100 size="30" /&gt;&lt;br/&gt;&lt;/td&gt;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 Confirm Password (*)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&lt;td&gt;&lt;input type="password" name="password1" maxlength=100 size="30" /&gt;&lt;br/&gt;&lt;td&gt;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&lt;th&gt;Address:&lt;/th&gt;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&lt;th&gt;Address Line 1 (*)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&lt;td&gt;&lt;input type="text" name="addressline1" maxlength=100 size="30"/&gt;&lt;/td&gt;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&lt;th&gt;Address Line 2: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&lt;td&gt;&lt;input type="text" name="addressline2" maxlength=100 size="30"/&gt;&lt;/td&gt;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&lt;th&gt;Address Line 3: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&lt;td&gt;&lt;input type="text" name="addressline3" maxlength=100 size="30"/&gt;&lt;/td&gt;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&lt;th&gt;City (*)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&lt;td&gt;&lt;input type="text" name="city" maxlength=25 size="15" /&gt;&lt;br/&gt;&lt;/td&gt;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&lt;th&gt;State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&lt;td&gt;&lt;select name="state"&gt;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&lt;option value="punjab"&gt;Punjab&lt;/option&gt;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&lt;option value="up"&gt;U.P.&lt;/option&gt;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&lt;option value="mp"&gt;M.P.&lt;/option&gt;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&lt;option value="delhi"&gt;Delhi&lt;/option&gt;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&lt;/select&gt;&lt;br/&gt;&lt;/td&gt;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&lt;th&gt;Country (*)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&lt;td&gt;&lt;select name="country"&gt;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&lt;option value="india"&gt;India&lt;/option&gt;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&lt;option value="usa"&gt;U.S.A&lt;/option&gt;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&lt;option value="uk"&gt;U.K.&lt;/option&gt;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&lt;option value="russia"&gt;Russia&lt;/option&gt;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&lt;/select&gt;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&lt;th&gt;  &lt;/th&gt;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&lt;td&gt;   &lt;br/&gt;&lt;/td&gt;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&lt;th&gt;User type (*) : &lt;/th&gt;&lt;br/&gt;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&lt;td&gt;&lt;input type="radio" value="student" name="usertype" maxlength=30 size="30" checked="yes"/&gt;Student&lt;/td&gt;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&lt;td&gt;&lt;input type="radio" value="faculty" name="usertype" maxlength=30 size="30" /&gt;Faculty&lt;/td&gt;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&lt;th&gt;&lt;/th&gt;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&lt;td&gt;&lt;input type="submit" value="register"/&gt;&lt;/td&gt;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&lt;/tr&gt;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&lt;/table&gt;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&lt;/form&gt;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id="footer"&gt;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&lt;p&gt;Copyright © 2010 Virtual Classroom.  All rights reserved.&lt;/p&gt;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Registration_update.php: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$name1_received=$_POST["name1"];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$name2_received=$_POST["name2"];</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$name3_received=$_POST["name3"];</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$email_received=$_POST["e_mail"];</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$username_received=$_POST["user_name"];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$password_received=$_POST["password"];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$address1_received=$_POST["addressline1"];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$address2_received=$_POST["addressline2"];</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$address3_received=$_POST["addressline3"];</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$city_received=$_POST["city"];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$state_received=$_POST["state"];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$country_received=$_POST["country"];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$usertype_received=$_POST["usertype"];</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//$redirection_url="loginfail.php";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PADHAILIKHAI_USERS WHERE USERNAME='$username_received'");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$row1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(!$row1)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PADHAILIKHAI_USERINFO WHERE EMAIL='$email_received'");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$row2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if(!$row2)</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$stid = oci_parse($connection, "INSERT INTO PADHAILIKHAI_USERS VALUES('$username_received', '$password_received')");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$stid = oci_parse($connection, "SELECT MAX(USERID) FROM PADHAILIKHAI_USERINFO");</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Fetch the results of the query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$row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$userid_retrieved=$row['MAX(USERID)'];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$new_userid=$row['MAX(USERID)']+1;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$stid = oci_parse($connection, "INSERT INTO PADHAILIKHAI_USERINFO VALUES('$new_userid','$username_received','$email_received','$address1_received','$address2_received','$address3_received','$city_received','$state_received','$country_received','$usertype_received','$name1_received','$name2_received','$name3_received')");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$_SESSION['userid']=$new_userid;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$_SESSION['username']=$name1_received." ".$name2_received." ".$name3_received;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 =$usertype_received;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header("Location:account_settings.php");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"this email has already been registered";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"username already exists";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oci_close($connection);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//header("Location:$redirection_url");</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//..............................................................end of php..........................................</w:t>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lastRenderedPageBreak/>
        <w:t>Report_display.php: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"muhahaha1";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$_SESSION['usertype']=$row2['USERTYPE'];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$_SESSION['email'] =$row2['EMAIL'];</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$_SESSION['address1'] =$row2['ADDRESS1'];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$_SESSION['address2'] =$row2['ADDRESS2'];</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$_SESSION['address3'] =$row2['ADDRESS3'];</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$_SESSION['city'] =$row2['CITY'];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$_SESSION['state'] =$row2['STATE'];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$_SESSION['country'] =$row2['COUNTRY'];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&lt;title&gt;PadhaiLikhai.com&lt;/title&gt;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&lt;link href="report_display.css" rel="stylesheet" type="text/css"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id="header"&gt;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href="testmodule.php"&gt;Tests&lt;/a&gt;&lt;/li&gt;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href="account_settings.php"&gt;Account Settings&lt;/a&gt;&lt;/li&gt;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echo "&lt;P&gt;".$_SESSION['userid']."&lt;/p&gt;";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retrieving user ifo from the database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to PADHAI LIKHAI.com &lt;/h2&gt;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 border="1"&gt;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&lt;tr&gt;&lt;th&gt;Test Id&lt;/th&gt;&lt;th&gt;Score&lt;/th&gt;&lt;th&gt;Correct&lt;/th&gt;&lt;th&gt;Incorrect&lt;/th&gt;&lt;/tr&gt;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$stid = oci_parse($connection, "SELECT * FROM COMPLETED_TESTS WHERE USERID_FOREIGN='$userid_active' ORDER BY TESTID_FOREIGN");</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$r2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while($row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"&lt;tr&gt;&lt;td&gt;".$row['TESTID_FOREIGN']."&lt;/td&gt;&lt;td&gt;".$row['SCORE']."&lt;/td&gt;&lt;td&gt;".$row['CORRECT']."&lt;/td&gt;&lt;td&gt;".$row['INCORRECT']."&lt;/td&gt;&lt;/tr&gt;";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id="footer"&gt;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Status_message.php: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"muhahaha1";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$_SESSION['usertype']=$row2['USERTYPE'];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$_SESSION['email'] =$row2['EMAIL'];</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$_SESSION['address1'] =$row2['ADDRESS1'];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$_SESSION['address2'] =$row2['ADDRESS2'];</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$_SESSION['address3'] =$row2['ADDRESS3'];</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$_SESSION['city'] =$row2['CITY'];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$_SESSION['state'] =$row2['STATE'];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$_SESSION['country'] =$row2['COUNTRY'];</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&lt;link href="status_message.css" rel="stylesheet" type="text/css"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id="header"&gt;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href="testmodule.php"&gt;Tests&lt;/a&gt;&lt;/li&gt;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href="account_settings.php"&gt;Account Settings&lt;/a&gt;&lt;/li&gt;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retrieving user ifo from the database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to PADHAI LIKHAI.com &lt;/h2&gt;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if(isset($_SESSION['status']))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"&lt;tr&gt;&lt;th&gt;".$_SESSION['status']."&lt;/th&gt;&lt;/tr&gt;";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unset($_SESSION['status']);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id="footer"&gt;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Subject_selection.php: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"muhahaha1";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 =$row2['USERTYPE'];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&lt;link href="subject_selection.css" rel="stylesheet" type="text/css"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&lt;/head&gt;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id="header"&gt;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&gt;&lt;a href="testmodule.php"&gt;Tests&lt;/a&gt;&lt;/li&gt;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href="account_settings.php"&gt;Account Settings&lt;/a&gt;&lt;/li&gt;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Select Your Subjects Here &lt;/h2&gt;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 name="subjectselectionform" action="subjects_update.php" method="POST"&gt;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$stid = oci_parse($connection, "SELECT * FROM SUBJECT_TABLE WHERE SUBJECT_ID NOT IN (SELECT SUBJECT_ID_FOREIGN FROM USER_SUBJECT_TABLE WHERE USER_ID_FOREIGN='$userid_active') ORDER BY SUBJECT_ID");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$rowidno=1;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while($row = oci_fetch_array($stid, OCI_ASSOC+OCI_RETURN_NULLS))</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$rowid="rowidis".$rowidno;</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"&lt;td&gt;&lt;input type=\"checkbox\" name=\"".$rowid."\" value=\"".$row['SUBJECT_ID']."\"&gt;&lt;/td&gt;";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"&lt;td&gt;".$row['SUBJECT_ID']."&lt;/td&gt;";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"&lt;td&gt;".$row['SUBJECTNAME']."&lt;/td&gt;";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$rowidno=$rowidno+1;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$_SESSION['rowidno']=$rowidno;</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oci_close($connection);</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&lt;tr&gt;&lt;td&gt;&lt;/td&gt;&lt;/tr&gt;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&lt;/table&gt;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&lt;input type="submit" value="Add Subjects"&gt;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 id="footer"&gt;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&lt;/div&gt;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&lt;/body&gt;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&lt;/html&gt;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else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Subjects_update.php: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&lt;?php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session_start();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{$userid_active=$_SESSION['userid'];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$rowidno=1;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$connection = OCILogon("padhailikhai_db","anveshan",'//localhost/XE');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while($rowidno!=$_SESSION['rowidno'])</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{$rowid="rowidis".$rowidno;</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$subjectid_active=$_POST[$rowid];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//echo $subjectid_active;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if($subjectid_active)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"INSERT INTO USER_SUBJECT_TABLE VALUES('$userid_active','$subjectid_active')");</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 = oci_execute($stid);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 xml:space="preserve"> $rowidno=$rowidno+1;</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lastRenderedPageBreak/>
        <w:t>oci_free_statement($stid);</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oci_close($connection);</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header("Location:profilehome.php");</w:t>
      </w: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w:t>
      </w:r>
    </w:p>
    <w:p w:rsidR="00E64AF5" w:rsidRPr="00820E15" w:rsidRDefault="00E64AF5" w:rsidP="004B2847">
      <w:pPr>
        <w:spacing w:line="200" w:lineRule="exact"/>
        <w:rPr>
          <w:rFonts w:ascii="Calibri" w:hAnsi="Calibri" w:cs="Calibri"/>
          <w:sz w:val="24"/>
          <w:szCs w:val="24"/>
        </w:rPr>
      </w:pPr>
    </w:p>
    <w:p w:rsidR="00E64AF5" w:rsidRPr="00820E15" w:rsidRDefault="00E64AF5" w:rsidP="004B2847">
      <w:pPr>
        <w:spacing w:line="200" w:lineRule="exact"/>
        <w:rPr>
          <w:rFonts w:ascii="Calibri" w:hAnsi="Calibri" w:cs="Calibri"/>
          <w:sz w:val="24"/>
          <w:szCs w:val="24"/>
        </w:rPr>
      </w:pPr>
      <w:r w:rsidRPr="00820E15">
        <w:rPr>
          <w:rFonts w:ascii="Calibri" w:hAnsi="Calibri" w:cs="Calibri"/>
          <w:sz w:val="24"/>
          <w:szCs w:val="24"/>
        </w:rPr>
        <w:t>?&gt;</w:t>
      </w:r>
    </w:p>
    <w:p w:rsidR="00E64AF5" w:rsidRPr="00820E15" w:rsidRDefault="0099522B"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Taketest.php: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$testid_received=$_POST["testform"];</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setcookie("testidcookie",$testid_received,time()+3600*24);</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session_start();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"muhahaha1";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 =$row2['USERTYPE'];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$_SESSION['testid']=$testid_received;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&lt;!DOCTYPE html PUBLIC "-//W3C//DTD XHTML 1.0 Strict//EN" "http://www.w3.org/TR/xhtml1/DTD/xhtml1-strict.dtd"&gt;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&lt;head&gt;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&lt;link href="taketest.css" rel="stylesheet" type="text/css"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&lt;/head&gt;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&lt;body&gt;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id="header"&gt;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 xml:space="preserve">&lt;div id="middle"&gt;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href="testmodule.php"&gt;Tests&lt;/a&gt;&lt;/li&gt;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href="account_settings.php"&gt;Account Settings&lt;/a&gt;&lt;/li&gt;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retrieving question paper list from the database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ab/>
        <w:t>$stid = oci_parse($connection, "INSERT INTO COMPLETED_TESTS VALUES('$testid_received','$userid_active','0','0','0')");</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if($r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$stid = oci_parse($connection, "SELECT * FROM QUESTION_TABLE WHERE TESTID_FOREIGN='$testid_received'");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$r2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Ready to take tests? &lt;/h2&gt;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 action="testresult.php" method="POST"&gt;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 border=1&gt;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&lt;th&gt;Question&lt;/th&gt;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&lt;th&gt;Option1&lt;/th&gt;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&lt;th&gt;Option2&lt;/th&gt;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&lt;th&gt;Option3&lt;/th&gt;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&lt;th&gt;Option4&lt;/th&gt;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$rowidno=1;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while($row = oci_fetch_array($stid, OCI_ASSOC+OCI_RETURN_NULLS)){</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$rowid="rowidis".$rowidno;</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"&lt;td&gt;".$row['QUESTION']."&lt;/td&gt;";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"&lt;td&gt;".$row['OPT1']."&lt;input type=\"radio\" name=\"".$rowid."\" value=\"".$row['OPT1']."\"&gt;&lt;/td&gt;";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"&lt;td&gt;".$row['OPT2']."&lt;input type=\"radio\" name=\"".$rowid."\" value=\"".$row['OPT2']."\"&gt;&lt;/td&gt;";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"&lt;td&gt;".$row['OPT3']."&lt;input type=\"radio\" name=\"".$rowid."\" value=\"".$row['OPT3']."\"&gt;&lt;/td&gt;";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"&lt;td&gt;".$row['OPT4']."&lt;input type=\"radio\" name=\"".$rowid."\" value=\"".$row['OPT4']."\"&gt;&lt;/td&gt;";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$rowidno=$rowidno+1;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&lt;input type="submit" value="submit your answers"&gt;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class="links"&gt;&lt;a href="#"&gt;Read More&lt;/a&gt;&amp;nbsp;&amp;nbsp;&amp;nbsp;&amp;nbsp;|&amp;nbsp;&amp;nbsp;&amp;nbsp;&amp;nbsp;&lt;a href="#"&gt;Comments&lt;/a&gt;&lt;/p&gt;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"&lt;p&gt;you have already completed this test&lt;/p&gt;";}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oci_free_statement($stid);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oci_close($connection);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id="footer"&gt;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&lt;/body&gt;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&lt;/html&gt;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Testmodule.php: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session_start();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"muhahaha1";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{echo "muhahaha";</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 =$row2['USERTYPE'];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&lt;head&gt;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&lt;meta name="keywords" content=""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&lt;link href="testmodule.css" rel="stylesheet" type="text/css"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&lt;/head&gt;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&lt;body&gt;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id="header"&gt;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href="testmodule.php"&gt;Tests&lt;/a&gt;&lt;/li&gt;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href="account_settings.php"&gt;Account Settings&lt;/a&gt;&lt;/li&gt;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retrieving question paper list from the database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$stid = oci_parse($connection, "SELECT * FROM QUESTIONPAPER_LIST WHERE TESTID NOT IN (SELECT TESTID_FOREIGN FROM COMPLETED_TESTS WHERE USERID_FOREIGN='$userid_active') ORDER BY 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Ready to take tests? &lt;/h2&gt;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 action="taketest.php" method="POST"&gt;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 border=1&gt;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&lt;th&gt;Test ID&lt;/th&gt;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&lt;th&gt;Subject&lt;/th&gt;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&lt;th&gt;Max. Marks&lt;/th&gt;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&lt;th&gt;No. of Questions&lt;/th&gt;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&lt;th&gt;Date of upload&lt;/th&gt;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while($row = oci_fetch_array($stid, OCI_ASSOC+OCI_RETURN_NULLS)){</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 xml:space="preserve">&lt;?php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"&lt;td&gt;&lt;input type=\"radio\" name=\"testform\" value=\"".$row['TESTID']."\"&gt;&lt;/td&gt;";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"&lt;td&gt;".$row['TESTID']."&lt;/td&gt;";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"&lt;td&gt;".$row['SUBJECTNAME']."&lt;/td&gt;";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"&lt;td&gt;".$row['MAXMARKS']."&lt;/td&gt;";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"&lt;td&gt;".$row['NUMBEROFQUESTIONS']."&lt;/td&gt;";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"&lt;td&gt;".$row['DATEOFUPLOAD']."&lt;/td&gt;";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&lt;input type="submit" value="take test"&gt;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&lt;/form&gt;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class="links"&gt;&lt;a href="#"&gt;Read More&lt;/a&gt;&amp;nbsp;&amp;nbsp;&amp;nbsp;&amp;nbsp;|&amp;nbsp;&amp;nbsp;&amp;nbsp;&amp;nbsp;&lt;a href="#"&gt;Comments&lt;/a&gt;&lt;/p&gt;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oci_free_statement($stid);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ab/>
        <w:t xml:space="preserve">oci_close($connection);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id="footer"&gt;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&lt;/body&gt;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&lt;/html&gt;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{echo "you are currently not logged in";</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Testresult.php: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$testid_received;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session_start();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 (!isset($_SESSION['userid']))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"muhahaha1";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 (isset($_COOKIE["user"]))</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 xml:space="preserve">   {echo "muhahaha";</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$userid=$_COOKIE["user"];</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$stid = oci_parse($connection, "SELECT * FROM PADHAILIKHAI_USERINFO WHERE USERID='$userid'");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$row2 = oci_fetch_array($stid, OCI_ASSOC+OCI_RETURN_NULLS);</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setcookie("user",$row2['USERID'],time()+3600*24);</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session_start();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$_SESSION['userid']=$row2['USERID'];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$_SESSION['username']=$row2['FIRSTNAME']." ".$row2['MIDDLENAME.']." ".$row2['LASTNAME'];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$_SESSION['usertype'] =$row2['USERTYPE'];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oci_free_statement($stid);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oci_close($connection);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if(isset($_SESSION['userid'])){</w:t>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&lt;!DOCTYPE html PUBLIC "-//W3C//DTD XHTML 1.0 Strict//EN" "http://www.w3.org/TR/xhtml1/DTD/xhtml1-strict.dtd"&gt;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&lt;html xmlns="http://www.w3.org/1999/xhtml"&gt;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&lt;head&gt;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&lt;meta http-equiv="content-type" content="text/html; charset=utf-8"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&lt;title&gt;PadhaiLikhai.com&lt;/title&gt;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&lt;meta name="keywords" content=""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&lt;meta name="description" content=""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&lt;link href="testresult.css" rel="stylesheet" type="text/css"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&lt;/head&gt;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&lt;body&gt;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 start header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id="header"&gt;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 id="logo"&gt;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&lt;h1&gt;&lt;a href="#"&gt;&lt;img src="images/padhai_logo.jpg"&gt;&lt;/a&gt;&lt;/h1&gt;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 id="menu"&gt;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href="home.php"&gt;home&lt;/a&gt;&lt;/li&gt;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href="aboutus.php"&gt;about us&lt;/a&gt;&lt;/li&gt;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href="faq.php"&gt;faq&lt;/a&gt;&lt;/li&gt;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href="blog.php"&gt;blog&lt;/a&gt;&lt;/li&gt;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href="help.php"&gt;help&lt;/a&gt;&lt;/li&gt;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href="contactus.php"&gt;contact us&lt;/a&gt;&lt;/li&gt;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href="logout.php"&gt;logout&lt;/a&gt;&lt;/li&gt;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&lt;div id="middle"&gt;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id="sidebar"&gt;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if(file_exists("profile_pics/".$_SESSION['userid'].".jpg"))</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"&lt;img src=\"profile_pics/".$_SESSION['userid'].".jpg\" class=\"resize\" alt=\"my photo\"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?&gt;</w:t>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&lt;img src="face.jpg" class="resize" alt="my photo" /&gt;   &lt;?php }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id="menu2"&gt;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&lt;br/&gt;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href="profilehome.php"&gt;Profile&lt;/a&gt;&lt;/li&gt;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href="#"&gt;Classroom&lt;/a&gt;&lt;/li&gt;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href="#"&gt;Assignments&lt;/a&gt;&lt;/li&gt;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 class="current_page_item"&gt;&lt;a href="testmodule.php"&gt;Tests&lt;/a&gt;&lt;/li&gt;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href="#"&gt;Scheduler&lt;/a&gt;&lt;/li&gt;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href="progress_report.php"&gt;Progress Report&lt;/a&gt;&lt;/li&gt;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href="announcements_view.php"&gt;Announcements&lt;/a&gt;&lt;/li&gt;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&lt;li&gt;&lt;a href="account_settings.php"&gt;Account Settings&lt;/a&gt;&lt;/li&gt;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&lt;/ul&gt;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 end #sidebar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id="content"&gt;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class="post"&gt;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echo "&lt;P&gt;".$_COOKIE["user"]."&lt;/p&gt;";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if(isset($_SESSION['testid'])){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$test_id_cookie=$_SESSION["testid"];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$userid_active=$_SESSION['userid'];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unset($_SESSION['testid']);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retrieving question paper list from the database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$stid = oci_parse($connection, "SELECT * FROM PADHAILIKHAI_USERINFO WHERE USERID='$userid_active'");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$row2 = oci_fetch_array($stid, OCI_ASSOC+OCI_RETURN_NULLS);</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$stid = oci_parse($connection, "SELECT * FROM QUESTION_TABLE WHERE TESTID_FOREIGN='$test_id_cookie'");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&lt;h2 class="title"&gt;&lt;?php echo "Welcome ".$_SESSION['username']; ?&gt;. Here is your test analysis &lt;/h2&gt;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 class="meta"&gt;&lt;span class="date"&gt;January 10, 2010&lt;/span&gt;&lt;span class="posted"&gt;Posted by &lt;a href="#"&gt;Someone&lt;/a&gt;&lt;/span&gt;&lt;/p&gt;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class="entry"&gt;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 border=1&gt;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&lt;th&gt;Question&lt;/th&gt;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&lt;th&gt;Your Answer&lt;/th&gt;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&lt;th&gt;Correct Answer&lt;/th&gt;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&lt;th&gt;Status&lt;/th&gt;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$rowidno=1;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$correct=0;</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$total_questions=0;</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while($row = oci_fetch_array($stid, OCI_ASSOC+OCI_RETURN_NULLS)){</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$rowid="rowidis".$rowidno;</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$answer_received=$_POST[$rowid];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"&lt;td&gt;".$row['QUESTION']."&lt;/td&gt;";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"&lt;td&gt;".$answer_received."&lt;/td&gt;";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$correct_option="OPT".$row['CORRECTANSWER'];</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"&lt;td&gt;".$row[$correct_option]."&lt;/td&gt;";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if($answer_received==$row[$correct_option])</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"&lt;td&gt;Correct&lt;/td&gt;";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$correct=$correct+1;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"&lt;td&gt;Incorrect&lt;/td&gt;";}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$rowidno=$rowidno+1;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$correct_option="OPT".$row['CORRECTANSWER'];</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$total_questions=$total_questions+1;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$incorrect=$total_questions-$correct;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$score=($correct*3)-$incorrect;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"&lt;/table&gt;";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"&lt;p&gt;&lt;b&gt;Total number of questions = ".$total_questions."&lt;/b&gt;&lt;/p&gt;";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"&lt;p&gt;&lt;b&gt;Correct answers = ".$correct."&lt;/b&gt;&lt;/p&gt;";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"&lt;p&gt;&lt;b&gt;Incorrect answers = ".$incorrect."&lt;/b&gt;&lt;/p&gt;";</w:t>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echo "&lt;p&gt;&lt;b&gt;Score = ".$score."&lt;/b&gt;&lt;/p&gt;";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$stid = oci_parse($connection, "UPDATE COMPLETED_TESTS SET SCORE='$score', CORRECT='$correct', INCORRECT='$incorrect' WHERE TESTID_FOREIGN='$test_id_cookie'");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&lt;/table&gt;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oci_free_statement($stid);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 xml:space="preserve">oci_close($connection);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{echo "&lt;p&gt;&lt;b&gt;this page is not available for you right now...&lt;/b&gt;&lt;/p&gt;";}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 style="clear: both;"&gt;&amp;nbsp;&lt;/div&gt;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t>&lt;/div&gt;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 end #content --&gt;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&lt;/div&gt;  </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 id="footer"&gt;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&lt;p&gt;Copyright © 2010 Padhai Likhai.  All rights reserved.&lt;/p&gt;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&lt;/div&gt;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&lt;/body&gt;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&lt;/html&gt;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 xml:space="preserve">    {echo "you are currently not logged in";</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Update_profile.php: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$name1_received=$_POST["name1"];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$name2_received=$_POST["name2"];</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$name3_received=$_POST["name3"];</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$email_received=$_POST["e_mail"];</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$address1_received=$_POST["addressline1"];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$address2_received=$_POST["addressline2"];</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$address3_received=$_POST["addressline3"];</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$city_received=$_POST["city"];</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$state_received=$_POST["state"];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$country_received=$_POST["country"];</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session_start();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if(isset($_SESSION['userid']))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{$userid_active=$_SESSION['userid'];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//$redirection_url="loginfail.php";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b/>
        <w:t>$connection = OCILogon("padhailikhai_db","anveshan",'//localhost/XE');</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$stid = oci_parse($connection, "UPDATE PADHAILIKHAI_USERINFO SET FIRSTNAME='$name1_received', MIDDLENAME='$name2_received', LASTNAME='$name3_received', EMAIL='$email_received', ADDRESS1='$address1_received', ADDRESS2='$address2_received', ADDRESS3='$address3_received', CITY='$city_received', STATE='$state_received', COUNTRY='$country_received' WHERE USERID='$userid_active'");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{$_SESSION['status']="Your profile has been updated succesfully";</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oci_free_statement($stid);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oci_close($connection);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{$_SESSION['status']="Your profile could not be updated.";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header("Location:profile_information_update.php");</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//..............................................................end of php..........................................</w:t>
      </w:r>
      <w:r w:rsidRPr="00820E15">
        <w:rPr>
          <w:rFonts w:ascii="Calibri" w:hAnsi="Calibri" w:cs="Calibri"/>
          <w:sz w:val="24"/>
          <w:szCs w:val="24"/>
        </w:rPr>
        <w:tab/>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p>
    <w:p w:rsidR="0099522B" w:rsidRPr="00820E15" w:rsidRDefault="0099522B"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Validate.php: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&lt;?php</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$user = strip_tags(trim($_REQUEST['username']));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if(strlen($user) &lt;= 0)</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echo json_encode(array('code'  =&gt;  -1,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'result'  =&gt;  'Invalid username, please try again.'</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die;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Query database to check if the username is available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$connection = OCILogon("padhailikhai_db","anveshan",'//localhost/XE');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$stid = oci_parse($connection, "SELECT * FROM PADHAILIKHAI_USERS WHERE USERNAME = '$user'");</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$r = oci_execute($stid);</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Execute the above query using your own script and if it return you the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result (row) we should return negative, else a success message.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$available = true;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if(!$row = oci_fetch_array($stid, OCI_ASSOC+OCI_RETURN_NULLS))</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echo json_encode(array('code'  =&gt;  1,</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'result'  =&gt;  "Success,username $user is still available"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die;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else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echo  json_encode(array('code'  =&gt;  0,</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'result'  =&gt;  "Sorry but username $user is already taken."</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 xml:space="preserve">  die;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die;</w:t>
      </w:r>
    </w:p>
    <w:p w:rsidR="0099522B" w:rsidRPr="00820E15" w:rsidRDefault="0099522B" w:rsidP="004B2847">
      <w:pPr>
        <w:spacing w:line="200" w:lineRule="exact"/>
        <w:rPr>
          <w:rFonts w:ascii="Calibri" w:hAnsi="Calibri" w:cs="Calibri"/>
          <w:sz w:val="24"/>
          <w:szCs w:val="24"/>
        </w:rPr>
      </w:pPr>
      <w:r w:rsidRPr="00820E15">
        <w:rPr>
          <w:rFonts w:ascii="Calibri" w:hAnsi="Calibri" w:cs="Calibri"/>
          <w:sz w:val="24"/>
          <w:szCs w:val="24"/>
        </w:rPr>
        <w:t>?&gt;</w:t>
      </w:r>
    </w:p>
    <w:p w:rsidR="0099522B" w:rsidRPr="00820E15" w:rsidRDefault="0099522B" w:rsidP="004B2847">
      <w:pPr>
        <w:spacing w:line="200" w:lineRule="exact"/>
        <w:rPr>
          <w:rFonts w:ascii="Calibri" w:hAnsi="Calibri" w:cs="Calibri"/>
          <w:sz w:val="24"/>
          <w:szCs w:val="24"/>
        </w:rPr>
      </w:pPr>
    </w:p>
    <w:p w:rsidR="0099522B" w:rsidRPr="00820E15" w:rsidRDefault="0025160A"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Aboutus.css:</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body {</w:t>
      </w:r>
      <w:r w:rsidRPr="00820E15">
        <w:rPr>
          <w:rFonts w:ascii="Calibri" w:hAnsi="Calibri" w:cs="Calibri"/>
          <w:sz w:val="24"/>
          <w:szCs w:val="24"/>
        </w:rPr>
        <w:tab/>
        <w:t>height:1000px;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#297A52;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Tahoma,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#404040;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form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fieldset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input, textarea, select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 normal 1em "Trebuchet MS",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h1, h2, h3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#212121;</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2.2em;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h3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 ul, ol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.blockbg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#D9D785;</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blockquote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url(images/img08.jpg)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20px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18px;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color: #3D3D3D;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ol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small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img.left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15px 0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#D9D785 1px dashed;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img.right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#D9D785 1px dashed;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.text1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90px 20px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Header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#header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71px;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#header ul a:hover{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Logo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#logo h2, #logo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padding-left: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3.2em;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background-color:#297A52;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Verdana,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h2 a, #logo p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Menu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70px;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list-style: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inline;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10px 0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16px;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url(images/img03.jpg) no-repeat center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.current_page_item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url(images/img03.jpg) no-repeat center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 Page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#page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#F4F4F4;</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middle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#003300;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margin-left: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700px;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720px;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10px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24px;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th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td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login_area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#003300;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margin-left: 725px;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365px;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300px;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padding: 10px 10px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w:t>
      </w: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h6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padding: 0px 0px 40px 40px;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a:hover{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Footer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float:centre;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900px;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50px,opx,50px,0px;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#CCCCCC;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50px;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13px 20px 15px 350px;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#legal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Home.css:</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body {</w:t>
      </w:r>
      <w:r w:rsidRPr="00820E15">
        <w:rPr>
          <w:rFonts w:ascii="Calibri" w:hAnsi="Calibri" w:cs="Calibri"/>
          <w:sz w:val="24"/>
          <w:szCs w:val="24"/>
        </w:rPr>
        <w:tab/>
        <w:t>height:1000px;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#297A52;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Tahoma,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#404040;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form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fieldset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input, textarea, select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 normal 1em "Trebuchet MS",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h1, h2, h3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#212121;</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2.2em;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h3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 ul, ol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.blockbg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#D9D785;</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blockquote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url(images/img08.jpg)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20px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18px;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#3D3D3D;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ol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small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img.left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15px 0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#D9D785 1px dashed;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img.right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#D9D785 1px dashed;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.text1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90px 20px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 Header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#header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71px;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#header ul a:hover{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Logo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#logo h2, #logo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padding-left: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3.2em;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background-color:#297A52;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Verdana,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h2 a, #logo p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Menu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70px;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list-style: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inline;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10px 0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16px;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url(images/img03.jpg) no-repeat center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.current_page_item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url(images/img03.jpg) no-repeat center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Page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#page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#F4F4F4;</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middle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#middle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#003300;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margin-left: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700px;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700px;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50px 0 50px;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login_area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#003300;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w:t>
      </w:r>
      <w:r w:rsidRPr="00820E15">
        <w:rPr>
          <w:rFonts w:ascii="Calibri" w:hAnsi="Calibri" w:cs="Calibri"/>
          <w:sz w:val="24"/>
          <w:szCs w:val="24"/>
        </w:rPr>
        <w:tab/>
        <w:t>margin-left: 725px;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365px;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300px;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padding: 10px 10px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w:t>
      </w: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h6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padding: 0px 0px 40px 40px;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#login_area a:hover{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 Footer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float:centre;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900px;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50px,opx,50px,0px;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#CCCCCC;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50px;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13px 20px 15px 350px;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#legal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Profilehome.css:</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body {</w:t>
      </w:r>
      <w:r w:rsidRPr="00820E15">
        <w:rPr>
          <w:rFonts w:ascii="Calibri" w:hAnsi="Calibri" w:cs="Calibri"/>
          <w:sz w:val="24"/>
          <w:szCs w:val="24"/>
        </w:rPr>
        <w:tab/>
        <w:t>height:1000px;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width:1300px;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#297A52;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Tahoma,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#404040;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form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fieldset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input, textarea, select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 normal 1em "Trebuchet MS",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h1, h2, h3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#212121;</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2.2em;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h3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p, ul, ol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.blockbg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#D9D785;</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blockquote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url(images/img08.jpg)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20px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18px;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#3D3D3D;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ol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small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img.left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15px 0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#D9D785 1px dashed;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img.right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#D9D785 1px dashed;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.text1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90px 20px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Header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#header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1300px;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71px;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letter-spacing: -1px;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#header ul a:hover{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Logo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margin-left:133px;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#logo h2, #logo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padding-left: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3.2em;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background-color:#297A52;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Verdana,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h2 a, #logo p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Menu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70px;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margin-right: 165px;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list-style: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inline;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10px 0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16px;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url(images/img03.jpg) no-repeat center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.current_page_item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url(images/img03.jpg) no-repeat center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Page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#page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#F4F4F4;</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Sidebar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310px;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padding: 0px 0px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#787878;</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.resize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width: 80px;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height :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.resize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width: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height : 180px;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list-style: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margin-left:20px;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padding-bottom: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line-height: 35px;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border-bottom: 1px dashed #C8B69B;</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border-left: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#sidebar li li span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li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#787878;</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li 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#34312C;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38px;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padding-left: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1.8em;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30px 20px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 Menu2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310px;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auto 20px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50px 0px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list-style: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line-height: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310px;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32px;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12px 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url(images/img06.jpg)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a:hover, #menu .current_page_item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url(images/img05.jpg)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color: #E44D32;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.current_page_item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url(images/img05.jpg)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#E44D32;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middle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margin-left:100px;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700px;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720px;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10px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24px;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th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td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background: #003300;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margin-left: 380px;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-617px;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600px;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30px 50px 0px 60px;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#content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10px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24px;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th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td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margin-bottom: 40px;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.title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lowercase;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.title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#E44D32;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.meta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margin-bottom: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13px;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.meta .date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.meta .posted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.meta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.entry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20px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border-bottom: 1px dotted #E7E2DC;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.links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Footer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float:centre;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900px;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50px,opx,50px,0px;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#CCCCCC;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50px;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13px 20px 15px 350px;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#legal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b/>
          <w:bCs/>
          <w:sz w:val="24"/>
          <w:szCs w:val="24"/>
          <w:u w:val="single"/>
        </w:rPr>
      </w:pPr>
      <w:r w:rsidRPr="00820E15">
        <w:rPr>
          <w:rFonts w:ascii="Calibri" w:hAnsi="Calibri" w:cs="Calibri"/>
          <w:b/>
          <w:bCs/>
          <w:sz w:val="24"/>
          <w:szCs w:val="24"/>
          <w:u w:val="single"/>
        </w:rPr>
        <w:t>Profile_picture.css:</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body {</w:t>
      </w:r>
      <w:r w:rsidRPr="00820E15">
        <w:rPr>
          <w:rFonts w:ascii="Calibri" w:hAnsi="Calibri" w:cs="Calibri"/>
          <w:sz w:val="24"/>
          <w:szCs w:val="24"/>
        </w:rPr>
        <w:tab/>
        <w:t>height:1000px;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width:1300px;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#297A52;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Tahoma,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#404040;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form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fieldset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input, textarea, select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 normal 1em "Trebuchet MS",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h1, h2, h3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#212121;</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2.2em;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h3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 ul, ol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.blockbg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#D9D785;</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blockquote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url(images/img08.jpg)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20px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18px;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#3D3D3D;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ol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small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img.left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15px 0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#D9D785 1px dashed;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img.right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#D9D785 1px dashed;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.text1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 0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90px 20px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Header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#header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1300px;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71px;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#header ul a:hover{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 Logo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margin-left:133px;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#logo h2, #logo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padding-left: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3.2em;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h1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background-color:#297A52;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15px;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Verdana,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#000000;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#logo h2 a, #logo p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#logo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Menu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70px;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margin-right: 165px;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list-style: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inline;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10px 0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16px;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url(images/img03.jpg) no-repeat center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 .current_page_item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url(images/img03.jpg) no-repeat center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Page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#page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1000px;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#F4F4F4;</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Sidebar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310px;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#787878;</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.resize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width: 80px;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height :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.resize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width: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 xml:space="preserve">       height : 180px;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list-style: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margin-left:20px;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padding-bottom: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line-height: 35px;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border-bottom: 1px dashed #C8B69B;</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border-left: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li span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11px;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font-style: italic;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li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color: #787878;</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li li 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#34312C;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38px;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padding-left: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1.8em;</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30px 20px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#sidebar a:hover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Menu2 */</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310px;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 auto 20px auto;</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ul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margin: 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50px 0px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list-style: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line-height: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li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310px;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32px;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12px 0px 0px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url(images/img06.jpg)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uppercase;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a:hover, #menu .current_page_item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url(images/img05.jpg)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#E44D32;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#menu2 .current_page_item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background: url(images/img05.jpg) no-repeat left top;</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#E44D32;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middle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margin-left:100px;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700px;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720px;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10px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24px;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th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#middle td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xml:space="preserve">    background: #003300;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margin-left: 380px;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-617px;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600px;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30px 50px 0px 60px;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10px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normal;</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h2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Capitalize;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font-family:Comic Sans, Verdana, Times New Roman;</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h1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display: block;</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text-decoration: underline;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24px;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th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#FFCC00;</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#content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14px;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#FFCC52;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#content td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10px;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margin-bottom: 40px;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.title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text-transform: lowercase;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Georgia, "Times New Roman", Times, 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letter-spacing: -.5px;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.title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#E44D32;</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 none;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.meta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margin-bottom: 30px;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10px 0px 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font-family: Arial, Helvetica, sans-serif;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13px;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.meta .date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.meta .posted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right;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.meta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.post .entry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0px 0px 20px 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border-bottom: 1px dotted #E7E2DC;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justify;</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.links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padding-top: 20px;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font-weight: bold;</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 Footer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float:centre;</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width: 900px;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height: 100px;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50px,opx,50px,0px;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font-size: 12px;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#CCCCCC;</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#footer p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margin-top: 50px;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padding: 13px 20px 15px 350px;</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text-align: center;</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lastRenderedPageBreak/>
        <w:t>#footer a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color: #FFFFFF;</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Pr="00820E15" w:rsidRDefault="0025160A" w:rsidP="004B2847">
      <w:pPr>
        <w:spacing w:line="200" w:lineRule="exact"/>
        <w:rPr>
          <w:rFonts w:ascii="Calibri" w:hAnsi="Calibri" w:cs="Calibri"/>
          <w:sz w:val="24"/>
          <w:szCs w:val="24"/>
        </w:rPr>
      </w:pP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#legal {</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ab/>
        <w:t>float: left;</w:t>
      </w:r>
    </w:p>
    <w:p w:rsidR="0025160A" w:rsidRPr="00820E15" w:rsidRDefault="0025160A" w:rsidP="004B2847">
      <w:pPr>
        <w:spacing w:line="200" w:lineRule="exact"/>
        <w:rPr>
          <w:rFonts w:ascii="Calibri" w:hAnsi="Calibri" w:cs="Calibri"/>
          <w:sz w:val="24"/>
          <w:szCs w:val="24"/>
        </w:rPr>
      </w:pPr>
      <w:r w:rsidRPr="00820E15">
        <w:rPr>
          <w:rFonts w:ascii="Calibri" w:hAnsi="Calibri" w:cs="Calibri"/>
          <w:sz w:val="24"/>
          <w:szCs w:val="24"/>
        </w:rPr>
        <w:t>}</w:t>
      </w:r>
    </w:p>
    <w:p w:rsidR="0025160A" w:rsidRDefault="0025160A" w:rsidP="004B2847">
      <w:pPr>
        <w:spacing w:line="200" w:lineRule="exact"/>
        <w:rPr>
          <w:rFonts w:ascii="Calibri" w:hAnsi="Calibri" w:cs="Calibri"/>
          <w:sz w:val="24"/>
          <w:szCs w:val="24"/>
        </w:rPr>
      </w:pPr>
    </w:p>
    <w:p w:rsidR="004B2847" w:rsidRPr="00820E15" w:rsidRDefault="004B2847" w:rsidP="004B2847">
      <w:pPr>
        <w:spacing w:line="200" w:lineRule="exact"/>
        <w:rPr>
          <w:rFonts w:ascii="Calibri" w:hAnsi="Calibri" w:cs="Calibri"/>
          <w:sz w:val="24"/>
          <w:szCs w:val="24"/>
        </w:rPr>
      </w:pPr>
    </w:p>
    <w:p w:rsidR="0025160A" w:rsidRPr="00820E15" w:rsidRDefault="0025160A" w:rsidP="00820E15">
      <w:pPr>
        <w:spacing w:line="240" w:lineRule="auto"/>
        <w:rPr>
          <w:rFonts w:ascii="Calibri" w:hAnsi="Calibri" w:cs="Calibri"/>
          <w:sz w:val="24"/>
          <w:szCs w:val="24"/>
        </w:rPr>
      </w:pPr>
    </w:p>
    <w:p w:rsidR="0025160A" w:rsidRPr="0025160A" w:rsidRDefault="0025160A" w:rsidP="0025160A">
      <w:pPr>
        <w:rPr>
          <w:sz w:val="32"/>
          <w:szCs w:val="32"/>
        </w:rPr>
      </w:pPr>
    </w:p>
    <w:p w:rsidR="00140180" w:rsidRPr="00FE523B" w:rsidRDefault="00140180" w:rsidP="00140180">
      <w:pPr>
        <w:pStyle w:val="Title"/>
        <w:jc w:val="left"/>
        <w:rPr>
          <w:color w:val="943634" w:themeColor="accent2" w:themeShade="BF"/>
          <w:lang w:eastAsia="ar-SA"/>
        </w:rPr>
      </w:pPr>
      <w:r w:rsidRPr="00FE523B">
        <w:rPr>
          <w:color w:val="943634" w:themeColor="accent2" w:themeShade="BF"/>
          <w:lang w:eastAsia="ar-SA"/>
        </w:rPr>
        <w:t>Testing and Implementation</w:t>
      </w:r>
    </w:p>
    <w:p w:rsidR="00140180" w:rsidRDefault="00140180" w:rsidP="0061561B">
      <w:pPr>
        <w:spacing w:before="280" w:after="0" w:line="240" w:lineRule="auto"/>
        <w:jc w:val="both"/>
        <w:rPr>
          <w:rFonts w:eastAsia="Times New Roman" w:cs="Times New Roman"/>
          <w:sz w:val="26"/>
          <w:szCs w:val="26"/>
          <w:lang w:eastAsia="ar-SA"/>
        </w:rPr>
      </w:pPr>
      <w:r>
        <w:rPr>
          <w:rFonts w:eastAsia="Times New Roman" w:cs="Times New Roman"/>
          <w:sz w:val="26"/>
          <w:szCs w:val="26"/>
          <w:lang w:eastAsia="ar-SA"/>
        </w:rPr>
        <w:t xml:space="preserve">     Software testing is the process of executing a program with the intention of finding errors in the code so that the error can be removed.</w:t>
      </w:r>
    </w:p>
    <w:p w:rsidR="00140180" w:rsidRPr="00FE523B" w:rsidRDefault="00140180" w:rsidP="0061561B">
      <w:pPr>
        <w:spacing w:before="280" w:after="0" w:line="240" w:lineRule="auto"/>
        <w:jc w:val="both"/>
        <w:rPr>
          <w:rFonts w:eastAsia="Times New Roman" w:cs="Times New Roman"/>
          <w:b/>
          <w:bCs/>
          <w:color w:val="943634" w:themeColor="accent2" w:themeShade="BF"/>
          <w:sz w:val="36"/>
          <w:szCs w:val="36"/>
          <w:u w:val="single"/>
          <w:lang w:eastAsia="ar-SA"/>
        </w:rPr>
      </w:pPr>
      <w:r>
        <w:rPr>
          <w:rFonts w:eastAsia="Times New Roman" w:cs="Times New Roman"/>
          <w:b/>
          <w:bCs/>
          <w:lang w:eastAsia="ar-SA"/>
        </w:rPr>
        <w:t xml:space="preserve"> </w:t>
      </w:r>
      <w:r w:rsidRPr="00FE523B">
        <w:rPr>
          <w:rFonts w:eastAsia="Times New Roman" w:cs="Times New Roman"/>
          <w:b/>
          <w:bCs/>
          <w:color w:val="943634" w:themeColor="accent2" w:themeShade="BF"/>
          <w:sz w:val="36"/>
          <w:szCs w:val="36"/>
          <w:u w:val="single"/>
          <w:lang w:eastAsia="ar-SA"/>
        </w:rPr>
        <w:t>Unit testing:</w:t>
      </w:r>
    </w:p>
    <w:p w:rsidR="00140180" w:rsidRDefault="00140180" w:rsidP="0061561B">
      <w:pPr>
        <w:jc w:val="both"/>
        <w:rPr>
          <w:sz w:val="26"/>
          <w:szCs w:val="26"/>
        </w:rPr>
      </w:pPr>
      <w:r>
        <w:rPr>
          <w:sz w:val="26"/>
          <w:szCs w:val="26"/>
        </w:rPr>
        <w:t xml:space="preserve">     Different module are tested separately to find out whether they are independent to give the desired output. Every module represent as function to be performed.</w:t>
      </w:r>
    </w:p>
    <w:p w:rsidR="00140180" w:rsidRDefault="00140180" w:rsidP="0061561B">
      <w:pPr>
        <w:jc w:val="both"/>
        <w:rPr>
          <w:sz w:val="26"/>
          <w:szCs w:val="26"/>
        </w:rPr>
      </w:pPr>
    </w:p>
    <w:p w:rsidR="00140180" w:rsidRPr="00FE523B" w:rsidRDefault="00140180" w:rsidP="0061561B">
      <w:pPr>
        <w:jc w:val="both"/>
        <w:rPr>
          <w:b/>
          <w:bCs/>
          <w:color w:val="943634" w:themeColor="accent2" w:themeShade="BF"/>
          <w:sz w:val="36"/>
          <w:szCs w:val="36"/>
          <w:u w:val="single"/>
        </w:rPr>
      </w:pPr>
      <w:r w:rsidRPr="00FE523B">
        <w:rPr>
          <w:b/>
          <w:bCs/>
          <w:color w:val="943634" w:themeColor="accent2" w:themeShade="BF"/>
          <w:sz w:val="36"/>
          <w:szCs w:val="36"/>
          <w:u w:val="single"/>
        </w:rPr>
        <w:t>Integration Testing:</w:t>
      </w:r>
    </w:p>
    <w:p w:rsidR="00140180" w:rsidRDefault="00140180" w:rsidP="0061561B">
      <w:pPr>
        <w:jc w:val="both"/>
        <w:rPr>
          <w:sz w:val="26"/>
          <w:szCs w:val="26"/>
        </w:rPr>
      </w:pPr>
      <w:r>
        <w:rPr>
          <w:sz w:val="26"/>
          <w:szCs w:val="26"/>
        </w:rPr>
        <w:t xml:space="preserve">     In this module interface are tested so that the different module are integrated to give desired result.</w:t>
      </w:r>
    </w:p>
    <w:p w:rsidR="00140180" w:rsidRDefault="00140180" w:rsidP="0061561B">
      <w:pPr>
        <w:jc w:val="both"/>
        <w:rPr>
          <w:b/>
          <w:bCs/>
          <w:sz w:val="26"/>
          <w:szCs w:val="26"/>
        </w:rPr>
      </w:pPr>
    </w:p>
    <w:p w:rsidR="00140180" w:rsidRPr="00FE523B" w:rsidRDefault="00140180" w:rsidP="0061561B">
      <w:pPr>
        <w:jc w:val="both"/>
        <w:rPr>
          <w:b/>
          <w:bCs/>
          <w:color w:val="943634" w:themeColor="accent2" w:themeShade="BF"/>
          <w:sz w:val="36"/>
          <w:szCs w:val="36"/>
          <w:u w:val="single"/>
        </w:rPr>
      </w:pPr>
      <w:r w:rsidRPr="00FE523B">
        <w:rPr>
          <w:b/>
          <w:bCs/>
          <w:color w:val="943634" w:themeColor="accent2" w:themeShade="BF"/>
          <w:sz w:val="36"/>
          <w:szCs w:val="36"/>
          <w:u w:val="single"/>
        </w:rPr>
        <w:t>System Testing:</w:t>
      </w:r>
    </w:p>
    <w:p w:rsidR="00140180" w:rsidRDefault="00140180" w:rsidP="0061561B">
      <w:pPr>
        <w:jc w:val="both"/>
        <w:rPr>
          <w:sz w:val="24"/>
          <w:szCs w:val="24"/>
        </w:rPr>
      </w:pPr>
      <w:r>
        <w:rPr>
          <w:sz w:val="26"/>
          <w:szCs w:val="26"/>
        </w:rPr>
        <w:t xml:space="preserve">     In this process the system is tested in three ways-</w:t>
      </w:r>
      <w:r>
        <w:rPr>
          <w:sz w:val="24"/>
          <w:szCs w:val="24"/>
        </w:rPr>
        <w:t xml:space="preserve"> </w:t>
      </w:r>
    </w:p>
    <w:p w:rsidR="00140180" w:rsidRPr="00FE523B" w:rsidRDefault="00140180" w:rsidP="0061561B">
      <w:pPr>
        <w:jc w:val="both"/>
        <w:rPr>
          <w:b/>
          <w:bCs/>
          <w:color w:val="943634" w:themeColor="accent2" w:themeShade="BF"/>
          <w:sz w:val="32"/>
          <w:szCs w:val="32"/>
          <w:u w:val="single"/>
        </w:rPr>
      </w:pPr>
      <w:r w:rsidRPr="00FE523B">
        <w:rPr>
          <w:color w:val="943634" w:themeColor="accent2" w:themeShade="BF"/>
          <w:sz w:val="24"/>
          <w:szCs w:val="24"/>
        </w:rPr>
        <w:t xml:space="preserve">      </w:t>
      </w:r>
      <w:r w:rsidRPr="00FE523B">
        <w:rPr>
          <w:b/>
          <w:bCs/>
          <w:color w:val="943634" w:themeColor="accent2" w:themeShade="BF"/>
          <w:sz w:val="32"/>
          <w:szCs w:val="32"/>
          <w:u w:val="single"/>
        </w:rPr>
        <w:t>Alpha testing:</w:t>
      </w:r>
    </w:p>
    <w:p w:rsidR="00140180" w:rsidRDefault="00140180" w:rsidP="0061561B">
      <w:pPr>
        <w:jc w:val="both"/>
        <w:rPr>
          <w:sz w:val="26"/>
          <w:szCs w:val="26"/>
        </w:rPr>
      </w:pPr>
      <w:r>
        <w:rPr>
          <w:sz w:val="24"/>
          <w:szCs w:val="24"/>
        </w:rPr>
        <w:t xml:space="preserve">      </w:t>
      </w:r>
      <w:r>
        <w:rPr>
          <w:sz w:val="26"/>
          <w:szCs w:val="26"/>
        </w:rPr>
        <w:t xml:space="preserve"> In this the programmer itself test the software or project.</w:t>
      </w:r>
    </w:p>
    <w:p w:rsidR="00140180" w:rsidRPr="00FE523B" w:rsidRDefault="00140180" w:rsidP="0061561B">
      <w:pPr>
        <w:jc w:val="both"/>
        <w:rPr>
          <w:b/>
          <w:bCs/>
          <w:color w:val="943634" w:themeColor="accent2" w:themeShade="BF"/>
          <w:sz w:val="32"/>
          <w:szCs w:val="32"/>
          <w:u w:val="single"/>
        </w:rPr>
      </w:pPr>
      <w:r w:rsidRPr="009813F6">
        <w:rPr>
          <w:color w:val="17365D"/>
          <w:sz w:val="24"/>
          <w:szCs w:val="24"/>
        </w:rPr>
        <w:t xml:space="preserve">      </w:t>
      </w:r>
      <w:r w:rsidRPr="00FE523B">
        <w:rPr>
          <w:b/>
          <w:bCs/>
          <w:color w:val="943634" w:themeColor="accent2" w:themeShade="BF"/>
          <w:sz w:val="32"/>
          <w:szCs w:val="32"/>
          <w:u w:val="single"/>
        </w:rPr>
        <w:t>Beta testing:</w:t>
      </w:r>
    </w:p>
    <w:p w:rsidR="00140180" w:rsidRDefault="00140180" w:rsidP="0061561B">
      <w:pPr>
        <w:jc w:val="both"/>
        <w:rPr>
          <w:sz w:val="26"/>
          <w:szCs w:val="26"/>
        </w:rPr>
      </w:pPr>
      <w:r>
        <w:rPr>
          <w:sz w:val="24"/>
          <w:szCs w:val="24"/>
        </w:rPr>
        <w:t xml:space="preserve">      </w:t>
      </w:r>
      <w:r>
        <w:rPr>
          <w:sz w:val="26"/>
          <w:szCs w:val="26"/>
        </w:rPr>
        <w:t xml:space="preserve"> The friendly customer check the software.</w:t>
      </w:r>
    </w:p>
    <w:p w:rsidR="00140180" w:rsidRPr="00FE523B" w:rsidRDefault="00140180" w:rsidP="0061561B">
      <w:pPr>
        <w:jc w:val="both"/>
        <w:rPr>
          <w:b/>
          <w:bCs/>
          <w:color w:val="943634" w:themeColor="accent2" w:themeShade="BF"/>
          <w:sz w:val="36"/>
          <w:szCs w:val="36"/>
          <w:u w:val="single"/>
        </w:rPr>
      </w:pPr>
      <w:r w:rsidRPr="00FE523B">
        <w:rPr>
          <w:b/>
          <w:bCs/>
          <w:color w:val="943634" w:themeColor="accent2" w:themeShade="BF"/>
          <w:sz w:val="36"/>
          <w:szCs w:val="36"/>
          <w:u w:val="single"/>
        </w:rPr>
        <w:lastRenderedPageBreak/>
        <w:t>Acceptance Testing:</w:t>
      </w:r>
    </w:p>
    <w:p w:rsidR="00140180" w:rsidRDefault="00140180" w:rsidP="0061561B">
      <w:pPr>
        <w:jc w:val="both"/>
        <w:rPr>
          <w:sz w:val="26"/>
          <w:szCs w:val="26"/>
        </w:rPr>
      </w:pPr>
      <w:r>
        <w:rPr>
          <w:sz w:val="26"/>
          <w:szCs w:val="26"/>
        </w:rPr>
        <w:t xml:space="preserve">     In this the system is checked by the customer.</w:t>
      </w:r>
    </w:p>
    <w:p w:rsidR="00140180" w:rsidRDefault="00140180" w:rsidP="0061561B">
      <w:pPr>
        <w:jc w:val="both"/>
        <w:rPr>
          <w:sz w:val="26"/>
          <w:szCs w:val="26"/>
        </w:rPr>
      </w:pPr>
      <w:r>
        <w:rPr>
          <w:sz w:val="26"/>
          <w:szCs w:val="26"/>
        </w:rPr>
        <w:t xml:space="preserve">     Our project has been tested on the basis of all these fronts</w:t>
      </w:r>
      <w:r w:rsidR="00FE523B">
        <w:rPr>
          <w:sz w:val="26"/>
          <w:szCs w:val="26"/>
        </w:rPr>
        <w:t xml:space="preserve"> and</w:t>
      </w:r>
      <w:r>
        <w:rPr>
          <w:sz w:val="26"/>
          <w:szCs w:val="26"/>
        </w:rPr>
        <w:t xml:space="preserve"> it successfully process</w:t>
      </w:r>
      <w:r w:rsidR="00FE523B">
        <w:rPr>
          <w:sz w:val="26"/>
          <w:szCs w:val="26"/>
        </w:rPr>
        <w:t>es</w:t>
      </w:r>
      <w:r>
        <w:rPr>
          <w:sz w:val="26"/>
          <w:szCs w:val="26"/>
        </w:rPr>
        <w:t xml:space="preserve"> all the parts.</w:t>
      </w:r>
    </w:p>
    <w:p w:rsidR="00140180" w:rsidRDefault="00140180" w:rsidP="0061561B">
      <w:pPr>
        <w:jc w:val="both"/>
        <w:rPr>
          <w:b/>
          <w:bCs/>
          <w:sz w:val="36"/>
          <w:szCs w:val="36"/>
          <w:u w:val="single"/>
        </w:rPr>
      </w:pPr>
    </w:p>
    <w:p w:rsidR="00140180" w:rsidRDefault="00140180" w:rsidP="0061561B">
      <w:pPr>
        <w:jc w:val="both"/>
        <w:rPr>
          <w:rFonts w:cstheme="minorHAnsi"/>
          <w:bCs/>
          <w:sz w:val="32"/>
          <w:szCs w:val="32"/>
        </w:rPr>
      </w:pPr>
      <w:r w:rsidRPr="00FE523B">
        <w:rPr>
          <w:b/>
          <w:bCs/>
          <w:color w:val="943634" w:themeColor="accent2" w:themeShade="BF"/>
          <w:sz w:val="36"/>
          <w:szCs w:val="36"/>
          <w:u w:val="single"/>
        </w:rPr>
        <w:t>Implementation:</w:t>
      </w:r>
      <w:r>
        <w:rPr>
          <w:b/>
          <w:bCs/>
          <w:color w:val="17365D"/>
          <w:sz w:val="36"/>
          <w:szCs w:val="36"/>
        </w:rPr>
        <w:t xml:space="preserve"> </w:t>
      </w:r>
      <w:r w:rsidRPr="007229DF">
        <w:rPr>
          <w:rFonts w:cstheme="minorHAnsi"/>
          <w:bCs/>
          <w:sz w:val="32"/>
          <w:szCs w:val="32"/>
        </w:rPr>
        <w:t>Our pro</w:t>
      </w:r>
      <w:r w:rsidR="00554247">
        <w:rPr>
          <w:rFonts w:cstheme="minorHAnsi"/>
          <w:bCs/>
          <w:sz w:val="32"/>
          <w:szCs w:val="32"/>
        </w:rPr>
        <w:t>ject is running successfully</w:t>
      </w:r>
      <w:r w:rsidRPr="007229DF">
        <w:rPr>
          <w:rFonts w:cstheme="minorHAnsi"/>
          <w:bCs/>
          <w:sz w:val="32"/>
          <w:szCs w:val="32"/>
        </w:rPr>
        <w:t xml:space="preserve"> easily &amp; efficiently.</w:t>
      </w:r>
      <w:r w:rsidR="00554247">
        <w:rPr>
          <w:rFonts w:cstheme="minorHAnsi"/>
          <w:bCs/>
          <w:sz w:val="32"/>
          <w:szCs w:val="32"/>
        </w:rPr>
        <w:t xml:space="preserve"> </w:t>
      </w:r>
    </w:p>
    <w:p w:rsidR="00140180" w:rsidRDefault="00140180" w:rsidP="00140180">
      <w:pPr>
        <w:jc w:val="both"/>
        <w:rPr>
          <w:rFonts w:cstheme="minorHAnsi"/>
          <w:bCs/>
          <w:sz w:val="32"/>
          <w:szCs w:val="32"/>
        </w:rPr>
      </w:pPr>
    </w:p>
    <w:p w:rsidR="004B2847" w:rsidRPr="007229DF" w:rsidRDefault="004B2847" w:rsidP="00140180">
      <w:pPr>
        <w:jc w:val="both"/>
        <w:rPr>
          <w:rFonts w:cstheme="minorHAnsi"/>
          <w:bCs/>
          <w:sz w:val="32"/>
          <w:szCs w:val="32"/>
        </w:rPr>
      </w:pPr>
    </w:p>
    <w:p w:rsidR="00140180" w:rsidRPr="007229DF" w:rsidRDefault="00140180" w:rsidP="00140180">
      <w:pPr>
        <w:pStyle w:val="NoSpacing"/>
        <w:jc w:val="both"/>
        <w:rPr>
          <w:rFonts w:asciiTheme="minorHAnsi" w:hAnsiTheme="minorHAnsi" w:cstheme="minorHAnsi"/>
          <w:bCs/>
          <w:sz w:val="32"/>
          <w:szCs w:val="32"/>
        </w:rPr>
      </w:pPr>
    </w:p>
    <w:p w:rsidR="00140180" w:rsidRPr="00FE523B" w:rsidRDefault="00140180" w:rsidP="00140180">
      <w:pPr>
        <w:pStyle w:val="Title"/>
        <w:jc w:val="left"/>
        <w:rPr>
          <w:color w:val="943634" w:themeColor="accent2" w:themeShade="BF"/>
          <w:u w:color="FFFFFF" w:themeColor="background1"/>
        </w:rPr>
      </w:pPr>
      <w:r w:rsidRPr="00FE523B">
        <w:rPr>
          <w:color w:val="943634" w:themeColor="accent2" w:themeShade="BF"/>
          <w:u w:color="FFFFFF" w:themeColor="background1"/>
        </w:rPr>
        <w:t>Maintenance</w:t>
      </w:r>
    </w:p>
    <w:p w:rsidR="00BE3275" w:rsidRDefault="00BE3275" w:rsidP="008C6C74">
      <w:pPr>
        <w:spacing w:before="100" w:beforeAutospacing="1" w:after="100" w:afterAutospacing="1" w:line="240" w:lineRule="auto"/>
        <w:jc w:val="both"/>
        <w:rPr>
          <w:rFonts w:eastAsia="Times New Roman" w:cstheme="minorHAnsi"/>
          <w:sz w:val="32"/>
          <w:szCs w:val="32"/>
        </w:rPr>
      </w:pPr>
      <w:r>
        <w:rPr>
          <w:rFonts w:eastAsia="Times New Roman" w:cstheme="minorHAnsi"/>
          <w:sz w:val="32"/>
          <w:szCs w:val="32"/>
        </w:rPr>
        <w:t>This application is a web based application. The server side scripting has been done on PHP (PHP Hypertext Preprocessor). This means that the web pages are converted to HTML form on the server side and sent to the remote web-browser on the Local Area Network.</w:t>
      </w:r>
    </w:p>
    <w:p w:rsidR="00BE3275" w:rsidRDefault="00BE3275" w:rsidP="008C6C74">
      <w:pPr>
        <w:spacing w:before="100" w:beforeAutospacing="1" w:after="100" w:afterAutospacing="1" w:line="240" w:lineRule="auto"/>
        <w:jc w:val="both"/>
        <w:rPr>
          <w:rFonts w:eastAsia="Times New Roman" w:cstheme="minorHAnsi"/>
          <w:sz w:val="32"/>
          <w:szCs w:val="32"/>
        </w:rPr>
      </w:pPr>
      <w:r>
        <w:rPr>
          <w:rFonts w:eastAsia="Times New Roman" w:cstheme="minorHAnsi"/>
          <w:sz w:val="32"/>
          <w:szCs w:val="32"/>
        </w:rPr>
        <w:t>The entire management of the Database is done on the server side. An administrator is required at the localhost server for this purpose. His function would be to verify the user accounts and to check the consistency of the database from time to time.</w:t>
      </w:r>
    </w:p>
    <w:p w:rsidR="00BE3275" w:rsidRDefault="00BE3275" w:rsidP="008C6C74">
      <w:pPr>
        <w:spacing w:before="100" w:beforeAutospacing="1" w:after="100" w:afterAutospacing="1" w:line="240" w:lineRule="auto"/>
        <w:jc w:val="both"/>
        <w:rPr>
          <w:rFonts w:eastAsia="Times New Roman" w:cstheme="minorHAnsi"/>
          <w:sz w:val="32"/>
          <w:szCs w:val="32"/>
        </w:rPr>
      </w:pPr>
      <w:r>
        <w:rPr>
          <w:rFonts w:eastAsia="Times New Roman" w:cstheme="minorHAnsi"/>
          <w:sz w:val="32"/>
          <w:szCs w:val="32"/>
        </w:rPr>
        <w:t xml:space="preserve">As for the rest, the application is self-sufficient in itself. It has full support for </w:t>
      </w:r>
      <w:r w:rsidR="008C6C74">
        <w:rPr>
          <w:rFonts w:eastAsia="Times New Roman" w:cstheme="minorHAnsi"/>
          <w:sz w:val="32"/>
          <w:szCs w:val="32"/>
        </w:rPr>
        <w:t>database entry , retrieval and report generation at remote systems. Only the databae user with appropriate permission can write the entries to a particular account.</w:t>
      </w:r>
    </w:p>
    <w:p w:rsidR="008C6C74" w:rsidRDefault="008C6C74" w:rsidP="008C6C74">
      <w:pPr>
        <w:spacing w:before="100" w:beforeAutospacing="1" w:after="100" w:afterAutospacing="1" w:line="240" w:lineRule="auto"/>
        <w:jc w:val="both"/>
        <w:rPr>
          <w:rFonts w:eastAsia="Times New Roman" w:cstheme="minorHAnsi"/>
          <w:sz w:val="32"/>
          <w:szCs w:val="32"/>
        </w:rPr>
      </w:pPr>
      <w:r>
        <w:rPr>
          <w:rFonts w:eastAsia="Times New Roman" w:cstheme="minorHAnsi"/>
          <w:sz w:val="32"/>
          <w:szCs w:val="32"/>
        </w:rPr>
        <w:t>Care has also been taken to provide security for authentication of user accounts and by-passing of HTML pages by providing efficient login-check-mechanism at each and every step.</w:t>
      </w:r>
    </w:p>
    <w:p w:rsidR="00140180" w:rsidRDefault="00140180" w:rsidP="00140180">
      <w:pPr>
        <w:spacing w:before="100" w:beforeAutospacing="1" w:after="100" w:afterAutospacing="1" w:line="240" w:lineRule="auto"/>
        <w:rPr>
          <w:rFonts w:eastAsia="Times New Roman" w:cstheme="minorHAnsi"/>
          <w:sz w:val="32"/>
          <w:szCs w:val="32"/>
        </w:rPr>
      </w:pPr>
    </w:p>
    <w:p w:rsidR="00140180" w:rsidRDefault="00140180" w:rsidP="00140180">
      <w:pPr>
        <w:spacing w:before="100" w:beforeAutospacing="1" w:after="100" w:afterAutospacing="1" w:line="240" w:lineRule="auto"/>
        <w:rPr>
          <w:rFonts w:eastAsia="Times New Roman" w:cstheme="minorHAnsi"/>
          <w:sz w:val="32"/>
          <w:szCs w:val="32"/>
        </w:rPr>
      </w:pPr>
    </w:p>
    <w:p w:rsidR="00140180" w:rsidRDefault="00140180" w:rsidP="00140180">
      <w:pPr>
        <w:spacing w:before="100" w:beforeAutospacing="1" w:after="100" w:afterAutospacing="1" w:line="240" w:lineRule="auto"/>
        <w:rPr>
          <w:rFonts w:eastAsia="Times New Roman" w:cstheme="minorHAnsi"/>
          <w:sz w:val="32"/>
          <w:szCs w:val="32"/>
        </w:rPr>
      </w:pPr>
    </w:p>
    <w:p w:rsidR="00140180" w:rsidRDefault="00140180" w:rsidP="00140180">
      <w:pPr>
        <w:spacing w:before="100" w:beforeAutospacing="1" w:after="100" w:afterAutospacing="1" w:line="240" w:lineRule="auto"/>
        <w:rPr>
          <w:rFonts w:eastAsia="Times New Roman" w:cstheme="minorHAnsi"/>
          <w:sz w:val="32"/>
          <w:szCs w:val="32"/>
        </w:rPr>
      </w:pPr>
    </w:p>
    <w:p w:rsidR="00140180" w:rsidRDefault="00140180" w:rsidP="00140180">
      <w:pPr>
        <w:spacing w:before="100" w:beforeAutospacing="1" w:after="100" w:afterAutospacing="1" w:line="240" w:lineRule="auto"/>
        <w:rPr>
          <w:rFonts w:eastAsia="Times New Roman" w:cstheme="minorHAnsi"/>
          <w:sz w:val="32"/>
          <w:szCs w:val="32"/>
        </w:rPr>
      </w:pPr>
    </w:p>
    <w:p w:rsidR="00140180" w:rsidRDefault="00140180" w:rsidP="00140180">
      <w:pPr>
        <w:spacing w:before="100" w:beforeAutospacing="1" w:after="100" w:afterAutospacing="1" w:line="240" w:lineRule="auto"/>
        <w:rPr>
          <w:rFonts w:eastAsia="Times New Roman" w:cstheme="minorHAnsi"/>
          <w:sz w:val="32"/>
          <w:szCs w:val="32"/>
        </w:rPr>
      </w:pPr>
    </w:p>
    <w:p w:rsidR="00140180" w:rsidRDefault="00140180" w:rsidP="00140180">
      <w:pPr>
        <w:spacing w:before="100" w:beforeAutospacing="1" w:after="100" w:afterAutospacing="1" w:line="240" w:lineRule="auto"/>
        <w:rPr>
          <w:rFonts w:eastAsia="Times New Roman" w:cstheme="minorHAnsi"/>
          <w:sz w:val="32"/>
          <w:szCs w:val="32"/>
        </w:rPr>
      </w:pPr>
    </w:p>
    <w:p w:rsidR="00140180" w:rsidRDefault="00140180" w:rsidP="00140180">
      <w:pPr>
        <w:spacing w:before="100" w:beforeAutospacing="1" w:after="100" w:afterAutospacing="1" w:line="240" w:lineRule="auto"/>
        <w:rPr>
          <w:rFonts w:eastAsia="Times New Roman" w:cstheme="minorHAnsi"/>
          <w:sz w:val="32"/>
          <w:szCs w:val="32"/>
        </w:rPr>
      </w:pPr>
    </w:p>
    <w:p w:rsidR="00981E57" w:rsidRDefault="00981E57" w:rsidP="00140180">
      <w:pPr>
        <w:spacing w:before="100" w:beforeAutospacing="1" w:after="100" w:afterAutospacing="1" w:line="240" w:lineRule="auto"/>
        <w:rPr>
          <w:rFonts w:eastAsia="Times New Roman" w:cstheme="minorHAnsi"/>
          <w:sz w:val="32"/>
          <w:szCs w:val="32"/>
        </w:rPr>
      </w:pPr>
    </w:p>
    <w:p w:rsidR="00981E57" w:rsidRDefault="00981E57" w:rsidP="00981E57">
      <w:pPr>
        <w:pStyle w:val="Title"/>
        <w:jc w:val="left"/>
        <w:rPr>
          <w:color w:val="943634" w:themeColor="accent2" w:themeShade="BF"/>
        </w:rPr>
      </w:pPr>
      <w:r w:rsidRPr="00981E57">
        <w:rPr>
          <w:color w:val="943634" w:themeColor="accent2" w:themeShade="BF"/>
        </w:rPr>
        <w:t>Screenshots</w:t>
      </w:r>
    </w:p>
    <w:p w:rsidR="00981E57" w:rsidRDefault="006A0A19" w:rsidP="006A0A19">
      <w:pPr>
        <w:pStyle w:val="Subtitle"/>
        <w:jc w:val="left"/>
        <w:rPr>
          <w:rFonts w:asciiTheme="minorHAnsi" w:hAnsiTheme="minorHAnsi" w:cstheme="minorHAnsi"/>
          <w:b/>
          <w:bCs/>
          <w:i w:val="0"/>
          <w:iCs w:val="0"/>
          <w:sz w:val="32"/>
          <w:szCs w:val="32"/>
        </w:rPr>
      </w:pPr>
      <w:r>
        <w:rPr>
          <w:rFonts w:asciiTheme="minorHAnsi" w:hAnsiTheme="minorHAnsi" w:cstheme="minorHAnsi"/>
          <w:b/>
          <w:bCs/>
          <w:i w:val="0"/>
          <w:iCs w:val="0"/>
          <w:sz w:val="32"/>
          <w:szCs w:val="32"/>
        </w:rPr>
        <w:t>Home Page:</w:t>
      </w:r>
    </w:p>
    <w:p w:rsidR="006A0A19" w:rsidRPr="006A0A19" w:rsidRDefault="00052000" w:rsidP="006A0A19">
      <w:pPr>
        <w:pStyle w:val="Textbody"/>
        <w:jc w:val="center"/>
      </w:pPr>
      <w:r>
        <w:rPr>
          <w:noProof/>
          <w:lang w:bidi="hi-IN"/>
        </w:rPr>
        <w:drawing>
          <wp:inline distT="0" distB="0" distL="0" distR="0">
            <wp:extent cx="6615666" cy="3700130"/>
            <wp:effectExtent l="19050" t="0" r="0" b="0"/>
            <wp:docPr id="1" name="Picture 1" descr="D:\padhai likhai synopsis\screenshot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dhai likhai synopsis\screenshots\home.JPG"/>
                    <pic:cNvPicPr>
                      <a:picLocks noChangeAspect="1" noChangeArrowheads="1"/>
                    </pic:cNvPicPr>
                  </pic:nvPicPr>
                  <pic:blipFill>
                    <a:blip r:embed="rId94"/>
                    <a:srcRect/>
                    <a:stretch>
                      <a:fillRect/>
                    </a:stretch>
                  </pic:blipFill>
                  <pic:spPr bwMode="auto">
                    <a:xfrm>
                      <a:off x="0" y="0"/>
                      <a:ext cx="6624680" cy="3705172"/>
                    </a:xfrm>
                    <a:prstGeom prst="rect">
                      <a:avLst/>
                    </a:prstGeom>
                    <a:noFill/>
                    <a:ln w="9525">
                      <a:noFill/>
                      <a:miter lim="800000"/>
                      <a:headEnd/>
                      <a:tailEnd/>
                    </a:ln>
                  </pic:spPr>
                </pic:pic>
              </a:graphicData>
            </a:graphic>
          </wp:inline>
        </w:drawing>
      </w:r>
    </w:p>
    <w:p w:rsidR="002E6832" w:rsidRDefault="002E6832" w:rsidP="002E6832">
      <w:pPr>
        <w:pStyle w:val="Textbody"/>
        <w:rPr>
          <w:b/>
          <w:bCs/>
          <w:sz w:val="32"/>
          <w:szCs w:val="32"/>
        </w:rPr>
      </w:pPr>
    </w:p>
    <w:p w:rsidR="002E6832" w:rsidRDefault="00052000" w:rsidP="002E6832">
      <w:pPr>
        <w:pStyle w:val="Textbody"/>
        <w:rPr>
          <w:b/>
          <w:bCs/>
          <w:sz w:val="32"/>
          <w:szCs w:val="32"/>
        </w:rPr>
      </w:pPr>
      <w:r>
        <w:rPr>
          <w:b/>
          <w:bCs/>
          <w:sz w:val="32"/>
          <w:szCs w:val="32"/>
        </w:rPr>
        <w:t>PROFILE PAGE</w:t>
      </w:r>
      <w:r w:rsidR="006A0A19">
        <w:rPr>
          <w:b/>
          <w:bCs/>
          <w:sz w:val="32"/>
          <w:szCs w:val="32"/>
        </w:rPr>
        <w:t>:</w:t>
      </w:r>
    </w:p>
    <w:p w:rsidR="006A0A19" w:rsidRDefault="00052000" w:rsidP="002E6832">
      <w:pPr>
        <w:pStyle w:val="Textbody"/>
        <w:jc w:val="center"/>
        <w:rPr>
          <w:b/>
          <w:bCs/>
          <w:sz w:val="32"/>
          <w:szCs w:val="32"/>
        </w:rPr>
      </w:pPr>
      <w:r>
        <w:rPr>
          <w:b/>
          <w:bCs/>
          <w:noProof/>
          <w:sz w:val="32"/>
          <w:szCs w:val="32"/>
          <w:lang w:bidi="hi-IN"/>
        </w:rPr>
        <w:lastRenderedPageBreak/>
        <w:drawing>
          <wp:inline distT="0" distB="0" distL="0" distR="0">
            <wp:extent cx="6583768" cy="3803237"/>
            <wp:effectExtent l="19050" t="0" r="7532" b="0"/>
            <wp:docPr id="6" name="Picture 2" descr="D:\padhai likhai synopsis\screenshots\profile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dhai likhai synopsis\screenshots\profilehome.JPG"/>
                    <pic:cNvPicPr>
                      <a:picLocks noChangeAspect="1" noChangeArrowheads="1"/>
                    </pic:cNvPicPr>
                  </pic:nvPicPr>
                  <pic:blipFill>
                    <a:blip r:embed="rId95"/>
                    <a:srcRect/>
                    <a:stretch>
                      <a:fillRect/>
                    </a:stretch>
                  </pic:blipFill>
                  <pic:spPr bwMode="auto">
                    <a:xfrm>
                      <a:off x="0" y="0"/>
                      <a:ext cx="6588372" cy="3805896"/>
                    </a:xfrm>
                    <a:prstGeom prst="rect">
                      <a:avLst/>
                    </a:prstGeom>
                    <a:noFill/>
                    <a:ln w="9525">
                      <a:noFill/>
                      <a:miter lim="800000"/>
                      <a:headEnd/>
                      <a:tailEnd/>
                    </a:ln>
                  </pic:spPr>
                </pic:pic>
              </a:graphicData>
            </a:graphic>
          </wp:inline>
        </w:drawing>
      </w:r>
    </w:p>
    <w:p w:rsidR="006A0A19" w:rsidRDefault="00052000" w:rsidP="00981E57">
      <w:pPr>
        <w:pStyle w:val="Textbody"/>
        <w:rPr>
          <w:b/>
          <w:bCs/>
          <w:sz w:val="32"/>
          <w:szCs w:val="32"/>
        </w:rPr>
      </w:pPr>
      <w:r>
        <w:rPr>
          <w:b/>
          <w:bCs/>
          <w:sz w:val="32"/>
          <w:szCs w:val="32"/>
        </w:rPr>
        <w:t>TEST PAPER</w:t>
      </w:r>
      <w:r w:rsidR="006A0A19">
        <w:rPr>
          <w:b/>
          <w:bCs/>
          <w:sz w:val="32"/>
          <w:szCs w:val="32"/>
        </w:rPr>
        <w:t xml:space="preserve"> PAGE:</w:t>
      </w:r>
    </w:p>
    <w:p w:rsidR="006A0A19" w:rsidRPr="006A0A19" w:rsidRDefault="00052000" w:rsidP="006A0A19">
      <w:pPr>
        <w:pStyle w:val="Textbody"/>
        <w:jc w:val="center"/>
        <w:rPr>
          <w:b/>
          <w:bCs/>
          <w:sz w:val="32"/>
          <w:szCs w:val="32"/>
        </w:rPr>
      </w:pPr>
      <w:r>
        <w:rPr>
          <w:b/>
          <w:bCs/>
          <w:noProof/>
          <w:sz w:val="32"/>
          <w:szCs w:val="32"/>
          <w:lang w:bidi="hi-IN"/>
        </w:rPr>
        <w:drawing>
          <wp:inline distT="0" distB="0" distL="0" distR="0">
            <wp:extent cx="6854589" cy="3923414"/>
            <wp:effectExtent l="19050" t="0" r="3411" b="0"/>
            <wp:docPr id="8" name="Picture 3" descr="D:\padhai likhai synopsis\screenshots\questionp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dhai likhai synopsis\screenshots\questionppr.JPG"/>
                    <pic:cNvPicPr>
                      <a:picLocks noChangeAspect="1" noChangeArrowheads="1"/>
                    </pic:cNvPicPr>
                  </pic:nvPicPr>
                  <pic:blipFill>
                    <a:blip r:embed="rId96"/>
                    <a:srcRect/>
                    <a:stretch>
                      <a:fillRect/>
                    </a:stretch>
                  </pic:blipFill>
                  <pic:spPr bwMode="auto">
                    <a:xfrm>
                      <a:off x="0" y="0"/>
                      <a:ext cx="6858000" cy="3925366"/>
                    </a:xfrm>
                    <a:prstGeom prst="rect">
                      <a:avLst/>
                    </a:prstGeom>
                    <a:noFill/>
                    <a:ln w="9525">
                      <a:noFill/>
                      <a:miter lim="800000"/>
                      <a:headEnd/>
                      <a:tailEnd/>
                    </a:ln>
                  </pic:spPr>
                </pic:pic>
              </a:graphicData>
            </a:graphic>
          </wp:inline>
        </w:drawing>
      </w:r>
    </w:p>
    <w:p w:rsidR="00981E57" w:rsidRDefault="00981E57" w:rsidP="00981E57">
      <w:pPr>
        <w:pStyle w:val="Textbody"/>
      </w:pPr>
    </w:p>
    <w:p w:rsidR="00981E57" w:rsidRDefault="00052000" w:rsidP="00981E57">
      <w:pPr>
        <w:pStyle w:val="Textbody"/>
        <w:rPr>
          <w:b/>
          <w:bCs/>
          <w:sz w:val="32"/>
          <w:szCs w:val="32"/>
        </w:rPr>
      </w:pPr>
      <w:r>
        <w:rPr>
          <w:b/>
          <w:bCs/>
          <w:sz w:val="32"/>
          <w:szCs w:val="32"/>
        </w:rPr>
        <w:t>PROGRESS REPORT PAGE</w:t>
      </w:r>
      <w:r w:rsidR="00032BE5">
        <w:rPr>
          <w:b/>
          <w:bCs/>
          <w:sz w:val="32"/>
          <w:szCs w:val="32"/>
        </w:rPr>
        <w:t>:</w:t>
      </w:r>
    </w:p>
    <w:p w:rsidR="00032BE5" w:rsidRPr="00032BE5" w:rsidRDefault="00052000" w:rsidP="00032BE5">
      <w:pPr>
        <w:pStyle w:val="Textbody"/>
        <w:jc w:val="center"/>
        <w:rPr>
          <w:b/>
          <w:bCs/>
          <w:sz w:val="32"/>
          <w:szCs w:val="32"/>
        </w:rPr>
      </w:pPr>
      <w:r>
        <w:rPr>
          <w:b/>
          <w:bCs/>
          <w:noProof/>
          <w:sz w:val="32"/>
          <w:szCs w:val="32"/>
          <w:lang w:bidi="hi-IN"/>
        </w:rPr>
        <w:lastRenderedPageBreak/>
        <w:drawing>
          <wp:inline distT="0" distB="0" distL="0" distR="0">
            <wp:extent cx="6854589" cy="4008474"/>
            <wp:effectExtent l="19050" t="0" r="3411" b="0"/>
            <wp:docPr id="9" name="Picture 4" descr="D:\padhai likhai synopsis\screenshots\progressr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adhai likhai synopsis\screenshots\progressrep.JPG"/>
                    <pic:cNvPicPr>
                      <a:picLocks noChangeAspect="1" noChangeArrowheads="1"/>
                    </pic:cNvPicPr>
                  </pic:nvPicPr>
                  <pic:blipFill>
                    <a:blip r:embed="rId97"/>
                    <a:srcRect/>
                    <a:stretch>
                      <a:fillRect/>
                    </a:stretch>
                  </pic:blipFill>
                  <pic:spPr bwMode="auto">
                    <a:xfrm>
                      <a:off x="0" y="0"/>
                      <a:ext cx="6858000" cy="4010468"/>
                    </a:xfrm>
                    <a:prstGeom prst="rect">
                      <a:avLst/>
                    </a:prstGeom>
                    <a:noFill/>
                    <a:ln w="9525">
                      <a:noFill/>
                      <a:miter lim="800000"/>
                      <a:headEnd/>
                      <a:tailEnd/>
                    </a:ln>
                  </pic:spPr>
                </pic:pic>
              </a:graphicData>
            </a:graphic>
          </wp:inline>
        </w:drawing>
      </w:r>
    </w:p>
    <w:p w:rsidR="00981E57" w:rsidRDefault="00052000" w:rsidP="00981E57">
      <w:pPr>
        <w:pStyle w:val="Textbody"/>
        <w:rPr>
          <w:b/>
          <w:bCs/>
          <w:sz w:val="32"/>
          <w:szCs w:val="32"/>
        </w:rPr>
      </w:pPr>
      <w:r>
        <w:rPr>
          <w:b/>
          <w:bCs/>
          <w:sz w:val="32"/>
          <w:szCs w:val="32"/>
        </w:rPr>
        <w:t>CHANGE PASSWORD PAGE</w:t>
      </w:r>
      <w:r w:rsidR="00032BE5">
        <w:rPr>
          <w:b/>
          <w:bCs/>
          <w:sz w:val="32"/>
          <w:szCs w:val="32"/>
        </w:rPr>
        <w:t>:</w:t>
      </w:r>
    </w:p>
    <w:p w:rsidR="00032BE5" w:rsidRPr="00032BE5" w:rsidRDefault="00052000" w:rsidP="00032BE5">
      <w:pPr>
        <w:pStyle w:val="Textbody"/>
        <w:jc w:val="center"/>
        <w:rPr>
          <w:b/>
          <w:bCs/>
          <w:sz w:val="32"/>
          <w:szCs w:val="32"/>
        </w:rPr>
      </w:pPr>
      <w:r>
        <w:rPr>
          <w:b/>
          <w:bCs/>
          <w:noProof/>
          <w:sz w:val="32"/>
          <w:szCs w:val="32"/>
          <w:lang w:bidi="hi-IN"/>
        </w:rPr>
        <w:drawing>
          <wp:inline distT="0" distB="0" distL="0" distR="0">
            <wp:extent cx="6854589" cy="3891516"/>
            <wp:effectExtent l="19050" t="0" r="3411" b="0"/>
            <wp:docPr id="10" name="Picture 5" descr="D:\padhai likhai synopsis\screenshots\chang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adhai likhai synopsis\screenshots\changepassword.JPG"/>
                    <pic:cNvPicPr>
                      <a:picLocks noChangeAspect="1" noChangeArrowheads="1"/>
                    </pic:cNvPicPr>
                  </pic:nvPicPr>
                  <pic:blipFill>
                    <a:blip r:embed="rId98"/>
                    <a:srcRect/>
                    <a:stretch>
                      <a:fillRect/>
                    </a:stretch>
                  </pic:blipFill>
                  <pic:spPr bwMode="auto">
                    <a:xfrm>
                      <a:off x="0" y="0"/>
                      <a:ext cx="6858000" cy="3893452"/>
                    </a:xfrm>
                    <a:prstGeom prst="rect">
                      <a:avLst/>
                    </a:prstGeom>
                    <a:noFill/>
                    <a:ln w="9525">
                      <a:noFill/>
                      <a:miter lim="800000"/>
                      <a:headEnd/>
                      <a:tailEnd/>
                    </a:ln>
                  </pic:spPr>
                </pic:pic>
              </a:graphicData>
            </a:graphic>
          </wp:inline>
        </w:drawing>
      </w:r>
    </w:p>
    <w:p w:rsidR="00981E57" w:rsidRDefault="00981E57" w:rsidP="00981E57">
      <w:pPr>
        <w:pStyle w:val="Textbody"/>
      </w:pPr>
    </w:p>
    <w:p w:rsidR="00981E57" w:rsidRDefault="00052000" w:rsidP="00981E57">
      <w:pPr>
        <w:pStyle w:val="Textbody"/>
        <w:rPr>
          <w:b/>
          <w:bCs/>
          <w:sz w:val="32"/>
          <w:szCs w:val="32"/>
        </w:rPr>
      </w:pPr>
      <w:r>
        <w:rPr>
          <w:b/>
          <w:bCs/>
          <w:sz w:val="32"/>
          <w:szCs w:val="32"/>
        </w:rPr>
        <w:t>CHANGE PROFILE PICTURE</w:t>
      </w:r>
      <w:r w:rsidR="00032BE5">
        <w:rPr>
          <w:b/>
          <w:bCs/>
          <w:sz w:val="32"/>
          <w:szCs w:val="32"/>
        </w:rPr>
        <w:t>:</w:t>
      </w:r>
    </w:p>
    <w:p w:rsidR="00032BE5" w:rsidRPr="00032BE5" w:rsidRDefault="00052000" w:rsidP="00032BE5">
      <w:pPr>
        <w:pStyle w:val="Textbody"/>
        <w:jc w:val="center"/>
        <w:rPr>
          <w:b/>
          <w:bCs/>
          <w:sz w:val="32"/>
          <w:szCs w:val="32"/>
        </w:rPr>
      </w:pPr>
      <w:r>
        <w:rPr>
          <w:b/>
          <w:bCs/>
          <w:noProof/>
          <w:sz w:val="32"/>
          <w:szCs w:val="32"/>
          <w:lang w:bidi="hi-IN"/>
        </w:rPr>
        <w:lastRenderedPageBreak/>
        <w:drawing>
          <wp:inline distT="0" distB="0" distL="0" distR="0">
            <wp:extent cx="6854589" cy="3997842"/>
            <wp:effectExtent l="19050" t="0" r="3411" b="0"/>
            <wp:docPr id="15" name="Picture 6" descr="D:\padhai likhai synopsis\screenshots\profile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adhai likhai synopsis\screenshots\profilepic.JPG"/>
                    <pic:cNvPicPr>
                      <a:picLocks noChangeAspect="1" noChangeArrowheads="1"/>
                    </pic:cNvPicPr>
                  </pic:nvPicPr>
                  <pic:blipFill>
                    <a:blip r:embed="rId99"/>
                    <a:srcRect/>
                    <a:stretch>
                      <a:fillRect/>
                    </a:stretch>
                  </pic:blipFill>
                  <pic:spPr bwMode="auto">
                    <a:xfrm>
                      <a:off x="0" y="0"/>
                      <a:ext cx="6858000" cy="3999831"/>
                    </a:xfrm>
                    <a:prstGeom prst="rect">
                      <a:avLst/>
                    </a:prstGeom>
                    <a:noFill/>
                    <a:ln w="9525">
                      <a:noFill/>
                      <a:miter lim="800000"/>
                      <a:headEnd/>
                      <a:tailEnd/>
                    </a:ln>
                  </pic:spPr>
                </pic:pic>
              </a:graphicData>
            </a:graphic>
          </wp:inline>
        </w:drawing>
      </w:r>
    </w:p>
    <w:p w:rsidR="00026CAD" w:rsidRDefault="00C54DFD" w:rsidP="00C54DFD">
      <w:pPr>
        <w:pStyle w:val="Title"/>
        <w:jc w:val="left"/>
        <w:rPr>
          <w:color w:val="943634" w:themeColor="accent2" w:themeShade="BF"/>
        </w:rPr>
      </w:pPr>
      <w:r w:rsidRPr="00C54DFD">
        <w:rPr>
          <w:color w:val="943634" w:themeColor="accent2" w:themeShade="BF"/>
        </w:rPr>
        <w:t>Future Scope</w:t>
      </w:r>
    </w:p>
    <w:p w:rsidR="00C54DFD" w:rsidRPr="00FF7ADC" w:rsidRDefault="00C54DFD" w:rsidP="00C54DFD">
      <w:pPr>
        <w:rPr>
          <w:sz w:val="32"/>
          <w:szCs w:val="32"/>
        </w:rPr>
      </w:pPr>
      <w:r w:rsidRPr="00FF7ADC">
        <w:rPr>
          <w:sz w:val="32"/>
          <w:szCs w:val="32"/>
        </w:rPr>
        <w:t>The Virtual Classroom system is a project of imminent importance as it is a project with huge future prospects. It is the first of many steps to re-invent the education system in the country and to enhance the education rate at a magnanimous level.</w:t>
      </w:r>
    </w:p>
    <w:p w:rsidR="00C54DFD" w:rsidRPr="00FF7ADC" w:rsidRDefault="00C54DFD" w:rsidP="00C54DFD">
      <w:pPr>
        <w:rPr>
          <w:sz w:val="32"/>
          <w:szCs w:val="32"/>
        </w:rPr>
      </w:pPr>
      <w:r w:rsidRPr="00FF7ADC">
        <w:rPr>
          <w:sz w:val="32"/>
          <w:szCs w:val="32"/>
        </w:rPr>
        <w:t xml:space="preserve">This project can be further enhanced in a number of ways. The whiteboard can be further worked upon to support full classroom features. </w:t>
      </w:r>
    </w:p>
    <w:p w:rsidR="00C54DFD" w:rsidRPr="00FF7ADC" w:rsidRDefault="00C54DFD" w:rsidP="00C54DFD">
      <w:pPr>
        <w:rPr>
          <w:sz w:val="32"/>
          <w:szCs w:val="32"/>
        </w:rPr>
      </w:pPr>
      <w:r w:rsidRPr="00FF7ADC">
        <w:rPr>
          <w:sz w:val="32"/>
          <w:szCs w:val="32"/>
        </w:rPr>
        <w:t>Personalised versions of the project can be used directly by institutions to provide education through the web.</w:t>
      </w:r>
    </w:p>
    <w:p w:rsidR="00C54DFD" w:rsidRDefault="00C54DFD" w:rsidP="00C54DFD">
      <w:pPr>
        <w:rPr>
          <w:sz w:val="32"/>
          <w:szCs w:val="32"/>
        </w:rPr>
      </w:pPr>
      <w:r w:rsidRPr="00FF7ADC">
        <w:rPr>
          <w:sz w:val="32"/>
          <w:szCs w:val="32"/>
        </w:rPr>
        <w:t>The application can be designed to provide full functionalities</w:t>
      </w:r>
      <w:r>
        <w:rPr>
          <w:sz w:val="32"/>
          <w:szCs w:val="32"/>
        </w:rPr>
        <w:t xml:space="preserve"> of an institution dedicated to impart quality education.</w:t>
      </w:r>
    </w:p>
    <w:p w:rsidR="00C54DFD" w:rsidRPr="00FF7ADC" w:rsidRDefault="00C54DFD" w:rsidP="00C54DFD">
      <w:pPr>
        <w:rPr>
          <w:sz w:val="32"/>
          <w:szCs w:val="32"/>
        </w:rPr>
      </w:pPr>
      <w:r>
        <w:rPr>
          <w:sz w:val="32"/>
          <w:szCs w:val="32"/>
        </w:rPr>
        <w:t>With these ideals in mind, we propose this project to be the pioneer in the movement for intelligent-education system.</w:t>
      </w:r>
    </w:p>
    <w:p w:rsidR="004B2847" w:rsidRDefault="004B2847"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C54DFD" w:rsidRDefault="00C54DFD" w:rsidP="00140180">
      <w:pPr>
        <w:spacing w:before="100" w:beforeAutospacing="1" w:after="100" w:afterAutospacing="1" w:line="240" w:lineRule="auto"/>
        <w:rPr>
          <w:rFonts w:eastAsia="Times New Roman" w:cstheme="minorHAnsi"/>
          <w:sz w:val="32"/>
          <w:szCs w:val="32"/>
        </w:rPr>
      </w:pPr>
    </w:p>
    <w:p w:rsidR="00140180" w:rsidRPr="00FE523B" w:rsidRDefault="00140180" w:rsidP="00F841A3">
      <w:pPr>
        <w:pStyle w:val="Title"/>
        <w:jc w:val="left"/>
        <w:rPr>
          <w:color w:val="943634" w:themeColor="accent2" w:themeShade="BF"/>
        </w:rPr>
      </w:pPr>
      <w:r w:rsidRPr="00FE523B">
        <w:rPr>
          <w:color w:val="943634" w:themeColor="accent2" w:themeShade="BF"/>
        </w:rPr>
        <w:t>References</w:t>
      </w:r>
    </w:p>
    <w:p w:rsidR="00140180" w:rsidRDefault="00140180" w:rsidP="00140180">
      <w:pPr>
        <w:pStyle w:val="NoSpacing"/>
        <w:numPr>
          <w:ilvl w:val="0"/>
          <w:numId w:val="18"/>
        </w:numPr>
        <w:jc w:val="both"/>
        <w:rPr>
          <w:rFonts w:asciiTheme="minorHAnsi" w:hAnsiTheme="minorHAnsi" w:cstheme="minorHAnsi"/>
          <w:sz w:val="32"/>
          <w:szCs w:val="32"/>
        </w:rPr>
      </w:pPr>
      <w:r>
        <w:rPr>
          <w:rFonts w:asciiTheme="minorHAnsi" w:hAnsiTheme="minorHAnsi" w:cstheme="minorHAnsi"/>
          <w:sz w:val="32"/>
          <w:szCs w:val="32"/>
        </w:rPr>
        <w:t>Fundamentals Of Software Engineering – by Rajib Mall</w:t>
      </w:r>
    </w:p>
    <w:p w:rsidR="004366AB" w:rsidRDefault="000A535F" w:rsidP="00140180">
      <w:pPr>
        <w:pStyle w:val="NoSpacing"/>
        <w:numPr>
          <w:ilvl w:val="0"/>
          <w:numId w:val="18"/>
        </w:numPr>
        <w:jc w:val="both"/>
        <w:rPr>
          <w:rFonts w:asciiTheme="minorHAnsi" w:hAnsiTheme="minorHAnsi" w:cstheme="minorHAnsi"/>
          <w:sz w:val="32"/>
          <w:szCs w:val="32"/>
        </w:rPr>
      </w:pPr>
      <w:hyperlink r:id="rId100" w:history="1">
        <w:r w:rsidR="00140180" w:rsidRPr="0072742E">
          <w:rPr>
            <w:rStyle w:val="Hyperlink"/>
            <w:rFonts w:asciiTheme="minorHAnsi" w:hAnsiTheme="minorHAnsi" w:cstheme="minorHAnsi"/>
            <w:sz w:val="32"/>
            <w:szCs w:val="32"/>
          </w:rPr>
          <w:t>www.google.com</w:t>
        </w:r>
      </w:hyperlink>
      <w:r w:rsidR="00140180">
        <w:rPr>
          <w:rFonts w:asciiTheme="minorHAnsi" w:hAnsiTheme="minorHAnsi" w:cstheme="minorHAnsi"/>
          <w:sz w:val="32"/>
          <w:szCs w:val="32"/>
        </w:rPr>
        <w:t xml:space="preserve"> – Our Special thanks to the Google Search Engine for  helping us to look up the concepts of </w:t>
      </w:r>
      <w:r w:rsidR="004366AB">
        <w:rPr>
          <w:rFonts w:asciiTheme="minorHAnsi" w:hAnsiTheme="minorHAnsi" w:cstheme="minorHAnsi"/>
          <w:sz w:val="32"/>
          <w:szCs w:val="32"/>
        </w:rPr>
        <w:t>PHP and Oracle Connectivity</w:t>
      </w:r>
    </w:p>
    <w:p w:rsidR="00140180" w:rsidRPr="004366AB" w:rsidRDefault="000A535F" w:rsidP="00140180">
      <w:pPr>
        <w:pStyle w:val="NoSpacing"/>
        <w:numPr>
          <w:ilvl w:val="0"/>
          <w:numId w:val="18"/>
        </w:numPr>
        <w:jc w:val="both"/>
        <w:rPr>
          <w:rFonts w:asciiTheme="minorHAnsi" w:hAnsiTheme="minorHAnsi" w:cstheme="minorHAnsi"/>
          <w:sz w:val="32"/>
          <w:szCs w:val="32"/>
        </w:rPr>
      </w:pPr>
      <w:hyperlink r:id="rId101" w:history="1">
        <w:r w:rsidR="00140180" w:rsidRPr="004366AB">
          <w:rPr>
            <w:rStyle w:val="Hyperlink"/>
            <w:rFonts w:cstheme="minorHAnsi"/>
            <w:sz w:val="32"/>
            <w:szCs w:val="32"/>
          </w:rPr>
          <w:t>www.wikipedia.org</w:t>
        </w:r>
      </w:hyperlink>
      <w:r w:rsidR="00140180" w:rsidRPr="004366AB">
        <w:rPr>
          <w:rFonts w:cstheme="minorHAnsi"/>
          <w:sz w:val="32"/>
          <w:szCs w:val="32"/>
        </w:rPr>
        <w:t xml:space="preserve"> – For providing us with the information on t</w:t>
      </w:r>
      <w:r w:rsidR="004366AB">
        <w:rPr>
          <w:rFonts w:cstheme="minorHAnsi"/>
          <w:sz w:val="32"/>
          <w:szCs w:val="32"/>
        </w:rPr>
        <w:t>he nature of PHP</w:t>
      </w:r>
    </w:p>
    <w:p w:rsidR="004366AB" w:rsidRPr="004366AB" w:rsidRDefault="000A535F" w:rsidP="00140180">
      <w:pPr>
        <w:pStyle w:val="NoSpacing"/>
        <w:numPr>
          <w:ilvl w:val="0"/>
          <w:numId w:val="18"/>
        </w:numPr>
        <w:jc w:val="both"/>
        <w:rPr>
          <w:rFonts w:asciiTheme="minorHAnsi" w:hAnsiTheme="minorHAnsi" w:cstheme="minorHAnsi"/>
          <w:sz w:val="32"/>
          <w:szCs w:val="32"/>
        </w:rPr>
      </w:pPr>
      <w:hyperlink r:id="rId102" w:history="1">
        <w:r w:rsidR="004366AB" w:rsidRPr="0072196F">
          <w:rPr>
            <w:rStyle w:val="Hyperlink"/>
            <w:rFonts w:cstheme="minorHAnsi"/>
            <w:sz w:val="32"/>
            <w:szCs w:val="32"/>
          </w:rPr>
          <w:t>www.w3schools.com</w:t>
        </w:r>
      </w:hyperlink>
      <w:r w:rsidR="004366AB">
        <w:rPr>
          <w:rFonts w:cstheme="minorHAnsi"/>
          <w:sz w:val="32"/>
          <w:szCs w:val="32"/>
        </w:rPr>
        <w:t xml:space="preserve"> – For providing us with tutorials on PHP, SQL, HTML and CSS</w:t>
      </w:r>
    </w:p>
    <w:p w:rsidR="004366AB" w:rsidRPr="004366AB" w:rsidRDefault="000A535F" w:rsidP="00140180">
      <w:pPr>
        <w:pStyle w:val="NoSpacing"/>
        <w:numPr>
          <w:ilvl w:val="0"/>
          <w:numId w:val="18"/>
        </w:numPr>
        <w:jc w:val="both"/>
        <w:rPr>
          <w:rFonts w:asciiTheme="minorHAnsi" w:hAnsiTheme="minorHAnsi" w:cstheme="minorHAnsi"/>
          <w:sz w:val="32"/>
          <w:szCs w:val="32"/>
        </w:rPr>
      </w:pPr>
      <w:hyperlink r:id="rId103" w:history="1">
        <w:r w:rsidR="004366AB" w:rsidRPr="0072196F">
          <w:rPr>
            <w:rStyle w:val="Hyperlink"/>
            <w:rFonts w:cstheme="minorHAnsi"/>
            <w:sz w:val="32"/>
            <w:szCs w:val="32"/>
          </w:rPr>
          <w:t>www.php.net</w:t>
        </w:r>
      </w:hyperlink>
      <w:r w:rsidR="004366AB">
        <w:rPr>
          <w:rFonts w:cstheme="minorHAnsi"/>
          <w:sz w:val="32"/>
          <w:szCs w:val="32"/>
        </w:rPr>
        <w:t xml:space="preserve"> –For providing us with tutorials on  the use of php_oci8.dll</w:t>
      </w:r>
    </w:p>
    <w:p w:rsidR="004366AB" w:rsidRPr="00E25D15" w:rsidRDefault="000A535F" w:rsidP="00140180">
      <w:pPr>
        <w:pStyle w:val="NoSpacing"/>
        <w:numPr>
          <w:ilvl w:val="0"/>
          <w:numId w:val="18"/>
        </w:numPr>
        <w:jc w:val="both"/>
        <w:rPr>
          <w:rFonts w:asciiTheme="minorHAnsi" w:hAnsiTheme="minorHAnsi" w:cstheme="minorHAnsi"/>
          <w:sz w:val="32"/>
          <w:szCs w:val="32"/>
        </w:rPr>
      </w:pPr>
      <w:hyperlink r:id="rId104" w:history="1">
        <w:r w:rsidR="00E25D15" w:rsidRPr="0072196F">
          <w:rPr>
            <w:rStyle w:val="Hyperlink"/>
            <w:rFonts w:cstheme="minorHAnsi"/>
            <w:sz w:val="32"/>
            <w:szCs w:val="32"/>
          </w:rPr>
          <w:t>www.oracle.com</w:t>
        </w:r>
      </w:hyperlink>
      <w:r w:rsidR="00E25D15">
        <w:rPr>
          <w:rFonts w:cstheme="minorHAnsi"/>
          <w:sz w:val="32"/>
          <w:szCs w:val="32"/>
        </w:rPr>
        <w:t xml:space="preserve"> – for providing us with tutorials on the use of oracle 10G Edition, and for providing us with the softwares such as Oracle 10G Edition and Oracle Instant Client for Windows</w:t>
      </w:r>
    </w:p>
    <w:p w:rsidR="00E25D15" w:rsidRPr="004366AB" w:rsidRDefault="000A535F" w:rsidP="00140180">
      <w:pPr>
        <w:pStyle w:val="NoSpacing"/>
        <w:numPr>
          <w:ilvl w:val="0"/>
          <w:numId w:val="18"/>
        </w:numPr>
        <w:jc w:val="both"/>
        <w:rPr>
          <w:rFonts w:asciiTheme="minorHAnsi" w:hAnsiTheme="minorHAnsi" w:cstheme="minorHAnsi"/>
          <w:sz w:val="32"/>
          <w:szCs w:val="32"/>
        </w:rPr>
      </w:pPr>
      <w:hyperlink r:id="rId105" w:history="1">
        <w:r w:rsidR="00E25D15" w:rsidRPr="0072196F">
          <w:rPr>
            <w:rStyle w:val="Hyperlink"/>
            <w:rFonts w:cstheme="minorHAnsi"/>
            <w:sz w:val="32"/>
            <w:szCs w:val="32"/>
          </w:rPr>
          <w:t>www.apachefriends.com</w:t>
        </w:r>
      </w:hyperlink>
      <w:r w:rsidR="00E25D15">
        <w:rPr>
          <w:rFonts w:cstheme="minorHAnsi"/>
          <w:sz w:val="32"/>
          <w:szCs w:val="32"/>
        </w:rPr>
        <w:t xml:space="preserve"> – For providing us with the download of the XAMPP Software for Windows</w:t>
      </w:r>
    </w:p>
    <w:sectPr w:rsidR="00E25D15" w:rsidRPr="004366AB" w:rsidSect="00974E6E">
      <w:pgSz w:w="12240" w:h="15840"/>
      <w:pgMar w:top="720" w:right="720" w:bottom="720" w:left="720" w:header="720" w:footer="720" w:gutter="0"/>
      <w:cols w:space="720"/>
      <w:formProt w:val="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2EFF" w:usb1="D200FDFF" w:usb2="0A04602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0"/>
        </w:tabs>
        <w:ind w:left="720" w:hanging="360"/>
      </w:pPr>
    </w:lvl>
  </w:abstractNum>
  <w:abstractNum w:abstractNumId="1">
    <w:nsid w:val="00000004"/>
    <w:multiLevelType w:val="singleLevel"/>
    <w:tmpl w:val="00000004"/>
    <w:name w:val="WW8Num3"/>
    <w:lvl w:ilvl="0">
      <w:start w:val="1"/>
      <w:numFmt w:val="bullet"/>
      <w:lvlText w:val=""/>
      <w:lvlJc w:val="left"/>
      <w:pPr>
        <w:tabs>
          <w:tab w:val="num" w:pos="0"/>
        </w:tabs>
        <w:ind w:left="1440" w:hanging="360"/>
      </w:pPr>
      <w:rPr>
        <w:rFonts w:ascii="Wingdings" w:hAnsi="Wingdings"/>
      </w:rPr>
    </w:lvl>
  </w:abstractNum>
  <w:abstractNum w:abstractNumId="2">
    <w:nsid w:val="00000008"/>
    <w:multiLevelType w:val="singleLevel"/>
    <w:tmpl w:val="00000008"/>
    <w:name w:val="WW8Num7"/>
    <w:lvl w:ilvl="0">
      <w:start w:val="1"/>
      <w:numFmt w:val="bullet"/>
      <w:lvlText w:val=""/>
      <w:lvlJc w:val="left"/>
      <w:pPr>
        <w:tabs>
          <w:tab w:val="num" w:pos="0"/>
        </w:tabs>
        <w:ind w:left="1440" w:hanging="360"/>
      </w:pPr>
      <w:rPr>
        <w:rFonts w:ascii="Wingdings" w:hAnsi="Wingdings"/>
      </w:rPr>
    </w:lvl>
  </w:abstractNum>
  <w:abstractNum w:abstractNumId="3">
    <w:nsid w:val="00000009"/>
    <w:multiLevelType w:val="singleLevel"/>
    <w:tmpl w:val="00000009"/>
    <w:name w:val="WW8Num10"/>
    <w:lvl w:ilvl="0">
      <w:start w:val="1"/>
      <w:numFmt w:val="bullet"/>
      <w:lvlText w:val=""/>
      <w:lvlJc w:val="left"/>
      <w:pPr>
        <w:tabs>
          <w:tab w:val="num" w:pos="360"/>
        </w:tabs>
        <w:ind w:left="360" w:hanging="360"/>
      </w:pPr>
      <w:rPr>
        <w:rFonts w:ascii="Wingdings" w:hAnsi="Wingdings" w:cs="Times New Roman"/>
      </w:rPr>
    </w:lvl>
  </w:abstractNum>
  <w:abstractNum w:abstractNumId="4">
    <w:nsid w:val="0000000E"/>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404484B"/>
    <w:multiLevelType w:val="multilevel"/>
    <w:tmpl w:val="B692AE1A"/>
    <w:lvl w:ilvl="0">
      <w:start w:val="1"/>
      <w:numFmt w:val="lowerLetter"/>
      <w:lvlText w:val="%1."/>
      <w:lvlJc w:val="left"/>
      <w:pPr>
        <w:ind w:left="1440" w:hanging="360"/>
      </w:pPr>
      <w:rPr>
        <w:b/>
        <w:bCs/>
        <w:sz w:val="28"/>
        <w:szCs w:val="28"/>
      </w:r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6">
    <w:nsid w:val="0CE37F90"/>
    <w:multiLevelType w:val="hybridMultilevel"/>
    <w:tmpl w:val="E968B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D03CF1"/>
    <w:multiLevelType w:val="multilevel"/>
    <w:tmpl w:val="40648E4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nsid w:val="25DF10DF"/>
    <w:multiLevelType w:val="hybridMultilevel"/>
    <w:tmpl w:val="8DFA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31B35"/>
    <w:multiLevelType w:val="hybridMultilevel"/>
    <w:tmpl w:val="D9122D4A"/>
    <w:lvl w:ilvl="0" w:tplc="5A7CAF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40D99"/>
    <w:multiLevelType w:val="multilevel"/>
    <w:tmpl w:val="AF62D418"/>
    <w:lvl w:ilvl="0">
      <w:start w:val="1"/>
      <w:numFmt w:val="lowerLetter"/>
      <w:lvlText w:val="%1."/>
      <w:lvlJc w:val="left"/>
      <w:pPr>
        <w:ind w:left="1069" w:hanging="360"/>
      </w:pPr>
      <w:rPr>
        <w:b/>
        <w:bCs/>
        <w:sz w:val="28"/>
        <w:szCs w:val="28"/>
      </w:rPr>
    </w:lvl>
    <w:lvl w:ilvl="1">
      <w:start w:val="1"/>
      <w:numFmt w:val="lowerLetter"/>
      <w:lvlText w:val="%2."/>
      <w:lvlJc w:val="left"/>
      <w:pPr>
        <w:ind w:left="1789" w:hanging="360"/>
      </w:pPr>
    </w:lvl>
    <w:lvl w:ilvl="2">
      <w:start w:val="1"/>
      <w:numFmt w:val="lowerRoman"/>
      <w:lvlText w:val="%2.%3."/>
      <w:lvlJc w:val="right"/>
      <w:pPr>
        <w:ind w:left="2509" w:hanging="180"/>
      </w:pPr>
    </w:lvl>
    <w:lvl w:ilvl="3">
      <w:start w:val="1"/>
      <w:numFmt w:val="decimal"/>
      <w:lvlText w:val="%2.%3.%4."/>
      <w:lvlJc w:val="left"/>
      <w:pPr>
        <w:ind w:left="3229" w:hanging="360"/>
      </w:pPr>
    </w:lvl>
    <w:lvl w:ilvl="4">
      <w:start w:val="1"/>
      <w:numFmt w:val="lowerLetter"/>
      <w:lvlText w:val="%2.%3.%4.%5."/>
      <w:lvlJc w:val="left"/>
      <w:pPr>
        <w:ind w:left="3949" w:hanging="360"/>
      </w:pPr>
    </w:lvl>
    <w:lvl w:ilvl="5">
      <w:start w:val="1"/>
      <w:numFmt w:val="lowerRoman"/>
      <w:lvlText w:val="%2.%3.%4.%5.%6."/>
      <w:lvlJc w:val="right"/>
      <w:pPr>
        <w:ind w:left="4669" w:hanging="180"/>
      </w:pPr>
    </w:lvl>
    <w:lvl w:ilvl="6">
      <w:start w:val="1"/>
      <w:numFmt w:val="decimal"/>
      <w:lvlText w:val="%2.%3.%4.%5.%6.%7."/>
      <w:lvlJc w:val="left"/>
      <w:pPr>
        <w:ind w:left="5389" w:hanging="360"/>
      </w:pPr>
    </w:lvl>
    <w:lvl w:ilvl="7">
      <w:start w:val="1"/>
      <w:numFmt w:val="lowerLetter"/>
      <w:lvlText w:val="%2.%3.%4.%5.%6.%7.%8."/>
      <w:lvlJc w:val="left"/>
      <w:pPr>
        <w:ind w:left="6109" w:hanging="360"/>
      </w:pPr>
    </w:lvl>
    <w:lvl w:ilvl="8">
      <w:start w:val="1"/>
      <w:numFmt w:val="lowerRoman"/>
      <w:lvlText w:val="%2.%3.%4.%5.%6.%7.%8.%9."/>
      <w:lvlJc w:val="right"/>
      <w:pPr>
        <w:ind w:left="6829" w:hanging="180"/>
      </w:pPr>
    </w:lvl>
  </w:abstractNum>
  <w:abstractNum w:abstractNumId="11">
    <w:nsid w:val="303D4B3C"/>
    <w:multiLevelType w:val="hybridMultilevel"/>
    <w:tmpl w:val="19482464"/>
    <w:lvl w:ilvl="0" w:tplc="5F0829E0">
      <w:start w:val="1"/>
      <w:numFmt w:val="bullet"/>
      <w:lvlText w:val=""/>
      <w:lvlJc w:val="left"/>
      <w:pPr>
        <w:tabs>
          <w:tab w:val="num" w:pos="720"/>
        </w:tabs>
        <w:ind w:left="720" w:hanging="360"/>
      </w:pPr>
      <w:rPr>
        <w:rFonts w:ascii="Wingdings" w:hAnsi="Wingdings" w:hint="default"/>
      </w:rPr>
    </w:lvl>
    <w:lvl w:ilvl="1" w:tplc="E12A8CA8" w:tentative="1">
      <w:start w:val="1"/>
      <w:numFmt w:val="bullet"/>
      <w:lvlText w:val=""/>
      <w:lvlJc w:val="left"/>
      <w:pPr>
        <w:tabs>
          <w:tab w:val="num" w:pos="1440"/>
        </w:tabs>
        <w:ind w:left="1440" w:hanging="360"/>
      </w:pPr>
      <w:rPr>
        <w:rFonts w:ascii="Wingdings" w:hAnsi="Wingdings" w:hint="default"/>
      </w:rPr>
    </w:lvl>
    <w:lvl w:ilvl="2" w:tplc="94982268" w:tentative="1">
      <w:start w:val="1"/>
      <w:numFmt w:val="bullet"/>
      <w:lvlText w:val=""/>
      <w:lvlJc w:val="left"/>
      <w:pPr>
        <w:tabs>
          <w:tab w:val="num" w:pos="2160"/>
        </w:tabs>
        <w:ind w:left="2160" w:hanging="360"/>
      </w:pPr>
      <w:rPr>
        <w:rFonts w:ascii="Wingdings" w:hAnsi="Wingdings" w:hint="default"/>
      </w:rPr>
    </w:lvl>
    <w:lvl w:ilvl="3" w:tplc="60A640FA" w:tentative="1">
      <w:start w:val="1"/>
      <w:numFmt w:val="bullet"/>
      <w:lvlText w:val=""/>
      <w:lvlJc w:val="left"/>
      <w:pPr>
        <w:tabs>
          <w:tab w:val="num" w:pos="2880"/>
        </w:tabs>
        <w:ind w:left="2880" w:hanging="360"/>
      </w:pPr>
      <w:rPr>
        <w:rFonts w:ascii="Wingdings" w:hAnsi="Wingdings" w:hint="default"/>
      </w:rPr>
    </w:lvl>
    <w:lvl w:ilvl="4" w:tplc="26588636" w:tentative="1">
      <w:start w:val="1"/>
      <w:numFmt w:val="bullet"/>
      <w:lvlText w:val=""/>
      <w:lvlJc w:val="left"/>
      <w:pPr>
        <w:tabs>
          <w:tab w:val="num" w:pos="3600"/>
        </w:tabs>
        <w:ind w:left="3600" w:hanging="360"/>
      </w:pPr>
      <w:rPr>
        <w:rFonts w:ascii="Wingdings" w:hAnsi="Wingdings" w:hint="default"/>
      </w:rPr>
    </w:lvl>
    <w:lvl w:ilvl="5" w:tplc="57BC27D4" w:tentative="1">
      <w:start w:val="1"/>
      <w:numFmt w:val="bullet"/>
      <w:lvlText w:val=""/>
      <w:lvlJc w:val="left"/>
      <w:pPr>
        <w:tabs>
          <w:tab w:val="num" w:pos="4320"/>
        </w:tabs>
        <w:ind w:left="4320" w:hanging="360"/>
      </w:pPr>
      <w:rPr>
        <w:rFonts w:ascii="Wingdings" w:hAnsi="Wingdings" w:hint="default"/>
      </w:rPr>
    </w:lvl>
    <w:lvl w:ilvl="6" w:tplc="7D3A81DC" w:tentative="1">
      <w:start w:val="1"/>
      <w:numFmt w:val="bullet"/>
      <w:lvlText w:val=""/>
      <w:lvlJc w:val="left"/>
      <w:pPr>
        <w:tabs>
          <w:tab w:val="num" w:pos="5040"/>
        </w:tabs>
        <w:ind w:left="5040" w:hanging="360"/>
      </w:pPr>
      <w:rPr>
        <w:rFonts w:ascii="Wingdings" w:hAnsi="Wingdings" w:hint="default"/>
      </w:rPr>
    </w:lvl>
    <w:lvl w:ilvl="7" w:tplc="3CAE51F6" w:tentative="1">
      <w:start w:val="1"/>
      <w:numFmt w:val="bullet"/>
      <w:lvlText w:val=""/>
      <w:lvlJc w:val="left"/>
      <w:pPr>
        <w:tabs>
          <w:tab w:val="num" w:pos="5760"/>
        </w:tabs>
        <w:ind w:left="5760" w:hanging="360"/>
      </w:pPr>
      <w:rPr>
        <w:rFonts w:ascii="Wingdings" w:hAnsi="Wingdings" w:hint="default"/>
      </w:rPr>
    </w:lvl>
    <w:lvl w:ilvl="8" w:tplc="AC5E1C88" w:tentative="1">
      <w:start w:val="1"/>
      <w:numFmt w:val="bullet"/>
      <w:lvlText w:val=""/>
      <w:lvlJc w:val="left"/>
      <w:pPr>
        <w:tabs>
          <w:tab w:val="num" w:pos="6480"/>
        </w:tabs>
        <w:ind w:left="6480" w:hanging="360"/>
      </w:pPr>
      <w:rPr>
        <w:rFonts w:ascii="Wingdings" w:hAnsi="Wingdings" w:hint="default"/>
      </w:rPr>
    </w:lvl>
  </w:abstractNum>
  <w:abstractNum w:abstractNumId="12">
    <w:nsid w:val="53760D42"/>
    <w:multiLevelType w:val="multilevel"/>
    <w:tmpl w:val="C448B0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C643FE"/>
    <w:multiLevelType w:val="multilevel"/>
    <w:tmpl w:val="2B164DC2"/>
    <w:lvl w:ilvl="0">
      <w:start w:val="1"/>
      <w:numFmt w:val="decimal"/>
      <w:lvlText w:val="%1."/>
      <w:lvlJc w:val="left"/>
      <w:pPr>
        <w:ind w:left="927" w:hanging="360"/>
      </w:pPr>
      <w:rPr>
        <w:b/>
        <w:bCs/>
        <w:sz w:val="32"/>
        <w:szCs w:val="32"/>
      </w:r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4">
    <w:nsid w:val="6BC528BD"/>
    <w:multiLevelType w:val="hybridMultilevel"/>
    <w:tmpl w:val="47B0BC6A"/>
    <w:lvl w:ilvl="0" w:tplc="37B6D43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3E603B"/>
    <w:multiLevelType w:val="hybridMultilevel"/>
    <w:tmpl w:val="F41EE846"/>
    <w:lvl w:ilvl="0" w:tplc="00000004">
      <w:start w:val="1"/>
      <w:numFmt w:val="bullet"/>
      <w:lvlText w:val=""/>
      <w:lvlJc w:val="left"/>
      <w:pPr>
        <w:ind w:left="1440" w:hanging="360"/>
      </w:pPr>
      <w:rPr>
        <w:rFonts w:ascii="Wingdings" w:hAnsi="Wingding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D4B2B06"/>
    <w:multiLevelType w:val="hybridMultilevel"/>
    <w:tmpl w:val="A27846B6"/>
    <w:lvl w:ilvl="0" w:tplc="8A0A1A9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1072A3"/>
    <w:multiLevelType w:val="hybridMultilevel"/>
    <w:tmpl w:val="3504233C"/>
    <w:lvl w:ilvl="0" w:tplc="FD3EBDA6">
      <w:start w:val="1"/>
      <w:numFmt w:val="bullet"/>
      <w:lvlText w:val=""/>
      <w:lvlJc w:val="left"/>
      <w:pPr>
        <w:tabs>
          <w:tab w:val="num" w:pos="720"/>
        </w:tabs>
        <w:ind w:left="720" w:hanging="360"/>
      </w:pPr>
      <w:rPr>
        <w:rFonts w:ascii="Wingdings" w:hAnsi="Wingdings" w:hint="default"/>
      </w:rPr>
    </w:lvl>
    <w:lvl w:ilvl="1" w:tplc="2F761F4E" w:tentative="1">
      <w:start w:val="1"/>
      <w:numFmt w:val="bullet"/>
      <w:lvlText w:val=""/>
      <w:lvlJc w:val="left"/>
      <w:pPr>
        <w:tabs>
          <w:tab w:val="num" w:pos="1440"/>
        </w:tabs>
        <w:ind w:left="1440" w:hanging="360"/>
      </w:pPr>
      <w:rPr>
        <w:rFonts w:ascii="Wingdings" w:hAnsi="Wingdings" w:hint="default"/>
      </w:rPr>
    </w:lvl>
    <w:lvl w:ilvl="2" w:tplc="650E2756" w:tentative="1">
      <w:start w:val="1"/>
      <w:numFmt w:val="bullet"/>
      <w:lvlText w:val=""/>
      <w:lvlJc w:val="left"/>
      <w:pPr>
        <w:tabs>
          <w:tab w:val="num" w:pos="2160"/>
        </w:tabs>
        <w:ind w:left="2160" w:hanging="360"/>
      </w:pPr>
      <w:rPr>
        <w:rFonts w:ascii="Wingdings" w:hAnsi="Wingdings" w:hint="default"/>
      </w:rPr>
    </w:lvl>
    <w:lvl w:ilvl="3" w:tplc="63F08922" w:tentative="1">
      <w:start w:val="1"/>
      <w:numFmt w:val="bullet"/>
      <w:lvlText w:val=""/>
      <w:lvlJc w:val="left"/>
      <w:pPr>
        <w:tabs>
          <w:tab w:val="num" w:pos="2880"/>
        </w:tabs>
        <w:ind w:left="2880" w:hanging="360"/>
      </w:pPr>
      <w:rPr>
        <w:rFonts w:ascii="Wingdings" w:hAnsi="Wingdings" w:hint="default"/>
      </w:rPr>
    </w:lvl>
    <w:lvl w:ilvl="4" w:tplc="59F80238" w:tentative="1">
      <w:start w:val="1"/>
      <w:numFmt w:val="bullet"/>
      <w:lvlText w:val=""/>
      <w:lvlJc w:val="left"/>
      <w:pPr>
        <w:tabs>
          <w:tab w:val="num" w:pos="3600"/>
        </w:tabs>
        <w:ind w:left="3600" w:hanging="360"/>
      </w:pPr>
      <w:rPr>
        <w:rFonts w:ascii="Wingdings" w:hAnsi="Wingdings" w:hint="default"/>
      </w:rPr>
    </w:lvl>
    <w:lvl w:ilvl="5" w:tplc="6B2E6456" w:tentative="1">
      <w:start w:val="1"/>
      <w:numFmt w:val="bullet"/>
      <w:lvlText w:val=""/>
      <w:lvlJc w:val="left"/>
      <w:pPr>
        <w:tabs>
          <w:tab w:val="num" w:pos="4320"/>
        </w:tabs>
        <w:ind w:left="4320" w:hanging="360"/>
      </w:pPr>
      <w:rPr>
        <w:rFonts w:ascii="Wingdings" w:hAnsi="Wingdings" w:hint="default"/>
      </w:rPr>
    </w:lvl>
    <w:lvl w:ilvl="6" w:tplc="99143222" w:tentative="1">
      <w:start w:val="1"/>
      <w:numFmt w:val="bullet"/>
      <w:lvlText w:val=""/>
      <w:lvlJc w:val="left"/>
      <w:pPr>
        <w:tabs>
          <w:tab w:val="num" w:pos="5040"/>
        </w:tabs>
        <w:ind w:left="5040" w:hanging="360"/>
      </w:pPr>
      <w:rPr>
        <w:rFonts w:ascii="Wingdings" w:hAnsi="Wingdings" w:hint="default"/>
      </w:rPr>
    </w:lvl>
    <w:lvl w:ilvl="7" w:tplc="B46C3070" w:tentative="1">
      <w:start w:val="1"/>
      <w:numFmt w:val="bullet"/>
      <w:lvlText w:val=""/>
      <w:lvlJc w:val="left"/>
      <w:pPr>
        <w:tabs>
          <w:tab w:val="num" w:pos="5760"/>
        </w:tabs>
        <w:ind w:left="5760" w:hanging="360"/>
      </w:pPr>
      <w:rPr>
        <w:rFonts w:ascii="Wingdings" w:hAnsi="Wingdings" w:hint="default"/>
      </w:rPr>
    </w:lvl>
    <w:lvl w:ilvl="8" w:tplc="B60217C6" w:tentative="1">
      <w:start w:val="1"/>
      <w:numFmt w:val="bullet"/>
      <w:lvlText w:val=""/>
      <w:lvlJc w:val="left"/>
      <w:pPr>
        <w:tabs>
          <w:tab w:val="num" w:pos="6480"/>
        </w:tabs>
        <w:ind w:left="6480" w:hanging="360"/>
      </w:pPr>
      <w:rPr>
        <w:rFonts w:ascii="Wingdings" w:hAnsi="Wingdings" w:hint="default"/>
      </w:rPr>
    </w:lvl>
  </w:abstractNum>
  <w:abstractNum w:abstractNumId="18">
    <w:nsid w:val="71A33E6E"/>
    <w:multiLevelType w:val="multilevel"/>
    <w:tmpl w:val="4F68B40C"/>
    <w:lvl w:ilvl="0">
      <w:start w:val="1"/>
      <w:numFmt w:val="decimal"/>
      <w:lvlText w:val="%1."/>
      <w:lvlJc w:val="left"/>
      <w:pPr>
        <w:ind w:left="720" w:hanging="360"/>
      </w:pPr>
      <w:rPr>
        <w:b/>
        <w:bCs/>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9">
    <w:nsid w:val="72F26EC5"/>
    <w:multiLevelType w:val="hybridMultilevel"/>
    <w:tmpl w:val="8040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EF3FD8"/>
    <w:multiLevelType w:val="multilevel"/>
    <w:tmpl w:val="0B6A540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nsid w:val="7A2541D1"/>
    <w:multiLevelType w:val="hybridMultilevel"/>
    <w:tmpl w:val="89B0C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AE4B24"/>
    <w:multiLevelType w:val="multilevel"/>
    <w:tmpl w:val="A886CD10"/>
    <w:lvl w:ilvl="0">
      <w:start w:val="1"/>
      <w:numFmt w:val="lowerLetter"/>
      <w:lvlText w:val="%1."/>
      <w:lvlJc w:val="left"/>
      <w:pPr>
        <w:ind w:left="1080" w:hanging="360"/>
      </w:pPr>
      <w:rPr>
        <w:sz w:val="36"/>
        <w:szCs w:val="36"/>
      </w:r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23">
    <w:nsid w:val="7BE8564A"/>
    <w:multiLevelType w:val="multilevel"/>
    <w:tmpl w:val="EBB4DE02"/>
    <w:lvl w:ilvl="0">
      <w:start w:val="1"/>
      <w:numFmt w:val="decimal"/>
      <w:lvlText w:val="%1."/>
      <w:lvlJc w:val="left"/>
      <w:pPr>
        <w:ind w:left="720" w:hanging="360"/>
      </w:pPr>
      <w:rPr>
        <w:b/>
        <w:bCs/>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4">
    <w:nsid w:val="7EE56E46"/>
    <w:multiLevelType w:val="hybridMultilevel"/>
    <w:tmpl w:val="AB3A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0"/>
  </w:num>
  <w:num w:numId="4">
    <w:abstractNumId w:val="5"/>
  </w:num>
  <w:num w:numId="5">
    <w:abstractNumId w:val="12"/>
  </w:num>
  <w:num w:numId="6">
    <w:abstractNumId w:val="23"/>
  </w:num>
  <w:num w:numId="7">
    <w:abstractNumId w:val="20"/>
  </w:num>
  <w:num w:numId="8">
    <w:abstractNumId w:val="22"/>
  </w:num>
  <w:num w:numId="9">
    <w:abstractNumId w:val="13"/>
  </w:num>
  <w:num w:numId="10">
    <w:abstractNumId w:val="0"/>
  </w:num>
  <w:num w:numId="11">
    <w:abstractNumId w:val="1"/>
  </w:num>
  <w:num w:numId="12">
    <w:abstractNumId w:val="2"/>
  </w:num>
  <w:num w:numId="13">
    <w:abstractNumId w:val="11"/>
  </w:num>
  <w:num w:numId="14">
    <w:abstractNumId w:val="17"/>
  </w:num>
  <w:num w:numId="15">
    <w:abstractNumId w:val="3"/>
  </w:num>
  <w:num w:numId="16">
    <w:abstractNumId w:val="4"/>
  </w:num>
  <w:num w:numId="17">
    <w:abstractNumId w:val="15"/>
  </w:num>
  <w:num w:numId="18">
    <w:abstractNumId w:val="24"/>
  </w:num>
  <w:num w:numId="19">
    <w:abstractNumId w:val="19"/>
  </w:num>
  <w:num w:numId="20">
    <w:abstractNumId w:val="21"/>
  </w:num>
  <w:num w:numId="21">
    <w:abstractNumId w:val="14"/>
  </w:num>
  <w:num w:numId="22">
    <w:abstractNumId w:val="16"/>
  </w:num>
  <w:num w:numId="23">
    <w:abstractNumId w:val="6"/>
  </w:num>
  <w:num w:numId="24">
    <w:abstractNumId w:val="9"/>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drawingGridHorizontalSpacing w:val="110"/>
  <w:displayHorizontalDrawingGridEvery w:val="2"/>
  <w:characterSpacingControl w:val="doNotCompress"/>
  <w:compat>
    <w:useFELayout/>
  </w:compat>
  <w:rsids>
    <w:rsidRoot w:val="001C554B"/>
    <w:rsid w:val="00017F83"/>
    <w:rsid w:val="000230E0"/>
    <w:rsid w:val="00026CAD"/>
    <w:rsid w:val="00032BE5"/>
    <w:rsid w:val="0003569E"/>
    <w:rsid w:val="00052000"/>
    <w:rsid w:val="000A535F"/>
    <w:rsid w:val="000C5B89"/>
    <w:rsid w:val="000D282F"/>
    <w:rsid w:val="00102354"/>
    <w:rsid w:val="001211CF"/>
    <w:rsid w:val="00140180"/>
    <w:rsid w:val="0016741E"/>
    <w:rsid w:val="001902BC"/>
    <w:rsid w:val="00193FB7"/>
    <w:rsid w:val="001A1829"/>
    <w:rsid w:val="001A2A52"/>
    <w:rsid w:val="001B1F97"/>
    <w:rsid w:val="001C554B"/>
    <w:rsid w:val="001C58B5"/>
    <w:rsid w:val="001D0120"/>
    <w:rsid w:val="001D4BA4"/>
    <w:rsid w:val="001F72EE"/>
    <w:rsid w:val="00222A01"/>
    <w:rsid w:val="00245B35"/>
    <w:rsid w:val="0025160A"/>
    <w:rsid w:val="002519F0"/>
    <w:rsid w:val="002577DA"/>
    <w:rsid w:val="0027204B"/>
    <w:rsid w:val="002828AF"/>
    <w:rsid w:val="0029217F"/>
    <w:rsid w:val="002D00B6"/>
    <w:rsid w:val="002D4853"/>
    <w:rsid w:val="002E6832"/>
    <w:rsid w:val="002F0D0D"/>
    <w:rsid w:val="002F5A49"/>
    <w:rsid w:val="00302ECA"/>
    <w:rsid w:val="0031072A"/>
    <w:rsid w:val="00315799"/>
    <w:rsid w:val="0032183B"/>
    <w:rsid w:val="00335803"/>
    <w:rsid w:val="00375911"/>
    <w:rsid w:val="003771A3"/>
    <w:rsid w:val="0039538A"/>
    <w:rsid w:val="003C4D39"/>
    <w:rsid w:val="003D4C00"/>
    <w:rsid w:val="003F35A6"/>
    <w:rsid w:val="00413002"/>
    <w:rsid w:val="00423BDD"/>
    <w:rsid w:val="004313B3"/>
    <w:rsid w:val="004366AB"/>
    <w:rsid w:val="00450CA9"/>
    <w:rsid w:val="0046015D"/>
    <w:rsid w:val="00461CAD"/>
    <w:rsid w:val="004622D6"/>
    <w:rsid w:val="00466303"/>
    <w:rsid w:val="00497E2F"/>
    <w:rsid w:val="004A4359"/>
    <w:rsid w:val="004B2847"/>
    <w:rsid w:val="004B6679"/>
    <w:rsid w:val="0051339A"/>
    <w:rsid w:val="005223A7"/>
    <w:rsid w:val="00554247"/>
    <w:rsid w:val="00557995"/>
    <w:rsid w:val="00582F24"/>
    <w:rsid w:val="005B6656"/>
    <w:rsid w:val="005E5478"/>
    <w:rsid w:val="005E78A1"/>
    <w:rsid w:val="005F6F6D"/>
    <w:rsid w:val="00600E6A"/>
    <w:rsid w:val="0061561B"/>
    <w:rsid w:val="006223F8"/>
    <w:rsid w:val="0062409F"/>
    <w:rsid w:val="006256FC"/>
    <w:rsid w:val="00626023"/>
    <w:rsid w:val="006379E7"/>
    <w:rsid w:val="00655C60"/>
    <w:rsid w:val="0069430A"/>
    <w:rsid w:val="006A0A19"/>
    <w:rsid w:val="006B5104"/>
    <w:rsid w:val="006D4691"/>
    <w:rsid w:val="007050D6"/>
    <w:rsid w:val="00707F58"/>
    <w:rsid w:val="00711AD7"/>
    <w:rsid w:val="00755FD8"/>
    <w:rsid w:val="00805F44"/>
    <w:rsid w:val="00820E15"/>
    <w:rsid w:val="0084212B"/>
    <w:rsid w:val="008471FA"/>
    <w:rsid w:val="008528D9"/>
    <w:rsid w:val="00880F58"/>
    <w:rsid w:val="00884CD1"/>
    <w:rsid w:val="008924DE"/>
    <w:rsid w:val="008A67F3"/>
    <w:rsid w:val="008C6C74"/>
    <w:rsid w:val="008D4E2A"/>
    <w:rsid w:val="00911251"/>
    <w:rsid w:val="00914D9B"/>
    <w:rsid w:val="00920E03"/>
    <w:rsid w:val="00940085"/>
    <w:rsid w:val="00974E6E"/>
    <w:rsid w:val="00981E57"/>
    <w:rsid w:val="0099522B"/>
    <w:rsid w:val="009C02F2"/>
    <w:rsid w:val="009D3231"/>
    <w:rsid w:val="009E1931"/>
    <w:rsid w:val="00A20318"/>
    <w:rsid w:val="00A937B3"/>
    <w:rsid w:val="00AA39BB"/>
    <w:rsid w:val="00AC5234"/>
    <w:rsid w:val="00B85B0B"/>
    <w:rsid w:val="00B957DD"/>
    <w:rsid w:val="00BC10B0"/>
    <w:rsid w:val="00BD112A"/>
    <w:rsid w:val="00BD4517"/>
    <w:rsid w:val="00BE3275"/>
    <w:rsid w:val="00BE65C4"/>
    <w:rsid w:val="00C005A2"/>
    <w:rsid w:val="00C15042"/>
    <w:rsid w:val="00C50A6F"/>
    <w:rsid w:val="00C54DFD"/>
    <w:rsid w:val="00C94D44"/>
    <w:rsid w:val="00CA1ADB"/>
    <w:rsid w:val="00CA55D7"/>
    <w:rsid w:val="00CB725D"/>
    <w:rsid w:val="00CD2B8F"/>
    <w:rsid w:val="00CF2A5D"/>
    <w:rsid w:val="00D0454C"/>
    <w:rsid w:val="00D04A91"/>
    <w:rsid w:val="00D34F57"/>
    <w:rsid w:val="00D62E1D"/>
    <w:rsid w:val="00D70E6D"/>
    <w:rsid w:val="00D721DF"/>
    <w:rsid w:val="00D95536"/>
    <w:rsid w:val="00DA221E"/>
    <w:rsid w:val="00DB7054"/>
    <w:rsid w:val="00DC16B5"/>
    <w:rsid w:val="00DD4A04"/>
    <w:rsid w:val="00E05660"/>
    <w:rsid w:val="00E25D15"/>
    <w:rsid w:val="00E27B1F"/>
    <w:rsid w:val="00E52967"/>
    <w:rsid w:val="00E62F52"/>
    <w:rsid w:val="00E64AF5"/>
    <w:rsid w:val="00E64B46"/>
    <w:rsid w:val="00E65C17"/>
    <w:rsid w:val="00E717BD"/>
    <w:rsid w:val="00E72BFE"/>
    <w:rsid w:val="00E74FEA"/>
    <w:rsid w:val="00EB1F14"/>
    <w:rsid w:val="00EB55AF"/>
    <w:rsid w:val="00EB6B21"/>
    <w:rsid w:val="00EB6C2E"/>
    <w:rsid w:val="00ED1FB2"/>
    <w:rsid w:val="00EE657E"/>
    <w:rsid w:val="00EE6EAD"/>
    <w:rsid w:val="00EF026B"/>
    <w:rsid w:val="00F06E29"/>
    <w:rsid w:val="00F168BD"/>
    <w:rsid w:val="00F429B9"/>
    <w:rsid w:val="00F53107"/>
    <w:rsid w:val="00F73690"/>
    <w:rsid w:val="00F81E2E"/>
    <w:rsid w:val="00F841A3"/>
    <w:rsid w:val="00F86A48"/>
    <w:rsid w:val="00F94E19"/>
    <w:rsid w:val="00F96C4A"/>
    <w:rsid w:val="00FD5BFB"/>
    <w:rsid w:val="00FE3E66"/>
    <w:rsid w:val="00FE523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9F0"/>
  </w:style>
  <w:style w:type="paragraph" w:styleId="Heading1">
    <w:name w:val="heading 1"/>
    <w:basedOn w:val="Default"/>
    <w:next w:val="Textbody"/>
    <w:rsid w:val="001C554B"/>
    <w:pPr>
      <w:keepNext/>
      <w:spacing w:before="480" w:after="0"/>
      <w:outlineLvl w:val="0"/>
    </w:pPr>
    <w:rPr>
      <w:rFonts w:ascii="Cambria" w:hAnsi="Cambria"/>
      <w:b/>
      <w:bCs/>
      <w:color w:val="365F91"/>
      <w:sz w:val="28"/>
      <w:szCs w:val="28"/>
    </w:rPr>
  </w:style>
  <w:style w:type="paragraph" w:styleId="Heading2">
    <w:name w:val="heading 2"/>
    <w:basedOn w:val="Default"/>
    <w:next w:val="Textbody"/>
    <w:rsid w:val="001C554B"/>
    <w:pPr>
      <w:keepNext/>
      <w:spacing w:before="200" w:after="0"/>
      <w:ind w:left="576" w:hanging="576"/>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5579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2A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22A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554B"/>
    <w:pPr>
      <w:tabs>
        <w:tab w:val="left" w:pos="709"/>
      </w:tabs>
      <w:suppressAutoHyphens/>
      <w:spacing w:line="276" w:lineRule="atLeast"/>
    </w:pPr>
    <w:rPr>
      <w:rFonts w:ascii="Calibri" w:eastAsia="DejaVu Sans" w:hAnsi="Calibri"/>
      <w:szCs w:val="22"/>
      <w:lang w:bidi="ar-SA"/>
    </w:rPr>
  </w:style>
  <w:style w:type="character" w:customStyle="1" w:styleId="Heading1Char">
    <w:name w:val="Heading 1 Char"/>
    <w:basedOn w:val="DefaultParagraphFont"/>
    <w:rsid w:val="001C554B"/>
  </w:style>
  <w:style w:type="character" w:customStyle="1" w:styleId="Heading2Char">
    <w:name w:val="Heading 2 Char"/>
    <w:basedOn w:val="DefaultParagraphFont"/>
    <w:rsid w:val="001C554B"/>
  </w:style>
  <w:style w:type="character" w:customStyle="1" w:styleId="TitleChar">
    <w:name w:val="Title Char"/>
    <w:basedOn w:val="DefaultParagraphFont"/>
    <w:uiPriority w:val="10"/>
    <w:rsid w:val="001C554B"/>
  </w:style>
  <w:style w:type="character" w:customStyle="1" w:styleId="ListLabel1">
    <w:name w:val="ListLabel 1"/>
    <w:rsid w:val="001C554B"/>
  </w:style>
  <w:style w:type="character" w:customStyle="1" w:styleId="ListLabel2">
    <w:name w:val="ListLabel 2"/>
    <w:rsid w:val="001C554B"/>
    <w:rPr>
      <w:rFonts w:cs="Courier New"/>
    </w:rPr>
  </w:style>
  <w:style w:type="paragraph" w:customStyle="1" w:styleId="Heading">
    <w:name w:val="Heading"/>
    <w:basedOn w:val="Default"/>
    <w:next w:val="Textbody"/>
    <w:rsid w:val="001C554B"/>
    <w:pPr>
      <w:keepNext/>
      <w:spacing w:before="240" w:after="120"/>
    </w:pPr>
    <w:rPr>
      <w:rFonts w:ascii="Liberation Sans" w:hAnsi="Liberation Sans" w:cs="DejaVu Sans"/>
      <w:sz w:val="28"/>
      <w:szCs w:val="28"/>
    </w:rPr>
  </w:style>
  <w:style w:type="paragraph" w:customStyle="1" w:styleId="Textbody">
    <w:name w:val="Text body"/>
    <w:basedOn w:val="Default"/>
    <w:rsid w:val="001C554B"/>
    <w:pPr>
      <w:spacing w:after="120"/>
    </w:pPr>
  </w:style>
  <w:style w:type="paragraph" w:styleId="List">
    <w:name w:val="List"/>
    <w:basedOn w:val="Textbody"/>
    <w:rsid w:val="001C554B"/>
  </w:style>
  <w:style w:type="paragraph" w:styleId="Caption">
    <w:name w:val="caption"/>
    <w:basedOn w:val="Default"/>
    <w:rsid w:val="001C554B"/>
    <w:pPr>
      <w:suppressLineNumbers/>
      <w:spacing w:before="120" w:after="120"/>
    </w:pPr>
    <w:rPr>
      <w:i/>
      <w:iCs/>
      <w:sz w:val="24"/>
      <w:szCs w:val="24"/>
    </w:rPr>
  </w:style>
  <w:style w:type="paragraph" w:customStyle="1" w:styleId="Index">
    <w:name w:val="Index"/>
    <w:basedOn w:val="Default"/>
    <w:rsid w:val="001C554B"/>
    <w:pPr>
      <w:suppressLineNumbers/>
    </w:pPr>
  </w:style>
  <w:style w:type="paragraph" w:styleId="Title">
    <w:name w:val="Title"/>
    <w:basedOn w:val="Default"/>
    <w:next w:val="Subtitle"/>
    <w:uiPriority w:val="10"/>
    <w:qFormat/>
    <w:rsid w:val="001C554B"/>
    <w:pPr>
      <w:pBdr>
        <w:bottom w:val="single" w:sz="8" w:space="0" w:color="4F81BD"/>
      </w:pBdr>
      <w:spacing w:after="300" w:line="100" w:lineRule="atLeast"/>
      <w:jc w:val="center"/>
    </w:pPr>
    <w:rPr>
      <w:rFonts w:ascii="Cambria" w:hAnsi="Cambria"/>
      <w:b/>
      <w:bCs/>
      <w:color w:val="17365D"/>
      <w:kern w:val="5"/>
      <w:sz w:val="52"/>
      <w:szCs w:val="52"/>
    </w:rPr>
  </w:style>
  <w:style w:type="paragraph" w:styleId="Subtitle">
    <w:name w:val="Subtitle"/>
    <w:basedOn w:val="Heading"/>
    <w:next w:val="Textbody"/>
    <w:rsid w:val="001C554B"/>
    <w:pPr>
      <w:jc w:val="center"/>
    </w:pPr>
    <w:rPr>
      <w:i/>
      <w:iCs/>
    </w:rPr>
  </w:style>
  <w:style w:type="paragraph" w:styleId="ListParagraph">
    <w:name w:val="List Paragraph"/>
    <w:basedOn w:val="Default"/>
    <w:uiPriority w:val="34"/>
    <w:qFormat/>
    <w:rsid w:val="001C554B"/>
  </w:style>
  <w:style w:type="character" w:customStyle="1" w:styleId="Heading3Char">
    <w:name w:val="Heading 3 Char"/>
    <w:basedOn w:val="DefaultParagraphFont"/>
    <w:link w:val="Heading3"/>
    <w:uiPriority w:val="9"/>
    <w:rsid w:val="00557995"/>
    <w:rPr>
      <w:rFonts w:asciiTheme="majorHAnsi" w:eastAsiaTheme="majorEastAsia" w:hAnsiTheme="majorHAnsi" w:cstheme="majorBidi"/>
      <w:b/>
      <w:bCs/>
      <w:color w:val="4F81BD" w:themeColor="accent1"/>
    </w:rPr>
  </w:style>
  <w:style w:type="paragraph" w:styleId="BodyText">
    <w:name w:val="Body Text"/>
    <w:basedOn w:val="Normal"/>
    <w:link w:val="BodyTextChar"/>
    <w:rsid w:val="00EE6EAD"/>
    <w:pPr>
      <w:suppressAutoHyphens/>
      <w:spacing w:after="0" w:line="480" w:lineRule="auto"/>
      <w:ind w:right="-115"/>
    </w:pPr>
    <w:rPr>
      <w:rFonts w:ascii="Tahoma" w:eastAsia="Times New Roman" w:hAnsi="Tahoma" w:cs="Tahoma"/>
      <w:spacing w:val="20"/>
      <w:sz w:val="24"/>
      <w:szCs w:val="24"/>
      <w:lang w:eastAsia="ar-SA" w:bidi="ar-SA"/>
    </w:rPr>
  </w:style>
  <w:style w:type="character" w:customStyle="1" w:styleId="BodyTextChar">
    <w:name w:val="Body Text Char"/>
    <w:basedOn w:val="DefaultParagraphFont"/>
    <w:link w:val="BodyText"/>
    <w:rsid w:val="00EE6EAD"/>
    <w:rPr>
      <w:rFonts w:ascii="Tahoma" w:eastAsia="Times New Roman" w:hAnsi="Tahoma" w:cs="Tahoma"/>
      <w:spacing w:val="20"/>
      <w:sz w:val="24"/>
      <w:szCs w:val="24"/>
      <w:lang w:eastAsia="ar-SA" w:bidi="ar-SA"/>
    </w:rPr>
  </w:style>
  <w:style w:type="paragraph" w:styleId="BalloonText">
    <w:name w:val="Balloon Text"/>
    <w:basedOn w:val="Normal"/>
    <w:link w:val="BalloonTextChar"/>
    <w:uiPriority w:val="99"/>
    <w:semiHidden/>
    <w:unhideWhenUsed/>
    <w:rsid w:val="00EE6EA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6EAD"/>
    <w:rPr>
      <w:rFonts w:ascii="Tahoma" w:hAnsi="Tahoma" w:cs="Mangal"/>
      <w:sz w:val="16"/>
      <w:szCs w:val="14"/>
    </w:rPr>
  </w:style>
  <w:style w:type="character" w:customStyle="1" w:styleId="Heading4Char">
    <w:name w:val="Heading 4 Char"/>
    <w:basedOn w:val="DefaultParagraphFont"/>
    <w:link w:val="Heading4"/>
    <w:uiPriority w:val="9"/>
    <w:rsid w:val="00222A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22A01"/>
    <w:rPr>
      <w:rFonts w:asciiTheme="majorHAnsi" w:eastAsiaTheme="majorEastAsia" w:hAnsiTheme="majorHAnsi" w:cstheme="majorBidi"/>
      <w:color w:val="243F60" w:themeColor="accent1" w:themeShade="7F"/>
    </w:rPr>
  </w:style>
  <w:style w:type="paragraph" w:styleId="NoSpacing">
    <w:name w:val="No Spacing"/>
    <w:uiPriority w:val="1"/>
    <w:qFormat/>
    <w:rsid w:val="00140180"/>
    <w:pPr>
      <w:spacing w:after="0" w:line="240" w:lineRule="auto"/>
    </w:pPr>
    <w:rPr>
      <w:rFonts w:ascii="Calibri" w:eastAsia="Calibri" w:hAnsi="Calibri" w:cs="Times New Roman"/>
      <w:szCs w:val="22"/>
      <w:lang w:bidi="ar-SA"/>
    </w:rPr>
  </w:style>
  <w:style w:type="character" w:styleId="Hyperlink">
    <w:name w:val="Hyperlink"/>
    <w:basedOn w:val="DefaultParagraphFont"/>
    <w:uiPriority w:val="99"/>
    <w:unhideWhenUsed/>
    <w:rsid w:val="00140180"/>
    <w:rPr>
      <w:color w:val="0000FF"/>
      <w:u w:val="single"/>
    </w:rPr>
  </w:style>
  <w:style w:type="paragraph" w:styleId="NormalWeb">
    <w:name w:val="Normal (Web)"/>
    <w:basedOn w:val="Normal"/>
    <w:uiPriority w:val="99"/>
    <w:semiHidden/>
    <w:unhideWhenUsed/>
    <w:rsid w:val="003F35A6"/>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026CAD"/>
    <w:rPr>
      <w:b/>
      <w:bCs/>
      <w:smallCaps/>
      <w:color w:val="C0504D" w:themeColor="accent2"/>
      <w:spacing w:val="5"/>
      <w:u w:val="single"/>
    </w:rPr>
  </w:style>
  <w:style w:type="paragraph" w:styleId="IntenseQuote">
    <w:name w:val="Intense Quote"/>
    <w:basedOn w:val="Normal"/>
    <w:next w:val="Normal"/>
    <w:link w:val="IntenseQuoteChar"/>
    <w:uiPriority w:val="30"/>
    <w:qFormat/>
    <w:rsid w:val="00026CA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26CAD"/>
    <w:rPr>
      <w:b/>
      <w:bCs/>
      <w:i/>
      <w:iCs/>
      <w:color w:val="4F81BD" w:themeColor="accent1"/>
    </w:rPr>
  </w:style>
  <w:style w:type="character" w:styleId="SubtleReference">
    <w:name w:val="Subtle Reference"/>
    <w:basedOn w:val="DefaultParagraphFont"/>
    <w:uiPriority w:val="31"/>
    <w:qFormat/>
    <w:rsid w:val="00026CAD"/>
    <w:rPr>
      <w:smallCaps/>
      <w:color w:val="C0504D" w:themeColor="accent2"/>
      <w:u w:val="single"/>
    </w:rPr>
  </w:style>
  <w:style w:type="paragraph" w:styleId="HTMLPreformatted">
    <w:name w:val="HTML Preformatted"/>
    <w:basedOn w:val="Normal"/>
    <w:link w:val="HTMLPreformattedChar"/>
    <w:uiPriority w:val="99"/>
    <w:semiHidden/>
    <w:unhideWhenUsed/>
    <w:rsid w:val="00EB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B6B21"/>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46799913">
      <w:bodyDiv w:val="1"/>
      <w:marLeft w:val="0"/>
      <w:marRight w:val="0"/>
      <w:marTop w:val="0"/>
      <w:marBottom w:val="0"/>
      <w:divBdr>
        <w:top w:val="none" w:sz="0" w:space="0" w:color="auto"/>
        <w:left w:val="none" w:sz="0" w:space="0" w:color="auto"/>
        <w:bottom w:val="none" w:sz="0" w:space="0" w:color="auto"/>
        <w:right w:val="none" w:sz="0" w:space="0" w:color="auto"/>
      </w:divBdr>
      <w:divsChild>
        <w:div w:id="1083915687">
          <w:marLeft w:val="432"/>
          <w:marRight w:val="0"/>
          <w:marTop w:val="120"/>
          <w:marBottom w:val="0"/>
          <w:divBdr>
            <w:top w:val="none" w:sz="0" w:space="0" w:color="auto"/>
            <w:left w:val="none" w:sz="0" w:space="0" w:color="auto"/>
            <w:bottom w:val="none" w:sz="0" w:space="0" w:color="auto"/>
            <w:right w:val="none" w:sz="0" w:space="0" w:color="auto"/>
          </w:divBdr>
        </w:div>
        <w:div w:id="1198158723">
          <w:marLeft w:val="432"/>
          <w:marRight w:val="0"/>
          <w:marTop w:val="120"/>
          <w:marBottom w:val="0"/>
          <w:divBdr>
            <w:top w:val="none" w:sz="0" w:space="0" w:color="auto"/>
            <w:left w:val="none" w:sz="0" w:space="0" w:color="auto"/>
            <w:bottom w:val="none" w:sz="0" w:space="0" w:color="auto"/>
            <w:right w:val="none" w:sz="0" w:space="0" w:color="auto"/>
          </w:divBdr>
        </w:div>
        <w:div w:id="381173130">
          <w:marLeft w:val="432"/>
          <w:marRight w:val="0"/>
          <w:marTop w:val="120"/>
          <w:marBottom w:val="0"/>
          <w:divBdr>
            <w:top w:val="none" w:sz="0" w:space="0" w:color="auto"/>
            <w:left w:val="none" w:sz="0" w:space="0" w:color="auto"/>
            <w:bottom w:val="none" w:sz="0" w:space="0" w:color="auto"/>
            <w:right w:val="none" w:sz="0" w:space="0" w:color="auto"/>
          </w:divBdr>
        </w:div>
      </w:divsChild>
    </w:div>
    <w:div w:id="1132017464">
      <w:bodyDiv w:val="1"/>
      <w:marLeft w:val="0"/>
      <w:marRight w:val="0"/>
      <w:marTop w:val="0"/>
      <w:marBottom w:val="0"/>
      <w:divBdr>
        <w:top w:val="none" w:sz="0" w:space="0" w:color="auto"/>
        <w:left w:val="none" w:sz="0" w:space="0" w:color="auto"/>
        <w:bottom w:val="none" w:sz="0" w:space="0" w:color="auto"/>
        <w:right w:val="none" w:sz="0" w:space="0" w:color="auto"/>
      </w:divBdr>
    </w:div>
    <w:div w:id="1357123160">
      <w:bodyDiv w:val="1"/>
      <w:marLeft w:val="0"/>
      <w:marRight w:val="0"/>
      <w:marTop w:val="0"/>
      <w:marBottom w:val="0"/>
      <w:divBdr>
        <w:top w:val="none" w:sz="0" w:space="0" w:color="auto"/>
        <w:left w:val="none" w:sz="0" w:space="0" w:color="auto"/>
        <w:bottom w:val="none" w:sz="0" w:space="0" w:color="auto"/>
        <w:right w:val="none" w:sz="0" w:space="0" w:color="auto"/>
      </w:divBdr>
      <w:divsChild>
        <w:div w:id="39089299">
          <w:marLeft w:val="432"/>
          <w:marRight w:val="0"/>
          <w:marTop w:val="120"/>
          <w:marBottom w:val="0"/>
          <w:divBdr>
            <w:top w:val="none" w:sz="0" w:space="0" w:color="auto"/>
            <w:left w:val="none" w:sz="0" w:space="0" w:color="auto"/>
            <w:bottom w:val="none" w:sz="0" w:space="0" w:color="auto"/>
            <w:right w:val="none" w:sz="0" w:space="0" w:color="auto"/>
          </w:divBdr>
        </w:div>
        <w:div w:id="1428228151">
          <w:marLeft w:val="432"/>
          <w:marRight w:val="0"/>
          <w:marTop w:val="120"/>
          <w:marBottom w:val="0"/>
          <w:divBdr>
            <w:top w:val="none" w:sz="0" w:space="0" w:color="auto"/>
            <w:left w:val="none" w:sz="0" w:space="0" w:color="auto"/>
            <w:bottom w:val="none" w:sz="0" w:space="0" w:color="auto"/>
            <w:right w:val="none" w:sz="0" w:space="0" w:color="auto"/>
          </w:divBdr>
        </w:div>
        <w:div w:id="1065686046">
          <w:marLeft w:val="432"/>
          <w:marRight w:val="0"/>
          <w:marTop w:val="120"/>
          <w:marBottom w:val="0"/>
          <w:divBdr>
            <w:top w:val="none" w:sz="0" w:space="0" w:color="auto"/>
            <w:left w:val="none" w:sz="0" w:space="0" w:color="auto"/>
            <w:bottom w:val="none" w:sz="0" w:space="0" w:color="auto"/>
            <w:right w:val="none" w:sz="0" w:space="0" w:color="auto"/>
          </w:divBdr>
        </w:div>
      </w:divsChild>
    </w:div>
    <w:div w:id="1710956192">
      <w:bodyDiv w:val="1"/>
      <w:marLeft w:val="0"/>
      <w:marRight w:val="0"/>
      <w:marTop w:val="0"/>
      <w:marBottom w:val="0"/>
      <w:divBdr>
        <w:top w:val="none" w:sz="0" w:space="0" w:color="auto"/>
        <w:left w:val="none" w:sz="0" w:space="0" w:color="auto"/>
        <w:bottom w:val="none" w:sz="0" w:space="0" w:color="auto"/>
        <w:right w:val="none" w:sz="0" w:space="0" w:color="auto"/>
      </w:divBdr>
    </w:div>
    <w:div w:id="1955136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lient-side" TargetMode="External"/><Relationship Id="rId21" Type="http://schemas.openxmlformats.org/officeDocument/2006/relationships/hyperlink" Target="http://en.wikipedia.org/wiki/Web_development" TargetMode="External"/><Relationship Id="rId42" Type="http://schemas.openxmlformats.org/officeDocument/2006/relationships/hyperlink" Target="http://en.wikipedia.org/wiki/XML" TargetMode="External"/><Relationship Id="rId47" Type="http://schemas.openxmlformats.org/officeDocument/2006/relationships/hyperlink" Target="http://en.wikipedia.org/wiki/Web_application" TargetMode="External"/><Relationship Id="rId63" Type="http://schemas.openxmlformats.org/officeDocument/2006/relationships/hyperlink" Target="http://en.wikipedia.org/wiki/Microsoft_Windows" TargetMode="External"/><Relationship Id="rId68" Type="http://schemas.openxmlformats.org/officeDocument/2006/relationships/hyperlink" Target="http://en.wikipedia.org/wiki/RPG_programming_language" TargetMode="External"/><Relationship Id="rId84" Type="http://schemas.openxmlformats.org/officeDocument/2006/relationships/image" Target="media/image2.gif"/><Relationship Id="rId89" Type="http://schemas.openxmlformats.org/officeDocument/2006/relationships/hyperlink" Target="javascript:html_PPR_Report_Page(this,'R21101532766146078','javascript:html_PPR_Report_Page(this,'R21101532766146078','http://127.0.0.1:8080/apex/f?p=4500:706:1307318296656055:fsp_sort_4::RP&amp;fsp_region_id=21101532766146078');');" TargetMode="External"/><Relationship Id="rId7" Type="http://schemas.openxmlformats.org/officeDocument/2006/relationships/hyperlink" Target="http://en.wikipedia.org/wiki/Web_development" TargetMode="External"/><Relationship Id="rId71" Type="http://schemas.openxmlformats.org/officeDocument/2006/relationships/hyperlink" Target="http://en.wikipedia.org/wiki/C_%28programming_language%29" TargetMode="External"/><Relationship Id="rId9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en.wikipedia.org/wiki/De_facto_standard" TargetMode="External"/><Relationship Id="rId29" Type="http://schemas.openxmlformats.org/officeDocument/2006/relationships/hyperlink" Target="http://en.wikipedia.org/wiki/Operating_system" TargetMode="External"/><Relationship Id="rId107" Type="http://schemas.openxmlformats.org/officeDocument/2006/relationships/theme" Target="theme/theme1.xml"/><Relationship Id="rId11" Type="http://schemas.openxmlformats.org/officeDocument/2006/relationships/hyperlink" Target="http://en.wikipedia.org/wiki/Web_page" TargetMode="External"/><Relationship Id="rId24" Type="http://schemas.openxmlformats.org/officeDocument/2006/relationships/hyperlink" Target="http://en.wikipedia.org/wiki/Dynamic_web_page" TargetMode="External"/><Relationship Id="rId32" Type="http://schemas.openxmlformats.org/officeDocument/2006/relationships/hyperlink" Target="http://en.wikipedia.org/wiki/PHP" TargetMode="External"/><Relationship Id="rId37" Type="http://schemas.openxmlformats.org/officeDocument/2006/relationships/hyperlink" Target="http://en.wikipedia.org/wiki/Bytecode" TargetMode="External"/><Relationship Id="rId40" Type="http://schemas.openxmlformats.org/officeDocument/2006/relationships/hyperlink" Target="http://en.wikipedia.org/wiki/Asynchronous_I/O" TargetMode="External"/><Relationship Id="rId45" Type="http://schemas.openxmlformats.org/officeDocument/2006/relationships/hyperlink" Target="http://en.wikipedia.org/wiki/Client-side" TargetMode="External"/><Relationship Id="rId53" Type="http://schemas.openxmlformats.org/officeDocument/2006/relationships/hyperlink" Target="http://en.wikipedia.org/wiki/Ajax_%28programming%29" TargetMode="External"/><Relationship Id="rId58" Type="http://schemas.openxmlformats.org/officeDocument/2006/relationships/hyperlink" Target="http://en.wikipedia.org/wiki/Document_Object_Model" TargetMode="External"/><Relationship Id="rId66" Type="http://schemas.openxmlformats.org/officeDocument/2006/relationships/hyperlink" Target="http://en.wikipedia.org/wiki/PL/I" TargetMode="External"/><Relationship Id="rId74" Type="http://schemas.openxmlformats.org/officeDocument/2006/relationships/hyperlink" Target="http://en.wikipedia.org/wiki/Common_Language_Infrastructure" TargetMode="External"/><Relationship Id="rId79" Type="http://schemas.openxmlformats.org/officeDocument/2006/relationships/hyperlink" Target="http://en.wikipedia.org/wiki/Ruby_%28programming_language%29" TargetMode="External"/><Relationship Id="rId87" Type="http://schemas.openxmlformats.org/officeDocument/2006/relationships/hyperlink" Target="javascript:html_PPR_Report_Page(this,'R21101532766146078','javascript:html_PPR_Report_Page(this,'R21101532766146078','http://127.0.0.1:8080/apex/f?p=4500:706:1307318296656055:fsp_sort_2::RP&amp;fsp_region_id=21101532766146078');');" TargetMode="External"/><Relationship Id="rId102" Type="http://schemas.openxmlformats.org/officeDocument/2006/relationships/hyperlink" Target="http://www.w3schools.com" TargetMode="External"/><Relationship Id="rId5" Type="http://schemas.openxmlformats.org/officeDocument/2006/relationships/webSettings" Target="webSettings.xml"/><Relationship Id="rId61" Type="http://schemas.openxmlformats.org/officeDocument/2006/relationships/hyperlink" Target="http://en.wikipedia.org/wiki/Database_server" TargetMode="External"/><Relationship Id="rId82" Type="http://schemas.openxmlformats.org/officeDocument/2006/relationships/hyperlink" Target="http://en.wikipedia.org/wiki/Integrated_development_environment" TargetMode="External"/><Relationship Id="rId90" Type="http://schemas.openxmlformats.org/officeDocument/2006/relationships/image" Target="media/image4.jpeg"/><Relationship Id="rId95" Type="http://schemas.openxmlformats.org/officeDocument/2006/relationships/image" Target="media/image9.jpeg"/><Relationship Id="rId19" Type="http://schemas.openxmlformats.org/officeDocument/2006/relationships/hyperlink" Target="http://en.wikipedia.org/wiki/PHP_License" TargetMode="External"/><Relationship Id="rId14" Type="http://schemas.openxmlformats.org/officeDocument/2006/relationships/hyperlink" Target="http://en.wikipedia.org/wiki/Platform_%28computing%29" TargetMode="External"/><Relationship Id="rId22" Type="http://schemas.openxmlformats.org/officeDocument/2006/relationships/hyperlink" Target="http://en.wikipedia.org/wiki/Web_server" TargetMode="External"/><Relationship Id="rId27" Type="http://schemas.openxmlformats.org/officeDocument/2006/relationships/hyperlink" Target="http://en.wikipedia.org/wiki/Graphical_user_interface" TargetMode="External"/><Relationship Id="rId30" Type="http://schemas.openxmlformats.org/officeDocument/2006/relationships/hyperlink" Target="http://en.wikipedia.org/wiki/Platform_%28computing%29" TargetMode="External"/><Relationship Id="rId35" Type="http://schemas.openxmlformats.org/officeDocument/2006/relationships/hyperlink" Target="http://en.wikipedia.org/wiki/Parser" TargetMode="External"/><Relationship Id="rId43" Type="http://schemas.openxmlformats.org/officeDocument/2006/relationships/hyperlink" Target="http://en.wikipedia.org/wiki/Ajax_%28programming%29" TargetMode="External"/><Relationship Id="rId48" Type="http://schemas.openxmlformats.org/officeDocument/2006/relationships/hyperlink" Target="http://en.wikipedia.org/wiki/Web_server" TargetMode="External"/><Relationship Id="rId56" Type="http://schemas.openxmlformats.org/officeDocument/2006/relationships/hyperlink" Target="http://en.wikipedia.org/wiki/HTML" TargetMode="External"/><Relationship Id="rId64" Type="http://schemas.openxmlformats.org/officeDocument/2006/relationships/hyperlink" Target="http://en.wikipedia.org/wiki/XQuery" TargetMode="External"/><Relationship Id="rId69" Type="http://schemas.openxmlformats.org/officeDocument/2006/relationships/hyperlink" Target="http://en.wikipedia.org/wiki/FORTRAN" TargetMode="External"/><Relationship Id="rId77" Type="http://schemas.openxmlformats.org/officeDocument/2006/relationships/hyperlink" Target="http://en.wikipedia.org/wiki/Perl" TargetMode="External"/><Relationship Id="rId100" Type="http://schemas.openxmlformats.org/officeDocument/2006/relationships/hyperlink" Target="http://www.google.com" TargetMode="External"/><Relationship Id="rId105" Type="http://schemas.openxmlformats.org/officeDocument/2006/relationships/hyperlink" Target="http://www.apachefriends.com" TargetMode="External"/><Relationship Id="rId8" Type="http://schemas.openxmlformats.org/officeDocument/2006/relationships/hyperlink" Target="http://en.wikipedia.org/wiki/Dynamic_web_page" TargetMode="External"/><Relationship Id="rId51" Type="http://schemas.openxmlformats.org/officeDocument/2006/relationships/hyperlink" Target="http://en.wikipedia.org/wiki/XML" TargetMode="External"/><Relationship Id="rId72" Type="http://schemas.openxmlformats.org/officeDocument/2006/relationships/hyperlink" Target="http://en.wikipedia.org/wiki/Delphi" TargetMode="External"/><Relationship Id="rId80" Type="http://schemas.openxmlformats.org/officeDocument/2006/relationships/hyperlink" Target="http://en.wikipedia.org/wiki/Eclipse_%28computing%29" TargetMode="External"/><Relationship Id="rId85" Type="http://schemas.openxmlformats.org/officeDocument/2006/relationships/hyperlink" Target="javascript:html_PPR_Report_Page(this,'R21101532766146078','javascript:html_PPR_Report_Page(this,'R21101532766146078','http://127.0.0.1:8080/apex/f?p=4500:706:1307318296656055:fsp_sort_1_desc::RP&amp;fsp_region_id=21101532766146078');');" TargetMode="External"/><Relationship Id="rId93" Type="http://schemas.openxmlformats.org/officeDocument/2006/relationships/image" Target="media/image7.jpeg"/><Relationship Id="rId98" Type="http://schemas.openxmlformats.org/officeDocument/2006/relationships/image" Target="media/image12.jpeg"/><Relationship Id="rId3" Type="http://schemas.openxmlformats.org/officeDocument/2006/relationships/styles" Target="styles.xml"/><Relationship Id="rId12" Type="http://schemas.openxmlformats.org/officeDocument/2006/relationships/hyperlink" Target="http://en.wikipedia.org/wiki/Command-line" TargetMode="External"/><Relationship Id="rId17" Type="http://schemas.openxmlformats.org/officeDocument/2006/relationships/hyperlink" Target="http://en.wikipedia.org/wiki/Formal_specification" TargetMode="External"/><Relationship Id="rId25" Type="http://schemas.openxmlformats.org/officeDocument/2006/relationships/hyperlink" Target="http://en.wikipedia.org/wiki/Command-line" TargetMode="External"/><Relationship Id="rId33" Type="http://schemas.openxmlformats.org/officeDocument/2006/relationships/hyperlink" Target="http://en.wikipedia.org/wiki/Filter_%28software%29" TargetMode="External"/><Relationship Id="rId38" Type="http://schemas.openxmlformats.org/officeDocument/2006/relationships/hyperlink" Target="http://en.wikipedia.org/wiki/Zend_Engine" TargetMode="External"/><Relationship Id="rId46" Type="http://schemas.openxmlformats.org/officeDocument/2006/relationships/hyperlink" Target="http://en.wikipedia.org/wiki/Web_application" TargetMode="External"/><Relationship Id="rId59" Type="http://schemas.openxmlformats.org/officeDocument/2006/relationships/hyperlink" Target="http://en.wikipedia.org/wiki/JavaScript" TargetMode="External"/><Relationship Id="rId67" Type="http://schemas.openxmlformats.org/officeDocument/2006/relationships/hyperlink" Target="http://en.wikipedia.org/wiki/COBOL" TargetMode="External"/><Relationship Id="rId103" Type="http://schemas.openxmlformats.org/officeDocument/2006/relationships/hyperlink" Target="http://www.php.net" TargetMode="External"/><Relationship Id="rId20" Type="http://schemas.openxmlformats.org/officeDocument/2006/relationships/hyperlink" Target="http://en.wikipedia.org/wiki/Server-side_scripting" TargetMode="External"/><Relationship Id="rId41" Type="http://schemas.openxmlformats.org/officeDocument/2006/relationships/hyperlink" Target="http://en.wikipedia.org/wiki/JavaScript" TargetMode="External"/><Relationship Id="rId54" Type="http://schemas.openxmlformats.org/officeDocument/2006/relationships/hyperlink" Target="http://en.wikipedia.org/wiki/Dynamic_HTML" TargetMode="External"/><Relationship Id="rId62" Type="http://schemas.openxmlformats.org/officeDocument/2006/relationships/hyperlink" Target="http://en.wikipedia.org/wiki/Linux" TargetMode="External"/><Relationship Id="rId70" Type="http://schemas.openxmlformats.org/officeDocument/2006/relationships/hyperlink" Target="http://en.wikipedia.org/wiki/C%2B%2B" TargetMode="External"/><Relationship Id="rId75" Type="http://schemas.openxmlformats.org/officeDocument/2006/relationships/hyperlink" Target="http://en.wikipedia.org/wiki/Java_%28programming_language%29" TargetMode="External"/><Relationship Id="rId83" Type="http://schemas.openxmlformats.org/officeDocument/2006/relationships/image" Target="media/image1.jpeg"/><Relationship Id="rId88" Type="http://schemas.openxmlformats.org/officeDocument/2006/relationships/hyperlink" Target="javascript:html_PPR_Report_Page(this,'R21101532766146078','javascript:html_PPR_Report_Page(this,'R21101532766146078','http://127.0.0.1:8080/apex/f?p=4500:706:1307318296656055:fsp_sort_3::RP&amp;fsp_region_id=21101532766146078');');" TargetMode="External"/><Relationship Id="rId91" Type="http://schemas.openxmlformats.org/officeDocument/2006/relationships/image" Target="media/image5.jpeg"/><Relationship Id="rId9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en.wikipedia.org/wiki/Scripting_language" TargetMode="External"/><Relationship Id="rId15" Type="http://schemas.openxmlformats.org/officeDocument/2006/relationships/hyperlink" Target="http://en.wikipedia.org/wiki/Rasmus_Lerdorf" TargetMode="External"/><Relationship Id="rId23" Type="http://schemas.openxmlformats.org/officeDocument/2006/relationships/hyperlink" Target="http://en.wikipedia.org/wiki/Execution_%28computing%29" TargetMode="External"/><Relationship Id="rId28" Type="http://schemas.openxmlformats.org/officeDocument/2006/relationships/hyperlink" Target="http://en.wikipedia.org/wiki/Web_server" TargetMode="External"/><Relationship Id="rId36" Type="http://schemas.openxmlformats.org/officeDocument/2006/relationships/hyperlink" Target="http://en.wikipedia.org/wiki/Compiler" TargetMode="External"/><Relationship Id="rId49" Type="http://schemas.openxmlformats.org/officeDocument/2006/relationships/hyperlink" Target="http://en.wikipedia.org/wiki/XMLHttpRequest" TargetMode="External"/><Relationship Id="rId57" Type="http://schemas.openxmlformats.org/officeDocument/2006/relationships/hyperlink" Target="http://en.wikipedia.org/wiki/Cascading_Style_Sheets" TargetMode="External"/><Relationship Id="rId106" Type="http://schemas.openxmlformats.org/officeDocument/2006/relationships/fontTable" Target="fontTable.xml"/><Relationship Id="rId10" Type="http://schemas.openxmlformats.org/officeDocument/2006/relationships/hyperlink" Target="http://en.wikipedia.org/wiki/Web_server" TargetMode="External"/><Relationship Id="rId31" Type="http://schemas.openxmlformats.org/officeDocument/2006/relationships/hyperlink" Target="http://en.wikipedia.org/wiki/Relational_database_management_system" TargetMode="External"/><Relationship Id="rId44" Type="http://schemas.openxmlformats.org/officeDocument/2006/relationships/hyperlink" Target="http://en.wikipedia.org/wiki/Web_development" TargetMode="External"/><Relationship Id="rId52" Type="http://schemas.openxmlformats.org/officeDocument/2006/relationships/hyperlink" Target="http://en.wikipedia.org/wiki/Asynchrony" TargetMode="External"/><Relationship Id="rId60" Type="http://schemas.openxmlformats.org/officeDocument/2006/relationships/hyperlink" Target="http://en.wikipedia.org/wiki/Relational_model" TargetMode="External"/><Relationship Id="rId65" Type="http://schemas.openxmlformats.org/officeDocument/2006/relationships/hyperlink" Target="http://en.wikipedia.org/wiki/REXX" TargetMode="External"/><Relationship Id="rId73" Type="http://schemas.openxmlformats.org/officeDocument/2006/relationships/hyperlink" Target="http://en.wikipedia.org/wiki/.NET_Framework" TargetMode="External"/><Relationship Id="rId78" Type="http://schemas.openxmlformats.org/officeDocument/2006/relationships/hyperlink" Target="http://en.wikipedia.org/wiki/PHP" TargetMode="External"/><Relationship Id="rId81" Type="http://schemas.openxmlformats.org/officeDocument/2006/relationships/hyperlink" Target="http://en.wikipedia.org/wiki/Visual_Studio_.NET" TargetMode="External"/><Relationship Id="rId86" Type="http://schemas.openxmlformats.org/officeDocument/2006/relationships/image" Target="media/image3.gif"/><Relationship Id="rId94" Type="http://schemas.openxmlformats.org/officeDocument/2006/relationships/image" Target="media/image8.jpeg"/><Relationship Id="rId99" Type="http://schemas.openxmlformats.org/officeDocument/2006/relationships/image" Target="media/image13.jpeg"/><Relationship Id="rId101"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hyperlink" Target="http://en.wikipedia.org/wiki/HTML" TargetMode="External"/><Relationship Id="rId13" Type="http://schemas.openxmlformats.org/officeDocument/2006/relationships/hyperlink" Target="http://en.wikipedia.org/wiki/Operating_systems" TargetMode="External"/><Relationship Id="rId18" Type="http://schemas.openxmlformats.org/officeDocument/2006/relationships/hyperlink" Target="http://en.wikipedia.org/wiki/Free_software" TargetMode="External"/><Relationship Id="rId39" Type="http://schemas.openxmlformats.org/officeDocument/2006/relationships/hyperlink" Target="http://en.wikipedia.org/wiki/Interpreter_%28computing%29" TargetMode="External"/><Relationship Id="rId34" Type="http://schemas.openxmlformats.org/officeDocument/2006/relationships/hyperlink" Target="http://en.wikipedia.org/wiki/PHP" TargetMode="External"/><Relationship Id="rId50" Type="http://schemas.openxmlformats.org/officeDocument/2006/relationships/hyperlink" Target="http://en.wikipedia.org/wiki/Object_%28computer_science%29" TargetMode="External"/><Relationship Id="rId55" Type="http://schemas.openxmlformats.org/officeDocument/2006/relationships/hyperlink" Target="http://en.wikipedia.org/wiki/LAMP_%28software_bundle%29" TargetMode="External"/><Relationship Id="rId76" Type="http://schemas.openxmlformats.org/officeDocument/2006/relationships/hyperlink" Target="http://en.wikipedia.org/wiki/Python_%28programming_language%29" TargetMode="External"/><Relationship Id="rId97" Type="http://schemas.openxmlformats.org/officeDocument/2006/relationships/image" Target="media/image11.jpeg"/><Relationship Id="rId104" Type="http://schemas.openxmlformats.org/officeDocument/2006/relationships/hyperlink" Target="http://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B60CE-9CDA-4984-B66A-55D67A77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181</Pages>
  <Words>23801</Words>
  <Characters>135669</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dc:creator>
  <cp:lastModifiedBy>kinshukjaiswal</cp:lastModifiedBy>
  <cp:revision>26</cp:revision>
  <dcterms:created xsi:type="dcterms:W3CDTF">2011-06-08T13:36:00Z</dcterms:created>
  <dcterms:modified xsi:type="dcterms:W3CDTF">2011-06-10T06:48:00Z</dcterms:modified>
</cp:coreProperties>
</file>